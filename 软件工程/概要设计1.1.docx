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3833A0">
      <w:pPr>
        <w:spacing w:beforeLines="50"/>
        <w:jc w:val="center"/>
        <w:rPr>
          <w:b/>
          <w:sz w:val="52"/>
        </w:rPr>
      </w:pPr>
    </w:p>
    <w:p w:rsidR="00AE72E6" w:rsidRDefault="00AE72E6" w:rsidP="003833A0">
      <w:pPr>
        <w:spacing w:beforeLines="50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b/>
          <w:sz w:val="52"/>
        </w:rPr>
        <w:t>项目</w:t>
      </w:r>
      <w:r>
        <w:rPr>
          <w:rFonts w:hint="eastAsia"/>
          <w:b/>
          <w:sz w:val="52"/>
        </w:rPr>
        <w:t xml:space="preserve">PK  </w:t>
      </w:r>
      <w:r>
        <w:rPr>
          <w:rFonts w:hint="eastAsia"/>
          <w:b/>
          <w:sz w:val="52"/>
        </w:rPr>
        <w:t>推荐推送系统</w:t>
      </w:r>
    </w:p>
    <w:p w:rsidR="00547CD5" w:rsidRPr="00AE72E6" w:rsidRDefault="00547CD5" w:rsidP="003833A0">
      <w:pPr>
        <w:spacing w:beforeLines="50"/>
        <w:jc w:val="center"/>
        <w:rPr>
          <w:b/>
          <w:sz w:val="36"/>
        </w:rPr>
      </w:pPr>
    </w:p>
    <w:p w:rsidR="00547CD5" w:rsidRPr="00FC7442" w:rsidRDefault="00EE637D" w:rsidP="003833A0">
      <w:pPr>
        <w:spacing w:beforeLines="5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="00547CD5" w:rsidRPr="00FC7442">
        <w:rPr>
          <w:rFonts w:hint="eastAsia"/>
          <w:b/>
          <w:sz w:val="52"/>
          <w:szCs w:val="52"/>
        </w:rPr>
        <w:t>说明书</w:t>
      </w:r>
    </w:p>
    <w:p w:rsidR="00547CD5" w:rsidRDefault="00547CD5" w:rsidP="00FE2FC4">
      <w:pPr>
        <w:rPr>
          <w:rFonts w:eastAsia="华文隶书"/>
          <w:sz w:val="52"/>
          <w:szCs w:val="28"/>
        </w:rPr>
      </w:pP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AE72E6">
        <w:rPr>
          <w:rFonts w:ascii="华文隶书" w:eastAsia="华文隶书" w:hint="eastAsia"/>
          <w:sz w:val="30"/>
          <w:szCs w:val="30"/>
          <w:u w:val="single"/>
        </w:rPr>
        <w:t xml:space="preserve">                 谌昊哲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AE72E6">
        <w:rPr>
          <w:rFonts w:ascii="华文隶书" w:eastAsia="华文隶书" w:hint="eastAsia"/>
          <w:sz w:val="30"/>
          <w:szCs w:val="30"/>
          <w:u w:val="single"/>
        </w:rPr>
        <w:t xml:space="preserve"> 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AE72E6">
        <w:rPr>
          <w:rFonts w:ascii="华文隶书" w:eastAsia="华文隶书" w:hint="eastAsia"/>
          <w:sz w:val="30"/>
          <w:szCs w:val="30"/>
          <w:u w:val="single"/>
        </w:rPr>
        <w:t>谌昊哲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 xml:space="preserve">  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>2015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-05-24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</w:t>
      </w:r>
    </w:p>
    <w:p w:rsidR="00A647F9" w:rsidRPr="00163DC4" w:rsidRDefault="00A647F9" w:rsidP="00A647F9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>谌昊哲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 w:rsidR="00AE72E6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</w:t>
      </w:r>
    </w:p>
    <w:p w:rsidR="00547CD5" w:rsidRPr="00A647F9" w:rsidRDefault="00547CD5" w:rsidP="00FE2FC4">
      <w:pPr>
        <w:rPr>
          <w:b/>
          <w:sz w:val="36"/>
        </w:rPr>
      </w:pPr>
    </w:p>
    <w:p w:rsidR="00547CD5" w:rsidRDefault="00AE72E6" w:rsidP="003833A0">
      <w:pPr>
        <w:spacing w:beforeLines="50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2015</w:t>
      </w:r>
      <w:r w:rsidR="00547CD5">
        <w:rPr>
          <w:rFonts w:hint="eastAsia"/>
          <w:b/>
          <w:sz w:val="36"/>
        </w:rPr>
        <w:t>年</w:t>
      </w:r>
      <w:r w:rsidR="00547CD5">
        <w:rPr>
          <w:rFonts w:hint="eastAsia"/>
          <w:b/>
          <w:sz w:val="36"/>
        </w:rPr>
        <w:t>5</w:t>
      </w:r>
      <w:r w:rsidR="00547CD5">
        <w:rPr>
          <w:rFonts w:hint="eastAsia"/>
          <w:b/>
          <w:sz w:val="36"/>
        </w:rPr>
        <w:t>月</w:t>
      </w:r>
    </w:p>
    <w:p w:rsidR="00547CD5" w:rsidRDefault="00547CD5" w:rsidP="003833A0">
      <w:pPr>
        <w:spacing w:beforeLines="50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713B1" w:rsidRDefault="00D713B1" w:rsidP="00065AAC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B8202D" w:rsidRDefault="00602FF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713B1">
            <w:instrText xml:space="preserve"> TOC \o "1-3" \h \z \u </w:instrText>
          </w:r>
          <w:r>
            <w:fldChar w:fldCharType="separate"/>
          </w:r>
          <w:hyperlink w:anchor="_Toc388778298" w:history="1">
            <w:r w:rsidR="00B8202D" w:rsidRPr="008931D2">
              <w:rPr>
                <w:rStyle w:val="a7"/>
                <w:rFonts w:hint="eastAsia"/>
                <w:noProof/>
              </w:rPr>
              <w:t>一</w:t>
            </w:r>
            <w:r w:rsidR="00B8202D" w:rsidRPr="008931D2">
              <w:rPr>
                <w:rStyle w:val="a7"/>
                <w:noProof/>
              </w:rPr>
              <w:t xml:space="preserve">.  </w:t>
            </w:r>
            <w:r w:rsidR="00B8202D" w:rsidRPr="008931D2">
              <w:rPr>
                <w:rStyle w:val="a7"/>
                <w:rFonts w:hint="eastAsia"/>
                <w:noProof/>
              </w:rPr>
              <w:t>引言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299" w:history="1">
            <w:r w:rsidR="00B8202D" w:rsidRPr="008931D2">
              <w:rPr>
                <w:rStyle w:val="a7"/>
                <w:noProof/>
              </w:rPr>
              <w:t xml:space="preserve">1.1 </w:t>
            </w:r>
            <w:r w:rsidR="00B8202D" w:rsidRPr="008931D2">
              <w:rPr>
                <w:rStyle w:val="a7"/>
                <w:rFonts w:hint="eastAsia"/>
                <w:noProof/>
              </w:rPr>
              <w:t>编写目的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0" w:history="1">
            <w:r w:rsidR="00B8202D" w:rsidRPr="008931D2">
              <w:rPr>
                <w:rStyle w:val="a7"/>
                <w:noProof/>
              </w:rPr>
              <w:t xml:space="preserve">1.2 </w:t>
            </w:r>
            <w:r w:rsidR="00B8202D" w:rsidRPr="008931D2">
              <w:rPr>
                <w:rStyle w:val="a7"/>
                <w:rFonts w:hint="eastAsia"/>
                <w:noProof/>
              </w:rPr>
              <w:t>项目背景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1" w:history="1">
            <w:r w:rsidR="00B8202D" w:rsidRPr="008931D2">
              <w:rPr>
                <w:rStyle w:val="a7"/>
                <w:noProof/>
              </w:rPr>
              <w:t xml:space="preserve">1.3 </w:t>
            </w:r>
            <w:r w:rsidR="00B8202D" w:rsidRPr="008931D2">
              <w:rPr>
                <w:rStyle w:val="a7"/>
                <w:rFonts w:hint="eastAsia"/>
                <w:noProof/>
              </w:rPr>
              <w:t>参考资料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2" w:history="1">
            <w:r w:rsidR="00B8202D" w:rsidRPr="008931D2">
              <w:rPr>
                <w:rStyle w:val="a7"/>
                <w:rFonts w:hint="eastAsia"/>
                <w:noProof/>
              </w:rPr>
              <w:t>二</w:t>
            </w:r>
            <w:r w:rsidR="00B8202D" w:rsidRPr="008931D2">
              <w:rPr>
                <w:rStyle w:val="a7"/>
                <w:noProof/>
              </w:rPr>
              <w:t>.</w:t>
            </w:r>
            <w:r w:rsidR="00B8202D" w:rsidRPr="008931D2">
              <w:rPr>
                <w:rStyle w:val="a7"/>
                <w:rFonts w:hint="eastAsia"/>
                <w:noProof/>
              </w:rPr>
              <w:t>概要设计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3" w:history="1">
            <w:r w:rsidR="00B8202D" w:rsidRPr="008931D2">
              <w:rPr>
                <w:rStyle w:val="a7"/>
                <w:noProof/>
              </w:rPr>
              <w:t>2.1</w:t>
            </w:r>
            <w:r w:rsidR="00B8202D" w:rsidRPr="008931D2">
              <w:rPr>
                <w:rStyle w:val="a7"/>
                <w:rFonts w:hint="eastAsia"/>
                <w:noProof/>
              </w:rPr>
              <w:t>模块功能描述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4" w:history="1">
            <w:r w:rsidR="00B8202D" w:rsidRPr="008931D2">
              <w:rPr>
                <w:rStyle w:val="a7"/>
                <w:noProof/>
              </w:rPr>
              <w:t>2.2</w:t>
            </w:r>
            <w:r w:rsidR="00B8202D" w:rsidRPr="008931D2">
              <w:rPr>
                <w:rStyle w:val="a7"/>
                <w:rFonts w:hint="eastAsia"/>
                <w:noProof/>
              </w:rPr>
              <w:t>系统包结构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5" w:history="1">
            <w:r w:rsidR="00B8202D" w:rsidRPr="008931D2">
              <w:rPr>
                <w:rStyle w:val="a7"/>
                <w:noProof/>
              </w:rPr>
              <w:t>2.3</w:t>
            </w:r>
            <w:r w:rsidR="00B8202D" w:rsidRPr="008931D2">
              <w:rPr>
                <w:rStyle w:val="a7"/>
                <w:rFonts w:hint="eastAsia"/>
                <w:noProof/>
              </w:rPr>
              <w:t>领域模型模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6" w:history="1">
            <w:r w:rsidR="00B8202D" w:rsidRPr="008931D2">
              <w:rPr>
                <w:rStyle w:val="a7"/>
                <w:noProof/>
              </w:rPr>
              <w:t>2.4</w:t>
            </w:r>
            <w:r w:rsidR="00B8202D" w:rsidRPr="008931D2">
              <w:rPr>
                <w:rStyle w:val="a7"/>
                <w:rFonts w:hint="eastAsia"/>
                <w:noProof/>
              </w:rPr>
              <w:t>系统的时序图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7" w:history="1">
            <w:r w:rsidR="00B8202D" w:rsidRPr="008931D2">
              <w:rPr>
                <w:rStyle w:val="a7"/>
                <w:noProof/>
              </w:rPr>
              <w:t>2.5</w:t>
            </w:r>
            <w:r w:rsidR="00B8202D" w:rsidRPr="008931D2">
              <w:rPr>
                <w:rStyle w:val="a7"/>
                <w:rFonts w:hint="eastAsia"/>
                <w:noProof/>
              </w:rPr>
              <w:t>数据库管理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8" w:history="1">
            <w:r w:rsidR="00B8202D" w:rsidRPr="008931D2">
              <w:rPr>
                <w:rStyle w:val="a7"/>
                <w:rFonts w:hint="eastAsia"/>
                <w:noProof/>
              </w:rPr>
              <w:t>三</w:t>
            </w:r>
            <w:r w:rsidR="00B8202D" w:rsidRPr="008931D2">
              <w:rPr>
                <w:rStyle w:val="a7"/>
                <w:noProof/>
              </w:rPr>
              <w:t xml:space="preserve">.  </w:t>
            </w:r>
            <w:r w:rsidR="00B8202D" w:rsidRPr="008931D2">
              <w:rPr>
                <w:rStyle w:val="a7"/>
                <w:rFonts w:hint="eastAsia"/>
                <w:noProof/>
              </w:rPr>
              <w:t>运行环境规定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09" w:history="1">
            <w:r w:rsidR="00B8202D" w:rsidRPr="008931D2">
              <w:rPr>
                <w:rStyle w:val="a7"/>
                <w:noProof/>
              </w:rPr>
              <w:t xml:space="preserve">3.1 </w:t>
            </w:r>
            <w:r w:rsidR="00B8202D" w:rsidRPr="008931D2">
              <w:rPr>
                <w:rStyle w:val="a7"/>
                <w:rFonts w:hint="eastAsia"/>
                <w:noProof/>
              </w:rPr>
              <w:t>硬件环境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02D" w:rsidRDefault="00602FF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8778310" w:history="1">
            <w:r w:rsidR="00B8202D" w:rsidRPr="008931D2">
              <w:rPr>
                <w:rStyle w:val="a7"/>
                <w:noProof/>
              </w:rPr>
              <w:t xml:space="preserve">3.2 </w:t>
            </w:r>
            <w:r w:rsidR="00B8202D" w:rsidRPr="008931D2">
              <w:rPr>
                <w:rStyle w:val="a7"/>
                <w:rFonts w:hint="eastAsia"/>
                <w:noProof/>
              </w:rPr>
              <w:t>软件环境</w:t>
            </w:r>
            <w:r w:rsidR="00B820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202D">
              <w:rPr>
                <w:noProof/>
                <w:webHidden/>
              </w:rPr>
              <w:instrText xml:space="preserve"> PAGEREF _Toc388778310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3B1" w:rsidRDefault="00602FF3" w:rsidP="00FE2FC4">
          <w:r>
            <w:fldChar w:fldCharType="end"/>
          </w:r>
        </w:p>
      </w:sdtContent>
    </w:sdt>
    <w:p w:rsidR="00165104" w:rsidRPr="006B094C" w:rsidRDefault="00165104" w:rsidP="00FE2FC4">
      <w:pPr>
        <w:rPr>
          <w:szCs w:val="21"/>
        </w:rPr>
      </w:pPr>
    </w:p>
    <w:p w:rsidR="00547CD5" w:rsidRDefault="00547CD5" w:rsidP="00FE2FC4"/>
    <w:p w:rsidR="006B094C" w:rsidRDefault="006B094C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B8202D" w:rsidRDefault="00B8202D" w:rsidP="00FE2FC4"/>
    <w:p w:rsidR="00A647F9" w:rsidRDefault="00A647F9" w:rsidP="00A647F9">
      <w:pPr>
        <w:pStyle w:val="1"/>
      </w:pPr>
      <w:bookmarkStart w:id="0" w:name="_Toc388774863"/>
      <w:bookmarkStart w:id="1" w:name="_Toc388778298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A647F9" w:rsidRDefault="00A647F9" w:rsidP="00A647F9">
      <w:pPr>
        <w:pStyle w:val="2"/>
      </w:pPr>
      <w:bookmarkStart w:id="2" w:name="_Toc388774864"/>
      <w:bookmarkStart w:id="3" w:name="_Toc388778299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:rsidR="00757D35" w:rsidRPr="00DC2551" w:rsidRDefault="00757D35" w:rsidP="00757D35">
      <w:pPr>
        <w:spacing w:line="360" w:lineRule="auto"/>
        <w:ind w:firstLine="420"/>
        <w:rPr>
          <w:sz w:val="28"/>
          <w:szCs w:val="28"/>
        </w:rPr>
      </w:pPr>
      <w:r w:rsidRPr="00DC2551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更好的为用户推荐针对其兴趣爱好而推荐音乐、书籍、电影等内容</w:t>
      </w:r>
      <w:r w:rsidRPr="00DC2551">
        <w:rPr>
          <w:rFonts w:hint="eastAsia"/>
          <w:sz w:val="28"/>
          <w:szCs w:val="28"/>
        </w:rPr>
        <w:t>，顺应需要</w:t>
      </w:r>
      <w:r>
        <w:rPr>
          <w:rFonts w:hint="eastAsia"/>
          <w:sz w:val="28"/>
          <w:szCs w:val="28"/>
        </w:rPr>
        <w:t>设计了这个推荐推送</w:t>
      </w:r>
      <w:r w:rsidRPr="00DC2551">
        <w:rPr>
          <w:rFonts w:hint="eastAsia"/>
          <w:sz w:val="28"/>
          <w:szCs w:val="28"/>
        </w:rPr>
        <w:t>系统。</w:t>
      </w:r>
    </w:p>
    <w:p w:rsidR="00757D35" w:rsidRPr="00DC2551" w:rsidRDefault="00757D35" w:rsidP="00757D35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本需求分析说明书的主要读者为（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）项目经理、设计人员和开发人员，为明确软件需求、安排项目规划与进度、组织软件开发与测试，规范化本系统的编写；（</w:t>
      </w:r>
      <w:r w:rsidRPr="00DC2551">
        <w:rPr>
          <w:sz w:val="28"/>
          <w:szCs w:val="28"/>
        </w:rPr>
        <w:t>2</w:t>
      </w:r>
      <w:r>
        <w:rPr>
          <w:sz w:val="28"/>
          <w:szCs w:val="28"/>
        </w:rPr>
        <w:t>）用户，是否满足用户需求，以期调整和完善该推荐推送</w:t>
      </w:r>
      <w:r w:rsidRPr="00DC2551">
        <w:rPr>
          <w:sz w:val="28"/>
          <w:szCs w:val="28"/>
        </w:rPr>
        <w:t>系统</w:t>
      </w:r>
      <w:r w:rsidRPr="00DC2551">
        <w:rPr>
          <w:rFonts w:hint="eastAsia"/>
          <w:sz w:val="28"/>
          <w:szCs w:val="28"/>
        </w:rPr>
        <w:t>。</w:t>
      </w:r>
    </w:p>
    <w:p w:rsidR="00A647F9" w:rsidRDefault="00A647F9" w:rsidP="00A647F9">
      <w:pPr>
        <w:spacing w:line="360" w:lineRule="auto"/>
        <w:ind w:firstLineChars="200" w:firstLine="420"/>
      </w:pPr>
      <w:r>
        <w:lastRenderedPageBreak/>
        <w:t>。</w:t>
      </w:r>
    </w:p>
    <w:p w:rsidR="00A647F9" w:rsidRDefault="00A647F9" w:rsidP="00A647F9">
      <w:pPr>
        <w:pStyle w:val="2"/>
      </w:pPr>
      <w:bookmarkStart w:id="4" w:name="_Toc388774865"/>
      <w:bookmarkStart w:id="5" w:name="_Toc388778300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:rsidR="00757D35" w:rsidRPr="00DC2551" w:rsidRDefault="00757D35" w:rsidP="00757D35">
      <w:pPr>
        <w:spacing w:line="360" w:lineRule="auto"/>
        <w:ind w:firstLine="420"/>
        <w:rPr>
          <w:sz w:val="28"/>
          <w:szCs w:val="28"/>
        </w:rPr>
      </w:pPr>
      <w:r w:rsidRPr="00DC2551">
        <w:rPr>
          <w:sz w:val="28"/>
          <w:szCs w:val="28"/>
        </w:rPr>
        <w:t>随着</w:t>
      </w:r>
      <w:r>
        <w:rPr>
          <w:rFonts w:hint="eastAsia"/>
          <w:sz w:val="28"/>
          <w:szCs w:val="28"/>
        </w:rPr>
        <w:t>信息化时代的到来</w:t>
      </w:r>
      <w:r w:rsidRPr="00DC2551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人们</w:t>
      </w:r>
      <w:r>
        <w:rPr>
          <w:sz w:val="28"/>
          <w:szCs w:val="28"/>
        </w:rPr>
        <w:t>对信息的针对性要求越来越高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其阅读速度要求也越来越快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针对人们这种</w:t>
      </w:r>
      <w:r>
        <w:rPr>
          <w:rFonts w:hint="eastAsia"/>
          <w:sz w:val="28"/>
          <w:szCs w:val="28"/>
        </w:rPr>
        <w:t>“快速阅读”的特点，过去那种个人广泛获取信息的方式已经不再适合，人们需要针对个人的需要和兴趣来更准确、更高效的获取信息。</w:t>
      </w:r>
    </w:p>
    <w:p w:rsidR="00A647F9" w:rsidRDefault="00757D35" w:rsidP="00757D35">
      <w:pPr>
        <w:spacing w:line="360" w:lineRule="auto"/>
        <w:rPr>
          <w:color w:val="000000"/>
          <w:sz w:val="24"/>
        </w:rPr>
      </w:pPr>
      <w:r w:rsidRPr="00DC2551">
        <w:rPr>
          <w:sz w:val="28"/>
          <w:szCs w:val="28"/>
        </w:rPr>
        <w:tab/>
      </w:r>
      <w:r w:rsidRPr="00DC2551">
        <w:rPr>
          <w:sz w:val="28"/>
          <w:szCs w:val="28"/>
        </w:rPr>
        <w:t>优秀的</w:t>
      </w:r>
      <w:r>
        <w:rPr>
          <w:rFonts w:hint="eastAsia"/>
          <w:sz w:val="28"/>
          <w:szCs w:val="28"/>
        </w:rPr>
        <w:t>兴趣爱好</w:t>
      </w:r>
      <w:r>
        <w:rPr>
          <w:sz w:val="28"/>
          <w:szCs w:val="28"/>
        </w:rPr>
        <w:t>推荐推送</w:t>
      </w:r>
      <w:r w:rsidRPr="00DC2551">
        <w:rPr>
          <w:sz w:val="28"/>
          <w:szCs w:val="28"/>
        </w:rPr>
        <w:t>软件能显著地提高</w:t>
      </w:r>
      <w:r>
        <w:rPr>
          <w:rFonts w:hint="eastAsia"/>
          <w:sz w:val="28"/>
          <w:szCs w:val="28"/>
        </w:rPr>
        <w:t>人们</w:t>
      </w:r>
      <w:r>
        <w:rPr>
          <w:sz w:val="28"/>
          <w:szCs w:val="28"/>
        </w:rPr>
        <w:t>获取所需信息的</w:t>
      </w:r>
      <w:r w:rsidRPr="00DC2551">
        <w:rPr>
          <w:sz w:val="28"/>
          <w:szCs w:val="28"/>
        </w:rPr>
        <w:t>效率，</w:t>
      </w:r>
      <w:r>
        <w:rPr>
          <w:rFonts w:hint="eastAsia"/>
          <w:sz w:val="28"/>
          <w:szCs w:val="28"/>
        </w:rPr>
        <w:t>针对</w:t>
      </w:r>
      <w:r>
        <w:rPr>
          <w:sz w:val="28"/>
          <w:szCs w:val="28"/>
        </w:rPr>
        <w:t>用户的爱好需求特点和要求</w:t>
      </w:r>
      <w:r w:rsidRPr="00DC2551">
        <w:rPr>
          <w:sz w:val="28"/>
          <w:szCs w:val="28"/>
        </w:rPr>
        <w:t>，做出更加准确的</w:t>
      </w:r>
      <w:r>
        <w:rPr>
          <w:sz w:val="28"/>
          <w:szCs w:val="28"/>
        </w:rPr>
        <w:t>推荐</w:t>
      </w:r>
      <w:r w:rsidRPr="00DC2551">
        <w:rPr>
          <w:sz w:val="28"/>
          <w:szCs w:val="28"/>
        </w:rPr>
        <w:t>，从而有效地提高</w:t>
      </w:r>
      <w:r>
        <w:rPr>
          <w:rFonts w:hint="eastAsia"/>
          <w:sz w:val="28"/>
          <w:szCs w:val="28"/>
        </w:rPr>
        <w:t>人们</w:t>
      </w:r>
      <w:r>
        <w:rPr>
          <w:sz w:val="28"/>
          <w:szCs w:val="28"/>
        </w:rPr>
        <w:t>单位时间获取信息的效率</w:t>
      </w:r>
      <w:r w:rsidRPr="00DC2551">
        <w:rPr>
          <w:sz w:val="28"/>
          <w:szCs w:val="28"/>
        </w:rPr>
        <w:t>。</w:t>
      </w:r>
    </w:p>
    <w:p w:rsidR="00A647F9" w:rsidRDefault="00A647F9" w:rsidP="00A647F9">
      <w:pPr>
        <w:pStyle w:val="2"/>
      </w:pPr>
      <w:bookmarkStart w:id="6" w:name="_Toc388774866"/>
      <w:bookmarkStart w:id="7" w:name="_Toc388778301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6"/>
      <w:bookmarkEnd w:id="7"/>
    </w:p>
    <w:p w:rsidR="00757D35" w:rsidRDefault="00757D35" w:rsidP="00757D35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虾米</w:t>
      </w:r>
      <w:r>
        <w:rPr>
          <w:sz w:val="28"/>
        </w:rPr>
        <w:t>音乐推送系统</w:t>
      </w:r>
      <w:r>
        <w:rPr>
          <w:rFonts w:hint="eastAsia"/>
          <w:sz w:val="28"/>
        </w:rPr>
        <w:t>、</w:t>
      </w:r>
      <w:r>
        <w:rPr>
          <w:sz w:val="28"/>
        </w:rPr>
        <w:t>豆瓣个人推送系统</w:t>
      </w:r>
    </w:p>
    <w:p w:rsidR="00A647F9" w:rsidRDefault="00A647F9" w:rsidP="00A647F9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RogerS.Pressman </w:t>
      </w:r>
      <w:r>
        <w:rPr>
          <w:rFonts w:hint="eastAsia"/>
          <w:sz w:val="28"/>
        </w:rPr>
        <w:t>著</w:t>
      </w:r>
    </w:p>
    <w:p w:rsidR="00E85BB2" w:rsidRDefault="00E85BB2" w:rsidP="00FE2FC4">
      <w:pPr>
        <w:rPr>
          <w:color w:val="292929"/>
          <w:sz w:val="24"/>
          <w:szCs w:val="24"/>
        </w:rPr>
      </w:pPr>
    </w:p>
    <w:p w:rsidR="00E85BB2" w:rsidRPr="001F5C93" w:rsidRDefault="00E85BB2" w:rsidP="00FE2FC4">
      <w:pPr>
        <w:rPr>
          <w:color w:val="292929"/>
          <w:sz w:val="24"/>
          <w:szCs w:val="24"/>
        </w:rPr>
      </w:pPr>
    </w:p>
    <w:p w:rsidR="00BD4258" w:rsidRDefault="00065AAC" w:rsidP="00FE2FC4">
      <w:pPr>
        <w:pStyle w:val="1"/>
        <w:spacing w:line="240" w:lineRule="auto"/>
      </w:pPr>
      <w:bookmarkStart w:id="8" w:name="_Toc388778302"/>
      <w:r>
        <w:rPr>
          <w:rFonts w:hint="eastAsia"/>
        </w:rPr>
        <w:t>二</w:t>
      </w:r>
      <w:r>
        <w:rPr>
          <w:rFonts w:hint="eastAsia"/>
        </w:rPr>
        <w:t>.</w:t>
      </w:r>
      <w:r w:rsidR="003D08A4">
        <w:rPr>
          <w:rFonts w:hint="eastAsia"/>
        </w:rPr>
        <w:t>概要</w:t>
      </w:r>
      <w:r w:rsidR="00BD4258">
        <w:rPr>
          <w:rFonts w:hint="eastAsia"/>
        </w:rPr>
        <w:t>设计</w:t>
      </w:r>
      <w:bookmarkEnd w:id="8"/>
    </w:p>
    <w:p w:rsidR="00B8202D" w:rsidRPr="00B8202D" w:rsidRDefault="00B8202D" w:rsidP="00B8202D">
      <w:pPr>
        <w:pStyle w:val="2"/>
        <w:spacing w:line="240" w:lineRule="auto"/>
      </w:pPr>
      <w:bookmarkStart w:id="9" w:name="_Toc387695843"/>
      <w:bookmarkStart w:id="10" w:name="_Toc388778303"/>
      <w:r>
        <w:rPr>
          <w:rFonts w:hint="eastAsia"/>
        </w:rPr>
        <w:t>2</w:t>
      </w:r>
      <w:r w:rsidR="003D08A4">
        <w:rPr>
          <w:rFonts w:hint="eastAsia"/>
        </w:rPr>
        <w:t>.1</w:t>
      </w:r>
      <w:r w:rsidR="003D08A4">
        <w:rPr>
          <w:rFonts w:hint="eastAsia"/>
        </w:rPr>
        <w:t>模块功能描述</w:t>
      </w:r>
      <w:bookmarkEnd w:id="9"/>
      <w:bookmarkEnd w:id="10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  <w:gridCol w:w="2443"/>
        <w:gridCol w:w="2852"/>
      </w:tblGrid>
      <w:tr w:rsidR="003D08A4" w:rsidTr="00B8202D">
        <w:tc>
          <w:tcPr>
            <w:tcW w:w="1242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3D08A4" w:rsidRDefault="003D08A4" w:rsidP="00B8202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757D35" w:rsidTr="00B8202D">
        <w:trPr>
          <w:trHeight w:val="675"/>
        </w:trPr>
        <w:tc>
          <w:tcPr>
            <w:tcW w:w="1242" w:type="dxa"/>
            <w:vAlign w:val="center"/>
          </w:tcPr>
          <w:p w:rsidR="00757D35" w:rsidRDefault="00757D35" w:rsidP="009212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用户操作</w:t>
            </w:r>
          </w:p>
        </w:tc>
        <w:tc>
          <w:tcPr>
            <w:tcW w:w="1985" w:type="dxa"/>
            <w:vAlign w:val="center"/>
          </w:tcPr>
          <w:p w:rsidR="00757D35" w:rsidRDefault="00757D35" w:rsidP="009212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用户可使用的各项功能</w:t>
            </w:r>
          </w:p>
        </w:tc>
        <w:tc>
          <w:tcPr>
            <w:tcW w:w="2443" w:type="dxa"/>
            <w:vAlign w:val="center"/>
          </w:tcPr>
          <w:p w:rsidR="00757D35" w:rsidRPr="00F9421D" w:rsidRDefault="00757D35" w:rsidP="00757D35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用户登录</w:t>
            </w:r>
          </w:p>
          <w:p w:rsidR="00757D35" w:rsidRPr="008A1D90" w:rsidRDefault="00757D35" w:rsidP="00757D35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获取推送内容</w:t>
            </w:r>
          </w:p>
          <w:p w:rsidR="00757D35" w:rsidRDefault="00757D35" w:rsidP="00757D35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对某一项具体内容设置反馈</w:t>
            </w:r>
          </w:p>
          <w:p w:rsidR="00757D35" w:rsidRPr="008A1D90" w:rsidRDefault="00757D35" w:rsidP="00757D35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退出</w:t>
            </w:r>
          </w:p>
        </w:tc>
        <w:tc>
          <w:tcPr>
            <w:tcW w:w="2852" w:type="dxa"/>
            <w:vAlign w:val="center"/>
          </w:tcPr>
          <w:p w:rsidR="00757D35" w:rsidRDefault="00757D35" w:rsidP="009212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用户登录</w:t>
            </w:r>
            <w:r>
              <w:rPr>
                <w:rFonts w:hint="eastAsia"/>
                <w:color w:val="000000"/>
                <w:sz w:val="24"/>
                <w:szCs w:val="24"/>
              </w:rPr>
              <w:t>，获取推送信息并反馈</w:t>
            </w:r>
          </w:p>
        </w:tc>
      </w:tr>
      <w:tr w:rsidR="00757D35" w:rsidTr="00B8202D">
        <w:trPr>
          <w:trHeight w:val="700"/>
        </w:trPr>
        <w:tc>
          <w:tcPr>
            <w:tcW w:w="1242" w:type="dxa"/>
            <w:vAlign w:val="center"/>
          </w:tcPr>
          <w:p w:rsidR="00757D35" w:rsidRDefault="00757D35" w:rsidP="009212F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管理员操作</w:t>
            </w:r>
          </w:p>
        </w:tc>
        <w:tc>
          <w:tcPr>
            <w:tcW w:w="1985" w:type="dxa"/>
            <w:vAlign w:val="center"/>
          </w:tcPr>
          <w:p w:rsidR="00757D35" w:rsidRDefault="00757D35" w:rsidP="009212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管理员可实现的各项操作</w:t>
            </w:r>
          </w:p>
        </w:tc>
        <w:tc>
          <w:tcPr>
            <w:tcW w:w="2443" w:type="dxa"/>
            <w:vAlign w:val="center"/>
          </w:tcPr>
          <w:p w:rsidR="00757D35" w:rsidRDefault="00757D35" w:rsidP="00757D35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  <w:p w:rsidR="00757D35" w:rsidRDefault="00757D35" w:rsidP="00757D35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推送内容数据的</w:t>
            </w: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增加、删除、修改、查找</w:t>
            </w:r>
          </w:p>
          <w:p w:rsidR="00757D35" w:rsidRDefault="00757D35" w:rsidP="00757D35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标签数据的增加</w:t>
            </w:r>
            <w:r>
              <w:rPr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color w:val="000000"/>
                <w:sz w:val="24"/>
                <w:szCs w:val="24"/>
              </w:rPr>
              <w:t>删除</w:t>
            </w:r>
            <w:r>
              <w:rPr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color w:val="000000"/>
                <w:sz w:val="24"/>
                <w:szCs w:val="24"/>
              </w:rPr>
              <w:t>修改</w:t>
            </w:r>
            <w:r>
              <w:rPr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color w:val="000000"/>
                <w:sz w:val="24"/>
                <w:szCs w:val="24"/>
              </w:rPr>
              <w:t>查找</w:t>
            </w:r>
          </w:p>
          <w:p w:rsidR="00757D35" w:rsidRPr="008A1D90" w:rsidRDefault="00757D35" w:rsidP="00757D35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查看用户信息</w:t>
            </w:r>
          </w:p>
        </w:tc>
        <w:tc>
          <w:tcPr>
            <w:tcW w:w="2852" w:type="dxa"/>
            <w:vAlign w:val="center"/>
          </w:tcPr>
          <w:p w:rsidR="00757D35" w:rsidRPr="00B1208C" w:rsidRDefault="00757D35" w:rsidP="009212F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可以实现管理员的登录</w:t>
            </w:r>
            <w:r w:rsidRPr="00B1208C"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rFonts w:hint="eastAsia"/>
                <w:color w:val="000000"/>
                <w:sz w:val="24"/>
                <w:szCs w:val="24"/>
              </w:rPr>
              <w:t>用户</w:t>
            </w:r>
            <w:r w:rsidRPr="00B1208C">
              <w:rPr>
                <w:rFonts w:hint="eastAsia"/>
                <w:color w:val="000000"/>
                <w:sz w:val="24"/>
                <w:szCs w:val="24"/>
              </w:rPr>
              <w:t>信息查询，客</w:t>
            </w:r>
            <w:r>
              <w:rPr>
                <w:rFonts w:hint="eastAsia"/>
                <w:color w:val="000000"/>
                <w:sz w:val="24"/>
                <w:szCs w:val="24"/>
              </w:rPr>
              <w:t>标签和</w:t>
            </w: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推送内容的增删改查</w:t>
            </w:r>
          </w:p>
        </w:tc>
      </w:tr>
      <w:tr w:rsidR="00757D35" w:rsidTr="00B8202D">
        <w:trPr>
          <w:trHeight w:val="786"/>
        </w:trPr>
        <w:tc>
          <w:tcPr>
            <w:tcW w:w="1242" w:type="dxa"/>
            <w:vAlign w:val="center"/>
          </w:tcPr>
          <w:p w:rsidR="00757D35" w:rsidRDefault="00757D35" w:rsidP="009212F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1985" w:type="dxa"/>
            <w:vAlign w:val="center"/>
          </w:tcPr>
          <w:p w:rsidR="00757D35" w:rsidRDefault="00757D35" w:rsidP="009212F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注册一个账号，权限为管理员或用户</w:t>
            </w:r>
          </w:p>
        </w:tc>
        <w:tc>
          <w:tcPr>
            <w:tcW w:w="2443" w:type="dxa"/>
            <w:vAlign w:val="center"/>
          </w:tcPr>
          <w:p w:rsidR="00757D35" w:rsidRDefault="00757D35" w:rsidP="009212FE">
            <w:pPr>
              <w:pStyle w:val="a5"/>
              <w:ind w:left="360" w:firstLineChars="0"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757D35" w:rsidRDefault="00757D35" w:rsidP="009212F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创建一个新的账号，设置账号密码，并取得管理员或用户权限</w:t>
            </w:r>
          </w:p>
        </w:tc>
      </w:tr>
    </w:tbl>
    <w:p w:rsidR="003D08A4" w:rsidRPr="009929B9" w:rsidRDefault="003D08A4" w:rsidP="003D08A4"/>
    <w:p w:rsidR="003D08A4" w:rsidRPr="009970D0" w:rsidRDefault="00B8202D" w:rsidP="003D08A4">
      <w:pPr>
        <w:pStyle w:val="2"/>
      </w:pPr>
      <w:bookmarkStart w:id="11" w:name="_Toc387695844"/>
      <w:bookmarkStart w:id="12" w:name="_Toc388778304"/>
      <w:r>
        <w:rPr>
          <w:rFonts w:hint="eastAsia"/>
        </w:rPr>
        <w:t>2</w:t>
      </w:r>
      <w:r w:rsidR="003D08A4">
        <w:rPr>
          <w:rFonts w:hint="eastAsia"/>
        </w:rPr>
        <w:t>.2</w:t>
      </w:r>
      <w:r w:rsidR="003D08A4">
        <w:rPr>
          <w:rFonts w:hint="eastAsia"/>
        </w:rPr>
        <w:t>系统包</w:t>
      </w:r>
      <w:r w:rsidR="003D08A4">
        <w:t>结构</w:t>
      </w:r>
      <w:bookmarkEnd w:id="11"/>
      <w:bookmarkEnd w:id="12"/>
    </w:p>
    <w:p w:rsidR="003D08A4" w:rsidRPr="00646FF2" w:rsidRDefault="003833A0" w:rsidP="003D08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3.4pt">
            <v:imagedata r:id="rId9" o:title="QQ图片20150528130820"/>
          </v:shape>
        </w:pict>
      </w:r>
    </w:p>
    <w:p w:rsidR="003D08A4" w:rsidRPr="005010C2" w:rsidRDefault="00B8202D" w:rsidP="003D08A4">
      <w:pPr>
        <w:pStyle w:val="2"/>
        <w:spacing w:line="240" w:lineRule="auto"/>
      </w:pPr>
      <w:bookmarkStart w:id="13" w:name="_Toc387695845"/>
      <w:bookmarkStart w:id="14" w:name="_Toc388778305"/>
      <w:r>
        <w:rPr>
          <w:rFonts w:hint="eastAsia"/>
        </w:rPr>
        <w:t>2</w:t>
      </w:r>
      <w:r w:rsidR="003D08A4">
        <w:rPr>
          <w:rFonts w:hint="eastAsia"/>
        </w:rPr>
        <w:t>.</w:t>
      </w:r>
      <w:r w:rsidR="003D08A4">
        <w:t>3</w:t>
      </w:r>
      <w:r w:rsidR="003D08A4">
        <w:rPr>
          <w:rFonts w:hint="eastAsia"/>
        </w:rPr>
        <w:t>领域模型模</w:t>
      </w:r>
      <w:bookmarkEnd w:id="13"/>
      <w:bookmarkEnd w:id="14"/>
    </w:p>
    <w:p w:rsidR="003D08A4" w:rsidRDefault="003D08A4" w:rsidP="003D08A4"/>
    <w:p w:rsidR="003D08A4" w:rsidRDefault="003833A0" w:rsidP="003D08A4">
      <w:r>
        <w:rPr>
          <w:noProof/>
        </w:rPr>
        <w:lastRenderedPageBreak/>
        <w:pict>
          <v:shape id="_x0000_i1026" type="#_x0000_t75" style="width:392.4pt;height:414pt">
            <v:imagedata r:id="rId10" o:title="QQ图片20150528130917"/>
          </v:shape>
        </w:pict>
      </w:r>
    </w:p>
    <w:p w:rsidR="003D08A4" w:rsidRDefault="003D08A4" w:rsidP="003D08A4"/>
    <w:p w:rsidR="003D08A4" w:rsidRDefault="003D08A4" w:rsidP="003D08A4"/>
    <w:p w:rsidR="003D08A4" w:rsidRDefault="003D08A4" w:rsidP="003D08A4"/>
    <w:p w:rsidR="003D08A4" w:rsidRDefault="00B8202D" w:rsidP="003D08A4">
      <w:pPr>
        <w:pStyle w:val="2"/>
      </w:pPr>
      <w:bookmarkStart w:id="15" w:name="_Toc387695846"/>
      <w:bookmarkStart w:id="16" w:name="_Toc388778306"/>
      <w:r>
        <w:rPr>
          <w:rFonts w:hint="eastAsia"/>
        </w:rPr>
        <w:lastRenderedPageBreak/>
        <w:t>2</w:t>
      </w:r>
      <w:r w:rsidR="003D08A4">
        <w:t>.4</w:t>
      </w:r>
      <w:r w:rsidR="003D08A4">
        <w:t>系统的时序图</w:t>
      </w:r>
      <w:bookmarkEnd w:id="15"/>
      <w:bookmarkEnd w:id="16"/>
    </w:p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.4.1</w:t>
      </w:r>
      <w:r w:rsidR="003D08A4">
        <w:t>登录的时序图</w:t>
      </w:r>
    </w:p>
    <w:p w:rsidR="003D08A4" w:rsidRDefault="003833A0" w:rsidP="003D08A4">
      <w:pPr>
        <w:pStyle w:val="a5"/>
        <w:ind w:left="720" w:firstLineChars="0" w:firstLine="0"/>
      </w:pPr>
      <w:r>
        <w:rPr>
          <w:noProof/>
        </w:rPr>
        <w:pict>
          <v:shape id="_x0000_i1027" type="#_x0000_t75" style="width:415.2pt;height:349.2pt">
            <v:imagedata r:id="rId11" o:title="QQ图片20150528130954"/>
          </v:shape>
        </w:pict>
      </w:r>
    </w:p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.4.2</w:t>
      </w:r>
      <w:r w:rsidR="00C70490">
        <w:rPr>
          <w:rFonts w:hint="eastAsia"/>
        </w:rPr>
        <w:t>获取推送及</w:t>
      </w:r>
      <w:r w:rsidR="00C70490">
        <w:t>反馈的时序图</w:t>
      </w:r>
    </w:p>
    <w:p w:rsidR="003D08A4" w:rsidRDefault="003833A0" w:rsidP="003D08A4">
      <w:r>
        <w:rPr>
          <w:noProof/>
        </w:rPr>
        <w:pict>
          <v:shape id="_x0000_i1028" type="#_x0000_t75" style="width:415.2pt;height:415.2pt">
            <v:imagedata r:id="rId12" o:title="QQ图片20150528131015"/>
          </v:shape>
        </w:pict>
      </w:r>
    </w:p>
    <w:p w:rsidR="003D08A4" w:rsidRDefault="003D08A4" w:rsidP="003D08A4"/>
    <w:p w:rsidR="003D08A4" w:rsidRDefault="003D08A4" w:rsidP="003D08A4"/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.4.3</w:t>
      </w:r>
      <w:r w:rsidR="00C70490">
        <w:rPr>
          <w:rFonts w:hint="eastAsia"/>
        </w:rPr>
        <w:t>管理员管理数据</w:t>
      </w:r>
    </w:p>
    <w:p w:rsidR="003D08A4" w:rsidRPr="00930D3C" w:rsidRDefault="003833A0" w:rsidP="003D08A4">
      <w:r>
        <w:rPr>
          <w:noProof/>
        </w:rPr>
        <w:pict>
          <v:shape id="_x0000_i1030" type="#_x0000_t75" style="width:415.2pt;height:350.4pt">
            <v:imagedata r:id="rId13" o:title="QQ图片20150528131045"/>
          </v:shape>
        </w:pict>
      </w:r>
      <w:r>
        <w:rPr>
          <w:noProof/>
        </w:rPr>
        <w:pict>
          <v:shape id="_x0000_i1029" type="#_x0000_t75" style="width:387pt;height:272.4pt">
            <v:imagedata r:id="rId14" o:title="1"/>
          </v:shape>
        </w:pict>
      </w:r>
    </w:p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.4.4</w:t>
      </w:r>
      <w:r w:rsidR="00C70490">
        <w:rPr>
          <w:rFonts w:hint="eastAsia"/>
        </w:rPr>
        <w:t>注册</w:t>
      </w:r>
      <w:r w:rsidR="003D08A4">
        <w:rPr>
          <w:rFonts w:hint="eastAsia"/>
        </w:rPr>
        <w:t>时序图</w:t>
      </w:r>
    </w:p>
    <w:p w:rsidR="003D08A4" w:rsidRDefault="003833A0" w:rsidP="003D08A4">
      <w:r>
        <w:rPr>
          <w:noProof/>
        </w:rPr>
        <w:pict>
          <v:shape id="_x0000_i1031" type="#_x0000_t75" style="width:415.2pt;height:349.2pt">
            <v:imagedata r:id="rId11" o:title="2"/>
          </v:shape>
        </w:pict>
      </w:r>
    </w:p>
    <w:p w:rsidR="003D08A4" w:rsidRDefault="003D08A4" w:rsidP="003D08A4"/>
    <w:p w:rsidR="003D08A4" w:rsidRDefault="003D08A4" w:rsidP="003D08A4"/>
    <w:p w:rsidR="003D08A4" w:rsidRDefault="003D08A4" w:rsidP="003D08A4"/>
    <w:p w:rsidR="003D08A4" w:rsidRDefault="003D08A4" w:rsidP="003D08A4"/>
    <w:p w:rsidR="003D08A4" w:rsidRDefault="003D08A4" w:rsidP="003D08A4"/>
    <w:p w:rsidR="003D08A4" w:rsidRDefault="003D08A4" w:rsidP="003D08A4"/>
    <w:p w:rsidR="003D08A4" w:rsidRPr="00930D3C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.4.5</w:t>
      </w:r>
      <w:r w:rsidR="00C70490">
        <w:rPr>
          <w:rFonts w:hint="eastAsia"/>
        </w:rPr>
        <w:t>管理员查看用户信息的时序图</w:t>
      </w:r>
    </w:p>
    <w:p w:rsidR="003D08A4" w:rsidRDefault="003833A0" w:rsidP="003D08A4">
      <w:r>
        <w:pict>
          <v:shape id="_x0000_i1032" type="#_x0000_t75" style="width:393.6pt;height:360.6pt">
            <v:imagedata r:id="rId15" o:title="4"/>
          </v:shape>
        </w:pict>
      </w:r>
    </w:p>
    <w:p w:rsidR="003D08A4" w:rsidRDefault="003D08A4" w:rsidP="003D08A4"/>
    <w:p w:rsidR="003D08A4" w:rsidRDefault="003D08A4" w:rsidP="003D08A4"/>
    <w:p w:rsidR="00B8202D" w:rsidRPr="005010C2" w:rsidRDefault="00B8202D" w:rsidP="00B8202D">
      <w:pPr>
        <w:pStyle w:val="2"/>
        <w:spacing w:line="240" w:lineRule="auto"/>
      </w:pPr>
      <w:bookmarkStart w:id="17" w:name="_Toc388778307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17"/>
    </w:p>
    <w:p w:rsidR="00B8202D" w:rsidRPr="00E374F0" w:rsidRDefault="00B8202D" w:rsidP="00B8202D">
      <w:pPr>
        <w:rPr>
          <w:b/>
          <w:sz w:val="28"/>
          <w:szCs w:val="28"/>
        </w:rPr>
      </w:pPr>
      <w:r w:rsidRPr="00E374F0">
        <w:rPr>
          <w:b/>
          <w:sz w:val="28"/>
          <w:szCs w:val="28"/>
        </w:rPr>
        <w:t>本系统名为</w:t>
      </w:r>
      <w:r w:rsidR="00DA5B8C">
        <w:rPr>
          <w:rFonts w:hint="eastAsia"/>
          <w:b/>
          <w:sz w:val="28"/>
          <w:szCs w:val="28"/>
        </w:rPr>
        <w:t>push</w:t>
      </w:r>
      <w:r w:rsidRPr="00E374F0">
        <w:rPr>
          <w:b/>
          <w:sz w:val="28"/>
          <w:szCs w:val="28"/>
        </w:rPr>
        <w:t xml:space="preserve"> (</w:t>
      </w:r>
      <w:r w:rsidR="00DA5B8C">
        <w:rPr>
          <w:rFonts w:hint="eastAsia"/>
          <w:b/>
          <w:sz w:val="28"/>
          <w:szCs w:val="28"/>
        </w:rPr>
        <w:t>推送</w:t>
      </w:r>
      <w:r w:rsidRPr="00E374F0">
        <w:rPr>
          <w:b/>
          <w:sz w:val="28"/>
          <w:szCs w:val="28"/>
        </w:rPr>
        <w:t>系统</w:t>
      </w:r>
      <w:r w:rsidRPr="00E374F0">
        <w:rPr>
          <w:b/>
          <w:sz w:val="28"/>
          <w:szCs w:val="28"/>
        </w:rPr>
        <w:t>)</w:t>
      </w:r>
    </w:p>
    <w:p w:rsidR="00B8202D" w:rsidRDefault="00B8202D" w:rsidP="00B8202D"/>
    <w:p w:rsidR="00B8202D" w:rsidRDefault="00B8202D" w:rsidP="00B8202D"/>
    <w:p w:rsidR="00B8202D" w:rsidRDefault="00615728" w:rsidP="00B8202D">
      <w:pPr>
        <w:rPr>
          <w:bCs/>
          <w:sz w:val="24"/>
        </w:rPr>
      </w:pPr>
      <w:r>
        <w:rPr>
          <w:rFonts w:hint="eastAsia"/>
          <w:bCs/>
          <w:sz w:val="24"/>
        </w:rPr>
        <w:t>推送数据</w:t>
      </w:r>
      <w:r w:rsidR="00B8202D" w:rsidRPr="002226D9">
        <w:rPr>
          <w:rFonts w:hint="eastAsia"/>
          <w:bCs/>
          <w:sz w:val="24"/>
        </w:rPr>
        <w:t>表</w:t>
      </w:r>
      <w:r w:rsidR="00B8202D">
        <w:rPr>
          <w:rFonts w:hint="eastAsia"/>
          <w:bCs/>
          <w:sz w:val="24"/>
        </w:rPr>
        <w:t>[</w:t>
      </w:r>
      <w:r w:rsidR="00DA5B8C">
        <w:rPr>
          <w:rFonts w:hint="eastAsia"/>
          <w:bCs/>
          <w:sz w:val="24"/>
        </w:rPr>
        <w:t>data</w:t>
      </w:r>
      <w:r w:rsidR="00B8202D">
        <w:rPr>
          <w:bCs/>
          <w:sz w:val="24"/>
        </w:rPr>
        <w:t>]</w:t>
      </w:r>
    </w:p>
    <w:tbl>
      <w:tblPr>
        <w:tblW w:w="9466" w:type="dxa"/>
        <w:tblLook w:val="04A0"/>
      </w:tblPr>
      <w:tblGrid>
        <w:gridCol w:w="3520"/>
        <w:gridCol w:w="1096"/>
        <w:gridCol w:w="2230"/>
        <w:gridCol w:w="1540"/>
        <w:gridCol w:w="1080"/>
      </w:tblGrid>
      <w:tr w:rsidR="00B8202D" w:rsidRPr="003E05EE" w:rsidTr="00B8202D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内容名称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该内容的类型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performer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该内容表演者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15728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label1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一号标签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DA5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lable2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DA5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二号标签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label3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三号标签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dataValuation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数据估值项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feedbackValua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反馈值项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accurateTime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DA5B8C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推送</w:t>
            </w:r>
            <w:r w:rsidR="00615728">
              <w:rPr>
                <w:rFonts w:ascii="宋体" w:hAnsi="宋体" w:cs="宋体" w:hint="eastAsia"/>
                <w:color w:val="000000"/>
                <w:kern w:val="0"/>
                <w:sz w:val="22"/>
              </w:rPr>
              <w:t>准确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Default="00B8202D" w:rsidP="00B8202D"/>
    <w:p w:rsidR="00B8202D" w:rsidRPr="00DB2222" w:rsidRDefault="00615728" w:rsidP="00B820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标签数据</w:t>
      </w:r>
      <w:r w:rsidR="00B8202D" w:rsidRPr="00DB2222">
        <w:rPr>
          <w:rFonts w:hint="eastAsia"/>
          <w:sz w:val="24"/>
          <w:szCs w:val="24"/>
        </w:rPr>
        <w:t>表</w:t>
      </w:r>
      <w:r w:rsidR="00B8202D" w:rsidRPr="00DB2222">
        <w:rPr>
          <w:rFonts w:hint="eastAsia"/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label</w:t>
      </w:r>
      <w:r w:rsidR="00B8202D" w:rsidRPr="00DB2222">
        <w:rPr>
          <w:rFonts w:hint="eastAsia"/>
          <w:sz w:val="24"/>
          <w:szCs w:val="24"/>
        </w:rPr>
        <w:t>]</w:t>
      </w:r>
    </w:p>
    <w:tbl>
      <w:tblPr>
        <w:tblW w:w="9649" w:type="dxa"/>
        <w:tblLook w:val="04A0"/>
      </w:tblPr>
      <w:tblGrid>
        <w:gridCol w:w="1536"/>
        <w:gridCol w:w="1294"/>
        <w:gridCol w:w="3100"/>
        <w:gridCol w:w="2268"/>
        <w:gridCol w:w="1451"/>
      </w:tblGrid>
      <w:tr w:rsidR="00B8202D" w:rsidRPr="00534727" w:rsidTr="00B8202D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labelName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534727" w:rsidTr="00B8202D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615728" w:rsidP="00615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标签估值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534727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B8202D" w:rsidRDefault="00615728" w:rsidP="00B8202D">
      <w:pPr>
        <w:rPr>
          <w:bCs/>
          <w:sz w:val="24"/>
        </w:rPr>
      </w:pPr>
      <w:r>
        <w:rPr>
          <w:rFonts w:hint="eastAsia"/>
          <w:bCs/>
          <w:sz w:val="24"/>
        </w:rPr>
        <w:t>使用者</w:t>
      </w:r>
      <w:r w:rsidR="00B8202D">
        <w:rPr>
          <w:bCs/>
          <w:sz w:val="24"/>
        </w:rPr>
        <w:t>表</w:t>
      </w:r>
      <w:r w:rsidR="00B8202D">
        <w:rPr>
          <w:rFonts w:hint="eastAsia"/>
          <w:bCs/>
          <w:sz w:val="24"/>
        </w:rPr>
        <w:t xml:space="preserve"> [</w:t>
      </w:r>
      <w:r>
        <w:rPr>
          <w:rFonts w:hint="eastAsia"/>
          <w:bCs/>
          <w:sz w:val="24"/>
        </w:rPr>
        <w:t>User</w:t>
      </w:r>
      <w:r w:rsidR="00B8202D">
        <w:rPr>
          <w:rFonts w:hint="eastAsia"/>
          <w:bCs/>
          <w:sz w:val="24"/>
        </w:rPr>
        <w:t>]</w:t>
      </w:r>
    </w:p>
    <w:tbl>
      <w:tblPr>
        <w:tblW w:w="9863" w:type="dxa"/>
        <w:tblLook w:val="04A0"/>
      </w:tblPr>
      <w:tblGrid>
        <w:gridCol w:w="2276"/>
        <w:gridCol w:w="1358"/>
        <w:gridCol w:w="2177"/>
        <w:gridCol w:w="1564"/>
        <w:gridCol w:w="2488"/>
      </w:tblGrid>
      <w:tr w:rsidR="00B8202D" w:rsidRPr="003E05EE" w:rsidTr="00B8202D">
        <w:trPr>
          <w:trHeight w:val="27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  <w:r w:rsidR="00B8202D"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userValuation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用户估值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feedbackValuation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反馈估值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feedback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反馈项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8202D" w:rsidRPr="003E05EE" w:rsidTr="00B8202D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pushTime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推送次数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615728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02D" w:rsidRPr="003E05EE" w:rsidRDefault="00B8202D" w:rsidP="00B820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8202D" w:rsidRDefault="00B8202D" w:rsidP="00B8202D">
      <w:pPr>
        <w:rPr>
          <w:bCs/>
          <w:sz w:val="24"/>
        </w:rPr>
      </w:pPr>
    </w:p>
    <w:p w:rsidR="00B8202D" w:rsidRDefault="00B8202D" w:rsidP="00B8202D">
      <w:pPr>
        <w:rPr>
          <w:bCs/>
          <w:sz w:val="24"/>
        </w:rPr>
      </w:pPr>
    </w:p>
    <w:p w:rsidR="00065AAC" w:rsidRDefault="00065AAC" w:rsidP="00065AAC">
      <w:pPr>
        <w:pStyle w:val="1"/>
      </w:pPr>
      <w:bookmarkStart w:id="18" w:name="_Toc19295"/>
      <w:bookmarkStart w:id="19" w:name="_Toc388778308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18"/>
      <w:bookmarkEnd w:id="19"/>
    </w:p>
    <w:p w:rsidR="00065AAC" w:rsidRDefault="00065AAC" w:rsidP="00065AAC">
      <w:pPr>
        <w:pStyle w:val="2"/>
      </w:pPr>
      <w:bookmarkStart w:id="20" w:name="_Toc26563"/>
      <w:bookmarkStart w:id="21" w:name="_Toc388778309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20"/>
      <w:bookmarkEnd w:id="21"/>
    </w:p>
    <w:p w:rsidR="00065AAC" w:rsidRDefault="00065AAC" w:rsidP="00065AAC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065AAC" w:rsidRDefault="00065AAC" w:rsidP="00065AAC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0" w:type="auto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2972"/>
      </w:tblGrid>
      <w:tr w:rsidR="00065AAC" w:rsidTr="00B8202D">
        <w:tc>
          <w:tcPr>
            <w:tcW w:w="1908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065AAC" w:rsidRDefault="00065AAC" w:rsidP="00065AAC">
      <w:pPr>
        <w:pStyle w:val="2"/>
      </w:pPr>
      <w:bookmarkStart w:id="22" w:name="_Toc21859"/>
      <w:bookmarkStart w:id="23" w:name="_Toc388778310"/>
      <w:r>
        <w:rPr>
          <w:rFonts w:hint="eastAsia"/>
        </w:rPr>
        <w:lastRenderedPageBreak/>
        <w:t>3</w:t>
      </w:r>
      <w:bookmarkStart w:id="24" w:name="_GoBack"/>
      <w:bookmarkEnd w:id="24"/>
      <w:r>
        <w:rPr>
          <w:rFonts w:hint="eastAsia"/>
        </w:rPr>
        <w:t xml:space="preserve">.2 </w:t>
      </w:r>
      <w:r>
        <w:rPr>
          <w:rFonts w:hint="eastAsia"/>
        </w:rPr>
        <w:t>软件环境</w:t>
      </w:r>
      <w:bookmarkEnd w:id="22"/>
      <w:bookmarkEnd w:id="23"/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 w:rsidR="00AE72E6">
        <w:rPr>
          <w:rFonts w:hint="eastAsia"/>
          <w:color w:val="000000"/>
          <w:sz w:val="24"/>
          <w:szCs w:val="24"/>
        </w:rPr>
        <w:t>Windows 8</w:t>
      </w:r>
      <w:r>
        <w:rPr>
          <w:rFonts w:hint="eastAsia"/>
          <w:color w:val="000000"/>
          <w:sz w:val="24"/>
          <w:szCs w:val="24"/>
        </w:rPr>
        <w:t>为最佳</w:t>
      </w:r>
    </w:p>
    <w:p w:rsidR="00065AAC" w:rsidRDefault="00AE72E6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MY</w:t>
      </w:r>
      <w:r w:rsidR="00065AAC">
        <w:rPr>
          <w:color w:val="000000"/>
          <w:sz w:val="24"/>
          <w:szCs w:val="24"/>
        </w:rPr>
        <w:t>SQL</w:t>
      </w:r>
      <w:r>
        <w:rPr>
          <w:color w:val="000000"/>
          <w:sz w:val="24"/>
          <w:szCs w:val="24"/>
        </w:rPr>
        <w:t xml:space="preserve"> Server </w:t>
      </w:r>
      <w:r>
        <w:rPr>
          <w:rFonts w:hint="eastAsia"/>
          <w:color w:val="000000"/>
          <w:sz w:val="24"/>
          <w:szCs w:val="24"/>
        </w:rPr>
        <w:t>5.5</w:t>
      </w:r>
      <w:r w:rsidR="00065AAC">
        <w:rPr>
          <w:rFonts w:hint="eastAsia"/>
          <w:color w:val="000000"/>
          <w:sz w:val="24"/>
          <w:szCs w:val="24"/>
        </w:rPr>
        <w:t>以上版本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>
        <w:rPr>
          <w:rFonts w:hint="eastAsia"/>
          <w:color w:val="000000"/>
          <w:sz w:val="24"/>
          <w:szCs w:val="24"/>
        </w:rPr>
        <w:t>JDK1.5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</w:t>
      </w:r>
      <w:r>
        <w:rPr>
          <w:rFonts w:hint="eastAsia"/>
          <w:color w:val="000000"/>
          <w:sz w:val="24"/>
          <w:szCs w:val="24"/>
        </w:rPr>
        <w:t>版本在</w:t>
      </w:r>
      <w:r>
        <w:rPr>
          <w:rFonts w:hint="eastAsia"/>
          <w:color w:val="000000"/>
          <w:sz w:val="24"/>
          <w:szCs w:val="24"/>
        </w:rPr>
        <w:t>2.6</w:t>
      </w:r>
      <w:r>
        <w:rPr>
          <w:rFonts w:hint="eastAsia"/>
          <w:color w:val="000000"/>
          <w:sz w:val="24"/>
          <w:szCs w:val="24"/>
        </w:rPr>
        <w:t>以上</w:t>
      </w:r>
    </w:p>
    <w:p w:rsidR="00923629" w:rsidRPr="006A6767" w:rsidRDefault="00065AAC" w:rsidP="006A6767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sectPr w:rsidR="00923629" w:rsidRPr="006A6767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66E" w:rsidRDefault="0017166E" w:rsidP="00B46DD7">
      <w:r>
        <w:separator/>
      </w:r>
    </w:p>
  </w:endnote>
  <w:endnote w:type="continuationSeparator" w:id="1">
    <w:p w:rsidR="0017166E" w:rsidRDefault="0017166E" w:rsidP="00B46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66E" w:rsidRDefault="0017166E" w:rsidP="00B46DD7">
      <w:r>
        <w:separator/>
      </w:r>
    </w:p>
  </w:footnote>
  <w:footnote w:type="continuationSeparator" w:id="1">
    <w:p w:rsidR="0017166E" w:rsidRDefault="0017166E" w:rsidP="00B46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8563681"/>
    <w:multiLevelType w:val="hybridMultilevel"/>
    <w:tmpl w:val="D63A24C8"/>
    <w:lvl w:ilvl="0" w:tplc="168AE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1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DD7"/>
    <w:rsid w:val="00025F91"/>
    <w:rsid w:val="00065AAC"/>
    <w:rsid w:val="00165104"/>
    <w:rsid w:val="0017166E"/>
    <w:rsid w:val="001B6CF7"/>
    <w:rsid w:val="001F2A60"/>
    <w:rsid w:val="001F5C93"/>
    <w:rsid w:val="0022742C"/>
    <w:rsid w:val="00240248"/>
    <w:rsid w:val="00351692"/>
    <w:rsid w:val="003577E8"/>
    <w:rsid w:val="00365972"/>
    <w:rsid w:val="003833A0"/>
    <w:rsid w:val="003D08A4"/>
    <w:rsid w:val="004005CE"/>
    <w:rsid w:val="005374CC"/>
    <w:rsid w:val="00547CD5"/>
    <w:rsid w:val="00567FB9"/>
    <w:rsid w:val="00591A26"/>
    <w:rsid w:val="00602FF3"/>
    <w:rsid w:val="00615728"/>
    <w:rsid w:val="0065774A"/>
    <w:rsid w:val="006771F6"/>
    <w:rsid w:val="006A221B"/>
    <w:rsid w:val="006A6767"/>
    <w:rsid w:val="006B094C"/>
    <w:rsid w:val="006F03E2"/>
    <w:rsid w:val="00757D35"/>
    <w:rsid w:val="007624A5"/>
    <w:rsid w:val="007711AA"/>
    <w:rsid w:val="00775D04"/>
    <w:rsid w:val="007B0B96"/>
    <w:rsid w:val="00837F7B"/>
    <w:rsid w:val="0087629F"/>
    <w:rsid w:val="00923629"/>
    <w:rsid w:val="00930B61"/>
    <w:rsid w:val="00951453"/>
    <w:rsid w:val="00A23222"/>
    <w:rsid w:val="00A60F0D"/>
    <w:rsid w:val="00A647F9"/>
    <w:rsid w:val="00A7366B"/>
    <w:rsid w:val="00AE72E6"/>
    <w:rsid w:val="00B46DD7"/>
    <w:rsid w:val="00B63A79"/>
    <w:rsid w:val="00B8202D"/>
    <w:rsid w:val="00BA3BF7"/>
    <w:rsid w:val="00BD4258"/>
    <w:rsid w:val="00BE7A56"/>
    <w:rsid w:val="00C2553A"/>
    <w:rsid w:val="00C40416"/>
    <w:rsid w:val="00C70490"/>
    <w:rsid w:val="00C92E4C"/>
    <w:rsid w:val="00CB1E97"/>
    <w:rsid w:val="00CF7B6B"/>
    <w:rsid w:val="00D002BB"/>
    <w:rsid w:val="00D46E65"/>
    <w:rsid w:val="00D713B1"/>
    <w:rsid w:val="00D92A77"/>
    <w:rsid w:val="00DA5B8C"/>
    <w:rsid w:val="00DE66BE"/>
    <w:rsid w:val="00E648E4"/>
    <w:rsid w:val="00E65854"/>
    <w:rsid w:val="00E81DA5"/>
    <w:rsid w:val="00E85BB2"/>
    <w:rsid w:val="00EE637D"/>
    <w:rsid w:val="00FA70BD"/>
    <w:rsid w:val="00FE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D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19E52-9BB6-40FD-A558-2E472CEE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437</Words>
  <Characters>2492</Characters>
  <Application>Microsoft Office Word</Application>
  <DocSecurity>0</DocSecurity>
  <Lines>20</Lines>
  <Paragraphs>5</Paragraphs>
  <ScaleCrop>false</ScaleCrop>
  <Company>Sky123.Org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Magic-杨</dc:creator>
  <cp:lastModifiedBy>desperado</cp:lastModifiedBy>
  <cp:revision>8</cp:revision>
  <dcterms:created xsi:type="dcterms:W3CDTF">2014-05-25T02:03:00Z</dcterms:created>
  <dcterms:modified xsi:type="dcterms:W3CDTF">2015-05-28T05:14:00Z</dcterms:modified>
</cp:coreProperties>
</file>