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F1" w:rsidRDefault="008A1D90">
      <w:pPr>
        <w:jc w:val="left"/>
        <w:rPr>
          <w:rFonts w:ascii="Times New Roman" w:hAnsi="Times New Roman"/>
          <w:sz w:val="32"/>
        </w:rPr>
      </w:pPr>
      <w:r>
        <w:rPr>
          <w:rFonts w:ascii="Times New Roman" w:hAnsi="Times New Roman"/>
          <w:noProof/>
          <w:sz w:val="72"/>
          <w:szCs w:val="72"/>
        </w:rPr>
        <w:drawing>
          <wp:inline distT="0" distB="0" distL="0" distR="0">
            <wp:extent cx="2964180" cy="586740"/>
            <wp:effectExtent l="19050" t="0" r="7620" b="0"/>
            <wp:docPr id="1" name="图片 1"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a:srcRect/>
                    <a:stretch>
                      <a:fillRect/>
                    </a:stretch>
                  </pic:blipFill>
                  <pic:spPr bwMode="auto">
                    <a:xfrm>
                      <a:off x="0" y="0"/>
                      <a:ext cx="2964180" cy="586740"/>
                    </a:xfrm>
                    <a:prstGeom prst="rect">
                      <a:avLst/>
                    </a:prstGeom>
                    <a:noFill/>
                    <a:ln w="9525">
                      <a:noFill/>
                      <a:miter lim="800000"/>
                      <a:headEnd/>
                      <a:tailEnd/>
                    </a:ln>
                  </pic:spPr>
                </pic:pic>
              </a:graphicData>
            </a:graphic>
          </wp:inline>
        </w:drawing>
      </w:r>
      <w:r w:rsidR="00C926F1">
        <w:rPr>
          <w:rFonts w:ascii="Times New Roman" w:hAnsi="Times New Roman" w:hint="eastAsia"/>
          <w:sz w:val="72"/>
          <w:szCs w:val="72"/>
        </w:rPr>
        <w:t xml:space="preserve">   </w:t>
      </w:r>
    </w:p>
    <w:p w:rsidR="00C926F1" w:rsidRDefault="00C926F1" w:rsidP="0052665B">
      <w:pPr>
        <w:spacing w:beforeLines="50" w:line="360" w:lineRule="auto"/>
        <w:jc w:val="center"/>
        <w:rPr>
          <w:rFonts w:ascii="Times New Roman" w:hAnsi="Times New Roman"/>
          <w:b/>
          <w:sz w:val="52"/>
        </w:rPr>
      </w:pPr>
    </w:p>
    <w:p w:rsidR="00C926F1" w:rsidRDefault="008A1D90" w:rsidP="0052665B">
      <w:pPr>
        <w:spacing w:beforeLines="50" w:line="360" w:lineRule="auto"/>
        <w:jc w:val="center"/>
        <w:rPr>
          <w:rFonts w:ascii="Times New Roman" w:hAnsi="Times New Roman"/>
          <w:b/>
          <w:sz w:val="52"/>
        </w:rPr>
      </w:pPr>
      <w:r>
        <w:rPr>
          <w:rFonts w:ascii="Times New Roman" w:hAnsi="Times New Roman" w:hint="eastAsia"/>
          <w:b/>
          <w:sz w:val="52"/>
        </w:rPr>
        <w:t>软件工程项目</w:t>
      </w:r>
      <w:r>
        <w:rPr>
          <w:rFonts w:ascii="Times New Roman" w:hAnsi="Times New Roman" w:hint="eastAsia"/>
          <w:b/>
          <w:sz w:val="52"/>
        </w:rPr>
        <w:t>PK</w:t>
      </w:r>
      <w:r w:rsidR="00BE31A1">
        <w:rPr>
          <w:rFonts w:ascii="Times New Roman" w:hAnsi="Times New Roman" w:hint="eastAsia"/>
          <w:b/>
          <w:sz w:val="52"/>
        </w:rPr>
        <w:t xml:space="preserve"> </w:t>
      </w:r>
      <w:r w:rsidR="007E0FA7">
        <w:rPr>
          <w:rFonts w:ascii="Times New Roman" w:hAnsi="Times New Roman" w:hint="eastAsia"/>
          <w:b/>
          <w:sz w:val="52"/>
        </w:rPr>
        <w:t xml:space="preserve"> </w:t>
      </w:r>
      <w:r>
        <w:rPr>
          <w:rFonts w:ascii="Times New Roman" w:hAnsi="Times New Roman" w:hint="eastAsia"/>
          <w:b/>
          <w:sz w:val="52"/>
        </w:rPr>
        <w:t>推荐推送</w:t>
      </w:r>
      <w:r w:rsidR="00C926F1">
        <w:rPr>
          <w:rFonts w:ascii="Times New Roman" w:hAnsi="Times New Roman" w:hint="eastAsia"/>
          <w:b/>
          <w:sz w:val="52"/>
        </w:rPr>
        <w:t>系统</w:t>
      </w:r>
    </w:p>
    <w:p w:rsidR="00C926F1" w:rsidRPr="007E0FA7" w:rsidRDefault="00C926F1" w:rsidP="0052665B">
      <w:pPr>
        <w:spacing w:beforeLines="50" w:line="360" w:lineRule="auto"/>
        <w:jc w:val="center"/>
        <w:rPr>
          <w:rFonts w:ascii="Times New Roman" w:hAnsi="Times New Roman"/>
          <w:b/>
          <w:sz w:val="36"/>
        </w:rPr>
      </w:pPr>
    </w:p>
    <w:p w:rsidR="00C926F1" w:rsidRPr="00FC7442" w:rsidRDefault="00C926F1" w:rsidP="0052665B">
      <w:pPr>
        <w:spacing w:beforeLines="50" w:line="360" w:lineRule="auto"/>
        <w:jc w:val="center"/>
        <w:rPr>
          <w:rFonts w:ascii="Times New Roman" w:hAnsi="Times New Roman"/>
          <w:b/>
          <w:sz w:val="52"/>
          <w:szCs w:val="52"/>
        </w:rPr>
      </w:pPr>
      <w:r w:rsidRPr="00FC7442">
        <w:rPr>
          <w:rFonts w:ascii="Times New Roman" w:hAnsi="Times New Roman" w:hint="eastAsia"/>
          <w:b/>
          <w:sz w:val="52"/>
          <w:szCs w:val="52"/>
        </w:rPr>
        <w:t>需求</w:t>
      </w:r>
      <w:r w:rsidR="00FB051A" w:rsidRPr="00FC7442">
        <w:rPr>
          <w:rFonts w:ascii="Times New Roman" w:hAnsi="Times New Roman" w:hint="eastAsia"/>
          <w:b/>
          <w:sz w:val="52"/>
          <w:szCs w:val="52"/>
        </w:rPr>
        <w:t>规格</w:t>
      </w:r>
      <w:r w:rsidRPr="00FC7442">
        <w:rPr>
          <w:rFonts w:ascii="Times New Roman" w:hAnsi="Times New Roman" w:hint="eastAsia"/>
          <w:b/>
          <w:sz w:val="52"/>
          <w:szCs w:val="52"/>
        </w:rPr>
        <w:t>说明书</w:t>
      </w:r>
    </w:p>
    <w:p w:rsidR="00821E53" w:rsidRDefault="00363737">
      <w:pPr>
        <w:spacing w:line="480" w:lineRule="auto"/>
        <w:rPr>
          <w:rFonts w:eastAsia="华文隶书"/>
          <w:sz w:val="52"/>
          <w:szCs w:val="28"/>
        </w:rPr>
      </w:pPr>
      <w:r>
        <w:rPr>
          <w:rFonts w:eastAsia="华文隶书" w:hint="eastAsia"/>
          <w:sz w:val="52"/>
          <w:szCs w:val="28"/>
        </w:rPr>
        <w:t xml:space="preserve"> </w:t>
      </w:r>
    </w:p>
    <w:p w:rsidR="00C926F1" w:rsidRPr="00163DC4" w:rsidRDefault="00C926F1">
      <w:pPr>
        <w:spacing w:line="480" w:lineRule="auto"/>
        <w:rPr>
          <w:rFonts w:ascii="华文隶书" w:eastAsia="华文隶书"/>
          <w:sz w:val="30"/>
          <w:szCs w:val="30"/>
          <w:u w:val="single"/>
        </w:rPr>
      </w:pPr>
      <w:r w:rsidRPr="00163DC4">
        <w:rPr>
          <w:rFonts w:ascii="华文隶书" w:eastAsia="华文隶书" w:hint="eastAsia"/>
          <w:sz w:val="30"/>
          <w:szCs w:val="30"/>
        </w:rPr>
        <w:t>院    系：</w:t>
      </w:r>
      <w:r w:rsidRPr="00163DC4">
        <w:rPr>
          <w:rFonts w:ascii="华文隶书" w:eastAsia="华文隶书" w:hint="eastAsia"/>
          <w:sz w:val="30"/>
          <w:szCs w:val="30"/>
          <w:u w:val="single"/>
        </w:rPr>
        <w:t xml:space="preserve"> </w:t>
      </w:r>
      <w:r w:rsidR="00163DC4">
        <w:rPr>
          <w:rFonts w:ascii="华文隶书" w:eastAsia="华文隶书" w:hint="eastAsia"/>
          <w:sz w:val="30"/>
          <w:szCs w:val="30"/>
          <w:u w:val="single"/>
        </w:rPr>
        <w:t xml:space="preserve">     </w:t>
      </w:r>
      <w:r w:rsidRPr="00163DC4">
        <w:rPr>
          <w:rFonts w:ascii="华文隶书" w:eastAsia="华文隶书" w:hint="eastAsia"/>
          <w:sz w:val="30"/>
          <w:szCs w:val="30"/>
          <w:u w:val="single"/>
        </w:rPr>
        <w:t xml:space="preserve">   </w:t>
      </w:r>
      <w:r w:rsidR="00AC4E82" w:rsidRPr="00163DC4">
        <w:rPr>
          <w:rFonts w:ascii="华文隶书" w:eastAsia="华文隶书" w:hint="eastAsia"/>
          <w:sz w:val="30"/>
          <w:szCs w:val="30"/>
          <w:u w:val="single"/>
        </w:rPr>
        <w:t xml:space="preserve">        </w:t>
      </w:r>
      <w:r w:rsidRPr="00163DC4">
        <w:rPr>
          <w:rFonts w:ascii="华文隶书" w:eastAsia="华文隶书" w:hint="eastAsia"/>
          <w:sz w:val="30"/>
          <w:szCs w:val="30"/>
          <w:u w:val="single"/>
        </w:rPr>
        <w:t xml:space="preserve">软件学院                       </w:t>
      </w:r>
    </w:p>
    <w:p w:rsidR="00363737" w:rsidRPr="00163DC4" w:rsidRDefault="00C607F0" w:rsidP="008A1D90">
      <w:pPr>
        <w:spacing w:line="480" w:lineRule="auto"/>
        <w:rPr>
          <w:rFonts w:ascii="华文隶书" w:eastAsia="华文隶书"/>
          <w:sz w:val="30"/>
          <w:szCs w:val="30"/>
          <w:u w:val="single"/>
        </w:rPr>
      </w:pPr>
      <w:r w:rsidRPr="00163DC4">
        <w:rPr>
          <w:rFonts w:ascii="华文隶书" w:eastAsia="华文隶书" w:hint="eastAsia"/>
          <w:sz w:val="30"/>
          <w:szCs w:val="30"/>
        </w:rPr>
        <w:t>组    员</w:t>
      </w:r>
      <w:r w:rsidR="00C926F1" w:rsidRPr="00163DC4">
        <w:rPr>
          <w:rFonts w:ascii="华文隶书" w:eastAsia="华文隶书" w:hint="eastAsia"/>
          <w:sz w:val="30"/>
          <w:szCs w:val="30"/>
        </w:rPr>
        <w:t>：</w:t>
      </w:r>
      <w:r w:rsidR="00AC4E82" w:rsidRPr="00163DC4">
        <w:rPr>
          <w:rFonts w:ascii="华文隶书" w:eastAsia="华文隶书" w:hint="eastAsia"/>
          <w:sz w:val="30"/>
          <w:szCs w:val="30"/>
          <w:u w:val="single"/>
        </w:rPr>
        <w:t xml:space="preserve"> </w:t>
      </w:r>
      <w:r w:rsidR="008A1D90">
        <w:rPr>
          <w:rFonts w:ascii="华文隶书" w:eastAsia="华文隶书" w:hint="eastAsia"/>
          <w:sz w:val="30"/>
          <w:szCs w:val="30"/>
          <w:u w:val="single"/>
        </w:rPr>
        <w:t xml:space="preserve">                 谌昊哲                        </w:t>
      </w:r>
    </w:p>
    <w:p w:rsidR="00363737" w:rsidRPr="00163DC4" w:rsidRDefault="00363737" w:rsidP="00363737">
      <w:pPr>
        <w:spacing w:line="480" w:lineRule="auto"/>
        <w:rPr>
          <w:rFonts w:ascii="华文隶书" w:eastAsia="华文隶书"/>
          <w:bCs/>
          <w:sz w:val="30"/>
          <w:szCs w:val="30"/>
          <w:u w:val="single"/>
        </w:rPr>
      </w:pPr>
      <w:r w:rsidRPr="00163DC4">
        <w:rPr>
          <w:rFonts w:ascii="华文隶书" w:eastAsia="华文隶书" w:hint="eastAsia"/>
          <w:bCs/>
          <w:sz w:val="30"/>
          <w:szCs w:val="30"/>
        </w:rPr>
        <w:t>编 制 人：</w:t>
      </w:r>
      <w:r w:rsidRPr="00163DC4">
        <w:rPr>
          <w:rFonts w:ascii="华文隶书" w:eastAsia="华文隶书" w:hint="eastAsia"/>
          <w:bCs/>
          <w:sz w:val="30"/>
          <w:szCs w:val="30"/>
          <w:u w:val="single"/>
        </w:rPr>
        <w:t xml:space="preserve">          </w:t>
      </w:r>
      <w:r w:rsidR="00163DC4">
        <w:rPr>
          <w:rFonts w:ascii="华文隶书" w:eastAsia="华文隶书" w:hint="eastAsia"/>
          <w:bCs/>
          <w:sz w:val="30"/>
          <w:szCs w:val="30"/>
          <w:u w:val="single"/>
        </w:rPr>
        <w:t xml:space="preserve">    </w:t>
      </w:r>
      <w:r w:rsidR="008A1D90">
        <w:rPr>
          <w:rFonts w:ascii="华文隶书" w:eastAsia="华文隶书" w:hint="eastAsia"/>
          <w:bCs/>
          <w:sz w:val="30"/>
          <w:szCs w:val="30"/>
          <w:u w:val="single"/>
        </w:rPr>
        <w:t xml:space="preserve">   </w:t>
      </w:r>
      <w:r w:rsidR="00163DC4">
        <w:rPr>
          <w:rFonts w:ascii="华文隶书" w:eastAsia="华文隶书" w:hint="eastAsia"/>
          <w:bCs/>
          <w:sz w:val="30"/>
          <w:szCs w:val="30"/>
          <w:u w:val="single"/>
        </w:rPr>
        <w:t xml:space="preserve"> </w:t>
      </w:r>
      <w:r w:rsidR="008A1D90">
        <w:rPr>
          <w:rFonts w:ascii="华文隶书" w:eastAsia="华文隶书" w:hint="eastAsia"/>
          <w:sz w:val="30"/>
          <w:szCs w:val="30"/>
          <w:u w:val="single"/>
        </w:rPr>
        <w:t>谌昊哲</w:t>
      </w:r>
      <w:r w:rsidR="00163DC4">
        <w:rPr>
          <w:rFonts w:ascii="华文隶书" w:eastAsia="华文隶书" w:hint="eastAsia"/>
          <w:sz w:val="30"/>
          <w:szCs w:val="30"/>
          <w:u w:val="single"/>
        </w:rPr>
        <w:t xml:space="preserve">  </w:t>
      </w:r>
      <w:r w:rsidRPr="00163DC4">
        <w:rPr>
          <w:rFonts w:ascii="华文隶书" w:eastAsia="华文隶书" w:hint="eastAsia"/>
          <w:bCs/>
          <w:sz w:val="30"/>
          <w:szCs w:val="30"/>
          <w:u w:val="single"/>
        </w:rPr>
        <w:t xml:space="preserve"> </w:t>
      </w:r>
      <w:r w:rsidR="008A1D90">
        <w:rPr>
          <w:rFonts w:ascii="华文隶书" w:eastAsia="华文隶书" w:hint="eastAsia"/>
          <w:bCs/>
          <w:sz w:val="30"/>
          <w:szCs w:val="30"/>
          <w:u w:val="single"/>
        </w:rPr>
        <w:t xml:space="preserve">    </w:t>
      </w:r>
      <w:r w:rsidRPr="00163DC4">
        <w:rPr>
          <w:rFonts w:ascii="华文隶书" w:eastAsia="华文隶书" w:hint="eastAsia"/>
          <w:bCs/>
          <w:sz w:val="30"/>
          <w:szCs w:val="30"/>
          <w:u w:val="single"/>
        </w:rPr>
        <w:t xml:space="preserve"> </w:t>
      </w:r>
      <w:r w:rsidR="008A1D90">
        <w:rPr>
          <w:rFonts w:ascii="华文隶书" w:eastAsia="华文隶书" w:hint="eastAsia"/>
          <w:bCs/>
          <w:sz w:val="30"/>
          <w:szCs w:val="30"/>
          <w:u w:val="single"/>
        </w:rPr>
        <w:t xml:space="preserve">  </w:t>
      </w:r>
      <w:r w:rsidRPr="00163DC4">
        <w:rPr>
          <w:rFonts w:ascii="华文隶书" w:eastAsia="华文隶书" w:hint="eastAsia"/>
          <w:bCs/>
          <w:sz w:val="30"/>
          <w:szCs w:val="30"/>
          <w:u w:val="single"/>
        </w:rPr>
        <w:t xml:space="preserve">              </w:t>
      </w:r>
    </w:p>
    <w:p w:rsidR="00363737" w:rsidRPr="00163DC4" w:rsidRDefault="00363737" w:rsidP="00363737">
      <w:pPr>
        <w:spacing w:line="480" w:lineRule="auto"/>
        <w:rPr>
          <w:rFonts w:ascii="华文隶书" w:eastAsia="华文隶书"/>
          <w:bCs/>
          <w:sz w:val="30"/>
          <w:szCs w:val="30"/>
          <w:u w:val="single"/>
        </w:rPr>
      </w:pPr>
      <w:r w:rsidRPr="00163DC4">
        <w:rPr>
          <w:rFonts w:ascii="华文隶书" w:eastAsia="华文隶书" w:hint="eastAsia"/>
          <w:bCs/>
          <w:sz w:val="30"/>
          <w:szCs w:val="30"/>
        </w:rPr>
        <w:t>编制日期：</w:t>
      </w:r>
      <w:r w:rsidR="00163DC4" w:rsidRPr="00163DC4">
        <w:rPr>
          <w:rFonts w:ascii="华文隶书" w:eastAsia="华文隶书" w:hint="eastAsia"/>
          <w:bCs/>
          <w:sz w:val="30"/>
          <w:szCs w:val="30"/>
          <w:u w:val="single"/>
        </w:rPr>
        <w:t xml:space="preserve">            </w:t>
      </w:r>
      <w:r w:rsidR="00163DC4">
        <w:rPr>
          <w:rFonts w:ascii="华文隶书" w:eastAsia="华文隶书" w:hint="eastAsia"/>
          <w:bCs/>
          <w:sz w:val="30"/>
          <w:szCs w:val="30"/>
          <w:u w:val="single"/>
        </w:rPr>
        <w:t xml:space="preserve">     </w:t>
      </w:r>
      <w:r w:rsidR="008A1D90">
        <w:rPr>
          <w:rFonts w:ascii="华文隶书" w:eastAsia="华文隶书" w:hint="eastAsia"/>
          <w:bCs/>
          <w:sz w:val="30"/>
          <w:szCs w:val="30"/>
          <w:u w:val="single"/>
        </w:rPr>
        <w:t>2015</w:t>
      </w:r>
      <w:r w:rsidR="00163DC4" w:rsidRPr="00163DC4">
        <w:rPr>
          <w:rFonts w:ascii="华文隶书" w:eastAsia="华文隶书" w:hint="eastAsia"/>
          <w:bCs/>
          <w:sz w:val="30"/>
          <w:szCs w:val="30"/>
          <w:u w:val="single"/>
        </w:rPr>
        <w:t>-05-24</w:t>
      </w:r>
      <w:r w:rsidR="00163DC4">
        <w:rPr>
          <w:rFonts w:ascii="华文隶书" w:eastAsia="华文隶书" w:hint="eastAsia"/>
          <w:bCs/>
          <w:sz w:val="30"/>
          <w:szCs w:val="30"/>
          <w:u w:val="single"/>
        </w:rPr>
        <w:t xml:space="preserve">    </w:t>
      </w:r>
      <w:r w:rsidRPr="00163DC4">
        <w:rPr>
          <w:rFonts w:ascii="华文隶书" w:eastAsia="华文隶书" w:hint="eastAsia"/>
          <w:bCs/>
          <w:sz w:val="30"/>
          <w:szCs w:val="30"/>
          <w:u w:val="single"/>
        </w:rPr>
        <w:t xml:space="preserve">           </w:t>
      </w:r>
      <w:r w:rsidR="008A1D90">
        <w:rPr>
          <w:rFonts w:ascii="华文隶书" w:eastAsia="华文隶书" w:hint="eastAsia"/>
          <w:bCs/>
          <w:sz w:val="30"/>
          <w:szCs w:val="30"/>
          <w:u w:val="single"/>
        </w:rPr>
        <w:t xml:space="preserve">   </w:t>
      </w:r>
      <w:r w:rsidRPr="00163DC4">
        <w:rPr>
          <w:rFonts w:ascii="华文隶书" w:eastAsia="华文隶书" w:hint="eastAsia"/>
          <w:bCs/>
          <w:sz w:val="30"/>
          <w:szCs w:val="30"/>
          <w:u w:val="single"/>
        </w:rPr>
        <w:t xml:space="preserve">     </w:t>
      </w:r>
    </w:p>
    <w:p w:rsidR="00363737" w:rsidRPr="00163DC4" w:rsidRDefault="00363737" w:rsidP="00363737">
      <w:pPr>
        <w:spacing w:line="480" w:lineRule="auto"/>
        <w:rPr>
          <w:rFonts w:ascii="华文隶书" w:eastAsia="华文隶书"/>
          <w:bCs/>
          <w:sz w:val="30"/>
          <w:szCs w:val="30"/>
          <w:u w:val="single"/>
        </w:rPr>
      </w:pPr>
      <w:r w:rsidRPr="00163DC4">
        <w:rPr>
          <w:rFonts w:ascii="华文隶书" w:eastAsia="华文隶书" w:hint="eastAsia"/>
          <w:bCs/>
          <w:sz w:val="30"/>
          <w:szCs w:val="30"/>
        </w:rPr>
        <w:t>审 核 人：</w:t>
      </w:r>
      <w:r w:rsidRPr="00163DC4">
        <w:rPr>
          <w:rFonts w:ascii="华文隶书" w:eastAsia="华文隶书" w:hint="eastAsia"/>
          <w:bCs/>
          <w:sz w:val="30"/>
          <w:szCs w:val="30"/>
          <w:u w:val="single"/>
        </w:rPr>
        <w:t xml:space="preserve">             </w:t>
      </w:r>
      <w:r w:rsidR="00163DC4">
        <w:rPr>
          <w:rFonts w:ascii="华文隶书" w:eastAsia="华文隶书" w:hint="eastAsia"/>
          <w:bCs/>
          <w:sz w:val="30"/>
          <w:szCs w:val="30"/>
          <w:u w:val="single"/>
        </w:rPr>
        <w:t xml:space="preserve">     </w:t>
      </w:r>
      <w:r w:rsidR="008A1D90">
        <w:rPr>
          <w:rFonts w:ascii="华文隶书" w:eastAsia="华文隶书" w:hint="eastAsia"/>
          <w:bCs/>
          <w:sz w:val="30"/>
          <w:szCs w:val="30"/>
          <w:u w:val="single"/>
        </w:rPr>
        <w:t xml:space="preserve">谌昊哲 </w:t>
      </w:r>
      <w:r w:rsidR="00163DC4">
        <w:rPr>
          <w:rFonts w:ascii="华文隶书" w:eastAsia="华文隶书" w:hint="eastAsia"/>
          <w:bCs/>
          <w:sz w:val="30"/>
          <w:szCs w:val="30"/>
          <w:u w:val="single"/>
        </w:rPr>
        <w:t xml:space="preserve">     </w:t>
      </w:r>
      <w:r w:rsidRPr="00163DC4">
        <w:rPr>
          <w:rFonts w:ascii="华文隶书" w:eastAsia="华文隶书" w:hint="eastAsia"/>
          <w:bCs/>
          <w:sz w:val="30"/>
          <w:szCs w:val="30"/>
          <w:u w:val="single"/>
        </w:rPr>
        <w:t xml:space="preserve">            </w:t>
      </w:r>
      <w:r w:rsidR="008A1D90">
        <w:rPr>
          <w:rFonts w:ascii="华文隶书" w:eastAsia="华文隶书" w:hint="eastAsia"/>
          <w:bCs/>
          <w:sz w:val="30"/>
          <w:szCs w:val="30"/>
          <w:u w:val="single"/>
        </w:rPr>
        <w:t xml:space="preserve">  </w:t>
      </w:r>
      <w:r w:rsidRPr="00163DC4">
        <w:rPr>
          <w:rFonts w:ascii="华文隶书" w:eastAsia="华文隶书" w:hint="eastAsia"/>
          <w:bCs/>
          <w:sz w:val="30"/>
          <w:szCs w:val="30"/>
          <w:u w:val="single"/>
        </w:rPr>
        <w:t xml:space="preserve">     </w:t>
      </w:r>
    </w:p>
    <w:p w:rsidR="00C926F1" w:rsidRPr="00163DC4" w:rsidRDefault="003D3419">
      <w:pPr>
        <w:spacing w:line="480" w:lineRule="auto"/>
        <w:rPr>
          <w:rFonts w:ascii="Times New Roman" w:hAnsi="Times New Roman"/>
          <w:b/>
          <w:sz w:val="30"/>
          <w:szCs w:val="30"/>
        </w:rPr>
      </w:pPr>
      <w:r w:rsidRPr="00163DC4">
        <w:rPr>
          <w:rFonts w:eastAsia="华文隶书" w:hint="eastAsia"/>
          <w:sz w:val="30"/>
          <w:szCs w:val="30"/>
        </w:rPr>
        <w:t xml:space="preserve"> </w:t>
      </w:r>
      <w:r w:rsidR="00C926F1" w:rsidRPr="00163DC4">
        <w:rPr>
          <w:rFonts w:eastAsia="华文隶书" w:hint="eastAsia"/>
          <w:sz w:val="30"/>
          <w:szCs w:val="30"/>
        </w:rPr>
        <w:t xml:space="preserve"> </w:t>
      </w:r>
      <w:r w:rsidR="00C926F1" w:rsidRPr="00163DC4">
        <w:rPr>
          <w:rFonts w:ascii="Times New Roman" w:hAnsi="Times New Roman" w:hint="eastAsia"/>
          <w:b/>
          <w:sz w:val="30"/>
          <w:szCs w:val="30"/>
        </w:rPr>
        <w:t xml:space="preserve">      </w:t>
      </w:r>
    </w:p>
    <w:p w:rsidR="00C926F1" w:rsidRPr="00DC2551" w:rsidRDefault="00DC2551" w:rsidP="0052665B">
      <w:pPr>
        <w:spacing w:beforeLines="500"/>
        <w:ind w:firstLineChars="995" w:firstLine="2997"/>
        <w:rPr>
          <w:rFonts w:ascii="Times New Roman" w:hAnsi="Times New Roman"/>
          <w:b/>
          <w:sz w:val="44"/>
          <w:szCs w:val="44"/>
        </w:rPr>
      </w:pPr>
      <w:r>
        <w:rPr>
          <w:rFonts w:ascii="Times New Roman" w:hAnsi="Times New Roman" w:hint="eastAsia"/>
          <w:b/>
          <w:sz w:val="30"/>
          <w:szCs w:val="30"/>
        </w:rPr>
        <w:t xml:space="preserve">  </w:t>
      </w:r>
      <w:r w:rsidR="00C926F1" w:rsidRPr="00DC2551">
        <w:rPr>
          <w:rFonts w:ascii="Times New Roman" w:hAnsi="Times New Roman" w:hint="eastAsia"/>
          <w:b/>
          <w:sz w:val="44"/>
          <w:szCs w:val="44"/>
        </w:rPr>
        <w:t>201</w:t>
      </w:r>
      <w:r w:rsidR="008A1D90">
        <w:rPr>
          <w:rFonts w:ascii="Times New Roman" w:hAnsi="Times New Roman" w:hint="eastAsia"/>
          <w:b/>
          <w:sz w:val="44"/>
          <w:szCs w:val="44"/>
        </w:rPr>
        <w:t>5</w:t>
      </w:r>
      <w:r w:rsidR="00C926F1" w:rsidRPr="00DC2551">
        <w:rPr>
          <w:rFonts w:ascii="Times New Roman" w:hAnsi="Times New Roman" w:hint="eastAsia"/>
          <w:b/>
          <w:sz w:val="44"/>
          <w:szCs w:val="44"/>
        </w:rPr>
        <w:t>年</w:t>
      </w:r>
      <w:r w:rsidR="00C926F1" w:rsidRPr="00DC2551">
        <w:rPr>
          <w:rFonts w:ascii="Times New Roman" w:hAnsi="Times New Roman" w:hint="eastAsia"/>
          <w:b/>
          <w:sz w:val="44"/>
          <w:szCs w:val="44"/>
        </w:rPr>
        <w:t>5</w:t>
      </w:r>
      <w:r w:rsidR="00C926F1" w:rsidRPr="00DC2551">
        <w:rPr>
          <w:rFonts w:ascii="Times New Roman" w:hAnsi="Times New Roman" w:hint="eastAsia"/>
          <w:b/>
          <w:sz w:val="44"/>
          <w:szCs w:val="44"/>
        </w:rPr>
        <w:t>月</w:t>
      </w:r>
    </w:p>
    <w:p w:rsidR="00C926F1" w:rsidRDefault="00C926F1" w:rsidP="00D45B91">
      <w:pPr>
        <w:pStyle w:val="1"/>
        <w:rPr>
          <w:rFonts w:ascii="Times New Roman" w:hAnsi="Times New Roman"/>
        </w:rPr>
      </w:pPr>
      <w:r>
        <w:rPr>
          <w:rFonts w:ascii="Times New Roman" w:hAnsi="Times New Roman"/>
        </w:rPr>
        <w:br w:type="page"/>
      </w:r>
      <w:bookmarkStart w:id="0" w:name="_Toc388776644"/>
      <w:r>
        <w:rPr>
          <w:rFonts w:ascii="Times New Roman"/>
          <w:sz w:val="36"/>
          <w:lang w:val="zh-CN"/>
        </w:rPr>
        <w:lastRenderedPageBreak/>
        <w:t>目录</w:t>
      </w:r>
      <w:bookmarkEnd w:id="0"/>
    </w:p>
    <w:p w:rsidR="00DC2551" w:rsidRDefault="00F03941">
      <w:pPr>
        <w:pStyle w:val="10"/>
        <w:tabs>
          <w:tab w:val="right" w:leader="dot" w:pos="8296"/>
        </w:tabs>
        <w:rPr>
          <w:noProof/>
        </w:rPr>
      </w:pPr>
      <w:r w:rsidRPr="00F03941">
        <w:rPr>
          <w:rFonts w:ascii="Times New Roman" w:hAnsi="Times New Roman"/>
          <w:b/>
          <w:bCs/>
        </w:rPr>
        <w:fldChar w:fldCharType="begin"/>
      </w:r>
      <w:r w:rsidR="00C926F1">
        <w:rPr>
          <w:rFonts w:ascii="Times New Roman" w:hAnsi="Times New Roman"/>
          <w:b/>
          <w:bCs/>
        </w:rPr>
        <w:instrText xml:space="preserve"> TOC \o "1-3" \h \z \u </w:instrText>
      </w:r>
      <w:r w:rsidRPr="00F03941">
        <w:rPr>
          <w:rFonts w:ascii="Times New Roman" w:hAnsi="Times New Roman"/>
          <w:b/>
          <w:bCs/>
        </w:rPr>
        <w:fldChar w:fldCharType="separate"/>
      </w:r>
      <w:hyperlink w:anchor="_Toc388776644" w:history="1">
        <w:r w:rsidR="00DC2551" w:rsidRPr="00B20165">
          <w:rPr>
            <w:rStyle w:val="a4"/>
            <w:rFonts w:ascii="Times New Roman" w:hint="eastAsia"/>
            <w:noProof/>
            <w:lang w:val="zh-CN"/>
          </w:rPr>
          <w:t>目录</w:t>
        </w:r>
        <w:r w:rsidR="00DC2551">
          <w:rPr>
            <w:noProof/>
            <w:webHidden/>
          </w:rPr>
          <w:tab/>
        </w:r>
        <w:r>
          <w:rPr>
            <w:noProof/>
            <w:webHidden/>
          </w:rPr>
          <w:fldChar w:fldCharType="begin"/>
        </w:r>
        <w:r w:rsidR="00DC2551">
          <w:rPr>
            <w:noProof/>
            <w:webHidden/>
          </w:rPr>
          <w:instrText xml:space="preserve"> PAGEREF _Toc388776644 \h </w:instrText>
        </w:r>
        <w:r>
          <w:rPr>
            <w:noProof/>
            <w:webHidden/>
          </w:rPr>
        </w:r>
        <w:r>
          <w:rPr>
            <w:noProof/>
            <w:webHidden/>
          </w:rPr>
          <w:fldChar w:fldCharType="separate"/>
        </w:r>
        <w:r w:rsidR="00DC2551">
          <w:rPr>
            <w:noProof/>
            <w:webHidden/>
          </w:rPr>
          <w:t>2</w:t>
        </w:r>
        <w:r>
          <w:rPr>
            <w:noProof/>
            <w:webHidden/>
          </w:rPr>
          <w:fldChar w:fldCharType="end"/>
        </w:r>
      </w:hyperlink>
    </w:p>
    <w:p w:rsidR="00DC2551" w:rsidRDefault="00F03941">
      <w:pPr>
        <w:pStyle w:val="10"/>
        <w:tabs>
          <w:tab w:val="right" w:leader="dot" w:pos="8296"/>
        </w:tabs>
        <w:rPr>
          <w:noProof/>
        </w:rPr>
      </w:pPr>
      <w:hyperlink w:anchor="_Toc388776645" w:history="1">
        <w:r w:rsidR="00DC2551" w:rsidRPr="00B20165">
          <w:rPr>
            <w:rStyle w:val="a4"/>
            <w:rFonts w:hint="eastAsia"/>
            <w:noProof/>
          </w:rPr>
          <w:t>一</w:t>
        </w:r>
        <w:r w:rsidR="00DC2551" w:rsidRPr="00B20165">
          <w:rPr>
            <w:rStyle w:val="a4"/>
            <w:noProof/>
          </w:rPr>
          <w:t xml:space="preserve">.  </w:t>
        </w:r>
        <w:r w:rsidR="00DC2551" w:rsidRPr="00B20165">
          <w:rPr>
            <w:rStyle w:val="a4"/>
            <w:rFonts w:hint="eastAsia"/>
            <w:noProof/>
          </w:rPr>
          <w:t>引言</w:t>
        </w:r>
        <w:r w:rsidR="00DC2551">
          <w:rPr>
            <w:noProof/>
            <w:webHidden/>
          </w:rPr>
          <w:tab/>
        </w:r>
        <w:r>
          <w:rPr>
            <w:noProof/>
            <w:webHidden/>
          </w:rPr>
          <w:fldChar w:fldCharType="begin"/>
        </w:r>
        <w:r w:rsidR="00DC2551">
          <w:rPr>
            <w:noProof/>
            <w:webHidden/>
          </w:rPr>
          <w:instrText xml:space="preserve"> PAGEREF _Toc388776645 \h </w:instrText>
        </w:r>
        <w:r>
          <w:rPr>
            <w:noProof/>
            <w:webHidden/>
          </w:rPr>
        </w:r>
        <w:r>
          <w:rPr>
            <w:noProof/>
            <w:webHidden/>
          </w:rPr>
          <w:fldChar w:fldCharType="separate"/>
        </w:r>
        <w:r w:rsidR="00DC2551">
          <w:rPr>
            <w:noProof/>
            <w:webHidden/>
          </w:rPr>
          <w:t>3</w:t>
        </w:r>
        <w:r>
          <w:rPr>
            <w:noProof/>
            <w:webHidden/>
          </w:rPr>
          <w:fldChar w:fldCharType="end"/>
        </w:r>
      </w:hyperlink>
    </w:p>
    <w:p w:rsidR="00DC2551" w:rsidRDefault="00F03941">
      <w:pPr>
        <w:pStyle w:val="20"/>
        <w:tabs>
          <w:tab w:val="right" w:leader="dot" w:pos="8296"/>
        </w:tabs>
        <w:rPr>
          <w:noProof/>
        </w:rPr>
      </w:pPr>
      <w:hyperlink w:anchor="_Toc388776646" w:history="1">
        <w:r w:rsidR="00DC2551" w:rsidRPr="00B20165">
          <w:rPr>
            <w:rStyle w:val="a4"/>
            <w:noProof/>
          </w:rPr>
          <w:t xml:space="preserve">1.1 </w:t>
        </w:r>
        <w:r w:rsidR="00DC2551" w:rsidRPr="00B20165">
          <w:rPr>
            <w:rStyle w:val="a4"/>
            <w:rFonts w:hint="eastAsia"/>
            <w:noProof/>
          </w:rPr>
          <w:t>编写目的</w:t>
        </w:r>
        <w:r w:rsidR="00DC2551">
          <w:rPr>
            <w:noProof/>
            <w:webHidden/>
          </w:rPr>
          <w:tab/>
        </w:r>
        <w:r>
          <w:rPr>
            <w:noProof/>
            <w:webHidden/>
          </w:rPr>
          <w:fldChar w:fldCharType="begin"/>
        </w:r>
        <w:r w:rsidR="00DC2551">
          <w:rPr>
            <w:noProof/>
            <w:webHidden/>
          </w:rPr>
          <w:instrText xml:space="preserve"> PAGEREF _Toc388776646 \h </w:instrText>
        </w:r>
        <w:r>
          <w:rPr>
            <w:noProof/>
            <w:webHidden/>
          </w:rPr>
        </w:r>
        <w:r>
          <w:rPr>
            <w:noProof/>
            <w:webHidden/>
          </w:rPr>
          <w:fldChar w:fldCharType="separate"/>
        </w:r>
        <w:r w:rsidR="00DC2551">
          <w:rPr>
            <w:noProof/>
            <w:webHidden/>
          </w:rPr>
          <w:t>3</w:t>
        </w:r>
        <w:r>
          <w:rPr>
            <w:noProof/>
            <w:webHidden/>
          </w:rPr>
          <w:fldChar w:fldCharType="end"/>
        </w:r>
      </w:hyperlink>
    </w:p>
    <w:p w:rsidR="00DC2551" w:rsidRDefault="00F03941">
      <w:pPr>
        <w:pStyle w:val="20"/>
        <w:tabs>
          <w:tab w:val="right" w:leader="dot" w:pos="8296"/>
        </w:tabs>
        <w:rPr>
          <w:noProof/>
        </w:rPr>
      </w:pPr>
      <w:hyperlink w:anchor="_Toc388776647" w:history="1">
        <w:r w:rsidR="00DC2551" w:rsidRPr="00B20165">
          <w:rPr>
            <w:rStyle w:val="a4"/>
            <w:noProof/>
          </w:rPr>
          <w:t xml:space="preserve">1.2 </w:t>
        </w:r>
        <w:r w:rsidR="00DC2551" w:rsidRPr="00B20165">
          <w:rPr>
            <w:rStyle w:val="a4"/>
            <w:rFonts w:hint="eastAsia"/>
            <w:noProof/>
          </w:rPr>
          <w:t>项目背景</w:t>
        </w:r>
        <w:r w:rsidR="00DC2551">
          <w:rPr>
            <w:noProof/>
            <w:webHidden/>
          </w:rPr>
          <w:tab/>
        </w:r>
        <w:r>
          <w:rPr>
            <w:noProof/>
            <w:webHidden/>
          </w:rPr>
          <w:fldChar w:fldCharType="begin"/>
        </w:r>
        <w:r w:rsidR="00DC2551">
          <w:rPr>
            <w:noProof/>
            <w:webHidden/>
          </w:rPr>
          <w:instrText xml:space="preserve"> PAGEREF _Toc388776647 \h </w:instrText>
        </w:r>
        <w:r>
          <w:rPr>
            <w:noProof/>
            <w:webHidden/>
          </w:rPr>
        </w:r>
        <w:r>
          <w:rPr>
            <w:noProof/>
            <w:webHidden/>
          </w:rPr>
          <w:fldChar w:fldCharType="separate"/>
        </w:r>
        <w:r w:rsidR="00DC2551">
          <w:rPr>
            <w:noProof/>
            <w:webHidden/>
          </w:rPr>
          <w:t>3</w:t>
        </w:r>
        <w:r>
          <w:rPr>
            <w:noProof/>
            <w:webHidden/>
          </w:rPr>
          <w:fldChar w:fldCharType="end"/>
        </w:r>
      </w:hyperlink>
    </w:p>
    <w:p w:rsidR="00DC2551" w:rsidRDefault="00F03941">
      <w:pPr>
        <w:pStyle w:val="20"/>
        <w:tabs>
          <w:tab w:val="right" w:leader="dot" w:pos="8296"/>
        </w:tabs>
        <w:rPr>
          <w:noProof/>
        </w:rPr>
      </w:pPr>
      <w:hyperlink w:anchor="_Toc388776648" w:history="1">
        <w:r w:rsidR="00DC2551" w:rsidRPr="00B20165">
          <w:rPr>
            <w:rStyle w:val="a4"/>
            <w:noProof/>
          </w:rPr>
          <w:t xml:space="preserve">1.3 </w:t>
        </w:r>
        <w:r w:rsidR="00DC2551" w:rsidRPr="00B20165">
          <w:rPr>
            <w:rStyle w:val="a4"/>
            <w:rFonts w:hint="eastAsia"/>
            <w:noProof/>
          </w:rPr>
          <w:t>参考资料</w:t>
        </w:r>
        <w:r w:rsidR="00DC2551">
          <w:rPr>
            <w:noProof/>
            <w:webHidden/>
          </w:rPr>
          <w:tab/>
        </w:r>
        <w:r>
          <w:rPr>
            <w:noProof/>
            <w:webHidden/>
          </w:rPr>
          <w:fldChar w:fldCharType="begin"/>
        </w:r>
        <w:r w:rsidR="00DC2551">
          <w:rPr>
            <w:noProof/>
            <w:webHidden/>
          </w:rPr>
          <w:instrText xml:space="preserve"> PAGEREF _Toc388776648 \h </w:instrText>
        </w:r>
        <w:r>
          <w:rPr>
            <w:noProof/>
            <w:webHidden/>
          </w:rPr>
        </w:r>
        <w:r>
          <w:rPr>
            <w:noProof/>
            <w:webHidden/>
          </w:rPr>
          <w:fldChar w:fldCharType="separate"/>
        </w:r>
        <w:r w:rsidR="00DC2551">
          <w:rPr>
            <w:noProof/>
            <w:webHidden/>
          </w:rPr>
          <w:t>3</w:t>
        </w:r>
        <w:r>
          <w:rPr>
            <w:noProof/>
            <w:webHidden/>
          </w:rPr>
          <w:fldChar w:fldCharType="end"/>
        </w:r>
      </w:hyperlink>
    </w:p>
    <w:p w:rsidR="00DC2551" w:rsidRDefault="00F03941">
      <w:pPr>
        <w:pStyle w:val="10"/>
        <w:tabs>
          <w:tab w:val="right" w:leader="dot" w:pos="8296"/>
        </w:tabs>
        <w:rPr>
          <w:noProof/>
        </w:rPr>
      </w:pPr>
      <w:hyperlink w:anchor="_Toc388776649" w:history="1">
        <w:r w:rsidR="00DC2551" w:rsidRPr="00B20165">
          <w:rPr>
            <w:rStyle w:val="a4"/>
            <w:rFonts w:hint="eastAsia"/>
            <w:noProof/>
          </w:rPr>
          <w:t>二</w:t>
        </w:r>
        <w:r w:rsidR="00DC2551" w:rsidRPr="00B20165">
          <w:rPr>
            <w:rStyle w:val="a4"/>
            <w:noProof/>
          </w:rPr>
          <w:t>.</w:t>
        </w:r>
        <w:r w:rsidR="00DC2551" w:rsidRPr="00B20165">
          <w:rPr>
            <w:rStyle w:val="a4"/>
            <w:rFonts w:hint="eastAsia"/>
            <w:noProof/>
          </w:rPr>
          <w:t>需求规定</w:t>
        </w:r>
        <w:r w:rsidR="00DC2551">
          <w:rPr>
            <w:noProof/>
            <w:webHidden/>
          </w:rPr>
          <w:tab/>
        </w:r>
        <w:r>
          <w:rPr>
            <w:noProof/>
            <w:webHidden/>
          </w:rPr>
          <w:fldChar w:fldCharType="begin"/>
        </w:r>
        <w:r w:rsidR="00DC2551">
          <w:rPr>
            <w:noProof/>
            <w:webHidden/>
          </w:rPr>
          <w:instrText xml:space="preserve"> PAGEREF _Toc388776649 \h </w:instrText>
        </w:r>
        <w:r>
          <w:rPr>
            <w:noProof/>
            <w:webHidden/>
          </w:rPr>
        </w:r>
        <w:r>
          <w:rPr>
            <w:noProof/>
            <w:webHidden/>
          </w:rPr>
          <w:fldChar w:fldCharType="separate"/>
        </w:r>
        <w:r w:rsidR="00DC2551">
          <w:rPr>
            <w:noProof/>
            <w:webHidden/>
          </w:rPr>
          <w:t>3</w:t>
        </w:r>
        <w:r>
          <w:rPr>
            <w:noProof/>
            <w:webHidden/>
          </w:rPr>
          <w:fldChar w:fldCharType="end"/>
        </w:r>
      </w:hyperlink>
    </w:p>
    <w:p w:rsidR="00DC2551" w:rsidRDefault="00F03941">
      <w:pPr>
        <w:pStyle w:val="20"/>
        <w:tabs>
          <w:tab w:val="right" w:leader="dot" w:pos="8296"/>
        </w:tabs>
        <w:rPr>
          <w:noProof/>
        </w:rPr>
      </w:pPr>
      <w:hyperlink w:anchor="_Toc388776650" w:history="1">
        <w:r w:rsidR="00DC2551" w:rsidRPr="00B20165">
          <w:rPr>
            <w:rStyle w:val="a4"/>
            <w:noProof/>
          </w:rPr>
          <w:t>2.2</w:t>
        </w:r>
        <w:r w:rsidR="00DC2551" w:rsidRPr="00B20165">
          <w:rPr>
            <w:rStyle w:val="a4"/>
            <w:rFonts w:hint="eastAsia"/>
            <w:noProof/>
          </w:rPr>
          <w:t>系统工作分解结构</w:t>
        </w:r>
        <w:r w:rsidR="00DC2551">
          <w:rPr>
            <w:noProof/>
            <w:webHidden/>
          </w:rPr>
          <w:tab/>
        </w:r>
        <w:r>
          <w:rPr>
            <w:noProof/>
            <w:webHidden/>
          </w:rPr>
          <w:fldChar w:fldCharType="begin"/>
        </w:r>
        <w:r w:rsidR="00DC2551">
          <w:rPr>
            <w:noProof/>
            <w:webHidden/>
          </w:rPr>
          <w:instrText xml:space="preserve"> PAGEREF _Toc388776650 \h </w:instrText>
        </w:r>
        <w:r>
          <w:rPr>
            <w:noProof/>
            <w:webHidden/>
          </w:rPr>
        </w:r>
        <w:r>
          <w:rPr>
            <w:noProof/>
            <w:webHidden/>
          </w:rPr>
          <w:fldChar w:fldCharType="separate"/>
        </w:r>
        <w:r w:rsidR="00DC2551">
          <w:rPr>
            <w:noProof/>
            <w:webHidden/>
          </w:rPr>
          <w:t>5</w:t>
        </w:r>
        <w:r>
          <w:rPr>
            <w:noProof/>
            <w:webHidden/>
          </w:rPr>
          <w:fldChar w:fldCharType="end"/>
        </w:r>
      </w:hyperlink>
    </w:p>
    <w:p w:rsidR="00DC2551" w:rsidRDefault="00F03941">
      <w:pPr>
        <w:pStyle w:val="20"/>
        <w:tabs>
          <w:tab w:val="right" w:leader="dot" w:pos="8296"/>
        </w:tabs>
        <w:rPr>
          <w:noProof/>
        </w:rPr>
      </w:pPr>
      <w:hyperlink w:anchor="_Toc388776651" w:history="1">
        <w:r w:rsidR="00DC2551" w:rsidRPr="00B20165">
          <w:rPr>
            <w:rStyle w:val="a4"/>
            <w:rFonts w:ascii="Times New Roman" w:hAnsi="Times New Roman"/>
            <w:noProof/>
          </w:rPr>
          <w:t>2.3</w:t>
        </w:r>
        <w:r w:rsidR="00DC2551" w:rsidRPr="00B20165">
          <w:rPr>
            <w:rStyle w:val="a4"/>
            <w:rFonts w:ascii="Times New Roman" w:hAnsi="Times New Roman" w:hint="eastAsia"/>
            <w:noProof/>
          </w:rPr>
          <w:t>基本设计概念和处理流程</w:t>
        </w:r>
        <w:r w:rsidR="00DC2551">
          <w:rPr>
            <w:noProof/>
            <w:webHidden/>
          </w:rPr>
          <w:tab/>
        </w:r>
        <w:r>
          <w:rPr>
            <w:noProof/>
            <w:webHidden/>
          </w:rPr>
          <w:fldChar w:fldCharType="begin"/>
        </w:r>
        <w:r w:rsidR="00DC2551">
          <w:rPr>
            <w:noProof/>
            <w:webHidden/>
          </w:rPr>
          <w:instrText xml:space="preserve"> PAGEREF _Toc388776651 \h </w:instrText>
        </w:r>
        <w:r>
          <w:rPr>
            <w:noProof/>
            <w:webHidden/>
          </w:rPr>
        </w:r>
        <w:r>
          <w:rPr>
            <w:noProof/>
            <w:webHidden/>
          </w:rPr>
          <w:fldChar w:fldCharType="separate"/>
        </w:r>
        <w:r w:rsidR="00DC2551">
          <w:rPr>
            <w:noProof/>
            <w:webHidden/>
          </w:rPr>
          <w:t>6</w:t>
        </w:r>
        <w:r>
          <w:rPr>
            <w:noProof/>
            <w:webHidden/>
          </w:rPr>
          <w:fldChar w:fldCharType="end"/>
        </w:r>
      </w:hyperlink>
    </w:p>
    <w:p w:rsidR="00DC2551" w:rsidRDefault="00F03941">
      <w:pPr>
        <w:pStyle w:val="30"/>
        <w:tabs>
          <w:tab w:val="right" w:leader="dot" w:pos="8296"/>
        </w:tabs>
        <w:rPr>
          <w:noProof/>
        </w:rPr>
      </w:pPr>
      <w:hyperlink w:anchor="_Toc388776652" w:history="1">
        <w:r w:rsidR="00DC2551" w:rsidRPr="00B20165">
          <w:rPr>
            <w:rStyle w:val="a4"/>
            <w:noProof/>
          </w:rPr>
          <w:t xml:space="preserve">2.3.1 </w:t>
        </w:r>
        <w:r w:rsidR="00DC2551" w:rsidRPr="00B20165">
          <w:rPr>
            <w:rStyle w:val="a4"/>
            <w:rFonts w:hint="eastAsia"/>
            <w:noProof/>
          </w:rPr>
          <w:t>角色与业务流程</w:t>
        </w:r>
        <w:r w:rsidR="00DC2551">
          <w:rPr>
            <w:noProof/>
            <w:webHidden/>
          </w:rPr>
          <w:tab/>
        </w:r>
        <w:r>
          <w:rPr>
            <w:noProof/>
            <w:webHidden/>
          </w:rPr>
          <w:fldChar w:fldCharType="begin"/>
        </w:r>
        <w:r w:rsidR="00DC2551">
          <w:rPr>
            <w:noProof/>
            <w:webHidden/>
          </w:rPr>
          <w:instrText xml:space="preserve"> PAGEREF _Toc388776652 \h </w:instrText>
        </w:r>
        <w:r>
          <w:rPr>
            <w:noProof/>
            <w:webHidden/>
          </w:rPr>
        </w:r>
        <w:r>
          <w:rPr>
            <w:noProof/>
            <w:webHidden/>
          </w:rPr>
          <w:fldChar w:fldCharType="separate"/>
        </w:r>
        <w:r w:rsidR="00DC2551">
          <w:rPr>
            <w:noProof/>
            <w:webHidden/>
          </w:rPr>
          <w:t>6</w:t>
        </w:r>
        <w:r>
          <w:rPr>
            <w:noProof/>
            <w:webHidden/>
          </w:rPr>
          <w:fldChar w:fldCharType="end"/>
        </w:r>
      </w:hyperlink>
    </w:p>
    <w:p w:rsidR="00DC2551" w:rsidRDefault="00F03941">
      <w:pPr>
        <w:pStyle w:val="20"/>
        <w:tabs>
          <w:tab w:val="right" w:leader="dot" w:pos="8296"/>
        </w:tabs>
        <w:rPr>
          <w:noProof/>
        </w:rPr>
      </w:pPr>
      <w:hyperlink w:anchor="_Toc388776653" w:history="1">
        <w:r w:rsidR="00DC2551" w:rsidRPr="00B20165">
          <w:rPr>
            <w:rStyle w:val="a4"/>
            <w:noProof/>
          </w:rPr>
          <w:t>2.3.2</w:t>
        </w:r>
        <w:r w:rsidR="00DC2551" w:rsidRPr="00B20165">
          <w:rPr>
            <w:rStyle w:val="a4"/>
            <w:rFonts w:hint="eastAsia"/>
            <w:noProof/>
          </w:rPr>
          <w:t>用例图</w:t>
        </w:r>
        <w:r w:rsidR="00DC2551">
          <w:rPr>
            <w:noProof/>
            <w:webHidden/>
          </w:rPr>
          <w:tab/>
        </w:r>
        <w:r>
          <w:rPr>
            <w:noProof/>
            <w:webHidden/>
          </w:rPr>
          <w:fldChar w:fldCharType="begin"/>
        </w:r>
        <w:r w:rsidR="00DC2551">
          <w:rPr>
            <w:noProof/>
            <w:webHidden/>
          </w:rPr>
          <w:instrText xml:space="preserve"> PAGEREF _Toc388776653 \h </w:instrText>
        </w:r>
        <w:r>
          <w:rPr>
            <w:noProof/>
            <w:webHidden/>
          </w:rPr>
        </w:r>
        <w:r>
          <w:rPr>
            <w:noProof/>
            <w:webHidden/>
          </w:rPr>
          <w:fldChar w:fldCharType="separate"/>
        </w:r>
        <w:r w:rsidR="00DC2551">
          <w:rPr>
            <w:noProof/>
            <w:webHidden/>
          </w:rPr>
          <w:t>7</w:t>
        </w:r>
        <w:r>
          <w:rPr>
            <w:noProof/>
            <w:webHidden/>
          </w:rPr>
          <w:fldChar w:fldCharType="end"/>
        </w:r>
      </w:hyperlink>
    </w:p>
    <w:p w:rsidR="00DC2551" w:rsidRDefault="00F03941">
      <w:pPr>
        <w:pStyle w:val="20"/>
        <w:tabs>
          <w:tab w:val="right" w:leader="dot" w:pos="8296"/>
        </w:tabs>
        <w:rPr>
          <w:noProof/>
        </w:rPr>
      </w:pPr>
      <w:hyperlink w:anchor="_Toc388776654" w:history="1">
        <w:r w:rsidR="00DC2551" w:rsidRPr="00B20165">
          <w:rPr>
            <w:rStyle w:val="a4"/>
            <w:noProof/>
          </w:rPr>
          <w:t xml:space="preserve">2.4 </w:t>
        </w:r>
        <w:r w:rsidR="00DC2551" w:rsidRPr="00B20165">
          <w:rPr>
            <w:rStyle w:val="a4"/>
            <w:rFonts w:hint="eastAsia"/>
            <w:noProof/>
          </w:rPr>
          <w:t>用例描述</w:t>
        </w:r>
        <w:r w:rsidR="00DC2551">
          <w:rPr>
            <w:noProof/>
            <w:webHidden/>
          </w:rPr>
          <w:tab/>
        </w:r>
        <w:r>
          <w:rPr>
            <w:noProof/>
            <w:webHidden/>
          </w:rPr>
          <w:fldChar w:fldCharType="begin"/>
        </w:r>
        <w:r w:rsidR="00DC2551">
          <w:rPr>
            <w:noProof/>
            <w:webHidden/>
          </w:rPr>
          <w:instrText xml:space="preserve"> PAGEREF _Toc388776654 \h </w:instrText>
        </w:r>
        <w:r>
          <w:rPr>
            <w:noProof/>
            <w:webHidden/>
          </w:rPr>
        </w:r>
        <w:r>
          <w:rPr>
            <w:noProof/>
            <w:webHidden/>
          </w:rPr>
          <w:fldChar w:fldCharType="separate"/>
        </w:r>
        <w:r w:rsidR="00DC2551">
          <w:rPr>
            <w:noProof/>
            <w:webHidden/>
          </w:rPr>
          <w:t>11</w:t>
        </w:r>
        <w:r>
          <w:rPr>
            <w:noProof/>
            <w:webHidden/>
          </w:rPr>
          <w:fldChar w:fldCharType="end"/>
        </w:r>
      </w:hyperlink>
    </w:p>
    <w:p w:rsidR="00DC2551" w:rsidRDefault="00F03941">
      <w:pPr>
        <w:pStyle w:val="30"/>
        <w:tabs>
          <w:tab w:val="right" w:leader="dot" w:pos="8296"/>
        </w:tabs>
        <w:rPr>
          <w:noProof/>
        </w:rPr>
      </w:pPr>
      <w:hyperlink w:anchor="_Toc388776655" w:history="1">
        <w:r w:rsidR="00DC2551" w:rsidRPr="00B20165">
          <w:rPr>
            <w:rStyle w:val="a4"/>
            <w:noProof/>
          </w:rPr>
          <w:t xml:space="preserve">2.4.1 </w:t>
        </w:r>
        <w:r w:rsidR="00DC2551" w:rsidRPr="00B20165">
          <w:rPr>
            <w:rStyle w:val="a4"/>
            <w:rFonts w:hint="eastAsia"/>
            <w:noProof/>
          </w:rPr>
          <w:t>登录</w:t>
        </w:r>
        <w:r w:rsidR="00DC2551">
          <w:rPr>
            <w:noProof/>
            <w:webHidden/>
          </w:rPr>
          <w:tab/>
        </w:r>
        <w:r>
          <w:rPr>
            <w:noProof/>
            <w:webHidden/>
          </w:rPr>
          <w:fldChar w:fldCharType="begin"/>
        </w:r>
        <w:r w:rsidR="00DC2551">
          <w:rPr>
            <w:noProof/>
            <w:webHidden/>
          </w:rPr>
          <w:instrText xml:space="preserve"> PAGEREF _Toc388776655 \h </w:instrText>
        </w:r>
        <w:r>
          <w:rPr>
            <w:noProof/>
            <w:webHidden/>
          </w:rPr>
        </w:r>
        <w:r>
          <w:rPr>
            <w:noProof/>
            <w:webHidden/>
          </w:rPr>
          <w:fldChar w:fldCharType="separate"/>
        </w:r>
        <w:r w:rsidR="00DC2551">
          <w:rPr>
            <w:noProof/>
            <w:webHidden/>
          </w:rPr>
          <w:t>11</w:t>
        </w:r>
        <w:r>
          <w:rPr>
            <w:noProof/>
            <w:webHidden/>
          </w:rPr>
          <w:fldChar w:fldCharType="end"/>
        </w:r>
      </w:hyperlink>
    </w:p>
    <w:p w:rsidR="00DC2551" w:rsidRDefault="00F03941">
      <w:pPr>
        <w:pStyle w:val="30"/>
        <w:tabs>
          <w:tab w:val="right" w:leader="dot" w:pos="8296"/>
        </w:tabs>
        <w:rPr>
          <w:noProof/>
        </w:rPr>
      </w:pPr>
      <w:hyperlink w:anchor="_Toc388776656" w:history="1">
        <w:r w:rsidR="00DC2551" w:rsidRPr="00B20165">
          <w:rPr>
            <w:rStyle w:val="a4"/>
            <w:noProof/>
          </w:rPr>
          <w:t>2.4.2</w:t>
        </w:r>
        <w:r w:rsidR="00DC2551" w:rsidRPr="00B20165">
          <w:rPr>
            <w:rStyle w:val="a4"/>
            <w:rFonts w:hint="eastAsia"/>
            <w:noProof/>
          </w:rPr>
          <w:t>增加预订</w:t>
        </w:r>
        <w:r w:rsidR="00DC2551">
          <w:rPr>
            <w:noProof/>
            <w:webHidden/>
          </w:rPr>
          <w:tab/>
        </w:r>
        <w:r>
          <w:rPr>
            <w:noProof/>
            <w:webHidden/>
          </w:rPr>
          <w:fldChar w:fldCharType="begin"/>
        </w:r>
        <w:r w:rsidR="00DC2551">
          <w:rPr>
            <w:noProof/>
            <w:webHidden/>
          </w:rPr>
          <w:instrText xml:space="preserve"> PAGEREF _Toc388776656 \h </w:instrText>
        </w:r>
        <w:r>
          <w:rPr>
            <w:noProof/>
            <w:webHidden/>
          </w:rPr>
        </w:r>
        <w:r>
          <w:rPr>
            <w:noProof/>
            <w:webHidden/>
          </w:rPr>
          <w:fldChar w:fldCharType="separate"/>
        </w:r>
        <w:r w:rsidR="00DC2551">
          <w:rPr>
            <w:noProof/>
            <w:webHidden/>
          </w:rPr>
          <w:t>11</w:t>
        </w:r>
        <w:r>
          <w:rPr>
            <w:noProof/>
            <w:webHidden/>
          </w:rPr>
          <w:fldChar w:fldCharType="end"/>
        </w:r>
      </w:hyperlink>
    </w:p>
    <w:p w:rsidR="00DC2551" w:rsidRDefault="00F03941">
      <w:pPr>
        <w:pStyle w:val="30"/>
        <w:tabs>
          <w:tab w:val="right" w:leader="dot" w:pos="8296"/>
        </w:tabs>
        <w:rPr>
          <w:noProof/>
        </w:rPr>
      </w:pPr>
      <w:hyperlink w:anchor="_Toc388776657" w:history="1">
        <w:r w:rsidR="00DC2551" w:rsidRPr="00B20165">
          <w:rPr>
            <w:rStyle w:val="a4"/>
            <w:noProof/>
          </w:rPr>
          <w:t>2.4.3</w:t>
        </w:r>
        <w:r w:rsidR="00DC2551" w:rsidRPr="00B20165">
          <w:rPr>
            <w:rStyle w:val="a4"/>
            <w:rFonts w:hint="eastAsia"/>
            <w:noProof/>
          </w:rPr>
          <w:t>账单管理</w:t>
        </w:r>
        <w:r w:rsidR="00DC2551">
          <w:rPr>
            <w:noProof/>
            <w:webHidden/>
          </w:rPr>
          <w:tab/>
        </w:r>
        <w:r>
          <w:rPr>
            <w:noProof/>
            <w:webHidden/>
          </w:rPr>
          <w:fldChar w:fldCharType="begin"/>
        </w:r>
        <w:r w:rsidR="00DC2551">
          <w:rPr>
            <w:noProof/>
            <w:webHidden/>
          </w:rPr>
          <w:instrText xml:space="preserve"> PAGEREF _Toc388776657 \h </w:instrText>
        </w:r>
        <w:r>
          <w:rPr>
            <w:noProof/>
            <w:webHidden/>
          </w:rPr>
        </w:r>
        <w:r>
          <w:rPr>
            <w:noProof/>
            <w:webHidden/>
          </w:rPr>
          <w:fldChar w:fldCharType="separate"/>
        </w:r>
        <w:r w:rsidR="00DC2551">
          <w:rPr>
            <w:noProof/>
            <w:webHidden/>
          </w:rPr>
          <w:t>11</w:t>
        </w:r>
        <w:r>
          <w:rPr>
            <w:noProof/>
            <w:webHidden/>
          </w:rPr>
          <w:fldChar w:fldCharType="end"/>
        </w:r>
      </w:hyperlink>
    </w:p>
    <w:p w:rsidR="00DC2551" w:rsidRDefault="00F03941">
      <w:pPr>
        <w:pStyle w:val="30"/>
        <w:tabs>
          <w:tab w:val="right" w:leader="dot" w:pos="8296"/>
        </w:tabs>
        <w:rPr>
          <w:noProof/>
        </w:rPr>
      </w:pPr>
      <w:hyperlink w:anchor="_Toc388776658" w:history="1">
        <w:r w:rsidR="00DC2551" w:rsidRPr="00B20165">
          <w:rPr>
            <w:rStyle w:val="a4"/>
            <w:noProof/>
          </w:rPr>
          <w:t>2.4.4</w:t>
        </w:r>
        <w:r w:rsidR="00DC2551" w:rsidRPr="00B20165">
          <w:rPr>
            <w:rStyle w:val="a4"/>
            <w:rFonts w:hint="eastAsia"/>
            <w:noProof/>
          </w:rPr>
          <w:t>客户信息录入</w:t>
        </w:r>
        <w:r w:rsidR="00DC2551">
          <w:rPr>
            <w:noProof/>
            <w:webHidden/>
          </w:rPr>
          <w:tab/>
        </w:r>
        <w:r>
          <w:rPr>
            <w:noProof/>
            <w:webHidden/>
          </w:rPr>
          <w:fldChar w:fldCharType="begin"/>
        </w:r>
        <w:r w:rsidR="00DC2551">
          <w:rPr>
            <w:noProof/>
            <w:webHidden/>
          </w:rPr>
          <w:instrText xml:space="preserve"> PAGEREF _Toc388776658 \h </w:instrText>
        </w:r>
        <w:r>
          <w:rPr>
            <w:noProof/>
            <w:webHidden/>
          </w:rPr>
        </w:r>
        <w:r>
          <w:rPr>
            <w:noProof/>
            <w:webHidden/>
          </w:rPr>
          <w:fldChar w:fldCharType="separate"/>
        </w:r>
        <w:r w:rsidR="00DC2551">
          <w:rPr>
            <w:noProof/>
            <w:webHidden/>
          </w:rPr>
          <w:t>12</w:t>
        </w:r>
        <w:r>
          <w:rPr>
            <w:noProof/>
            <w:webHidden/>
          </w:rPr>
          <w:fldChar w:fldCharType="end"/>
        </w:r>
      </w:hyperlink>
    </w:p>
    <w:p w:rsidR="00DC2551" w:rsidRDefault="00F03941">
      <w:pPr>
        <w:pStyle w:val="30"/>
        <w:tabs>
          <w:tab w:val="right" w:leader="dot" w:pos="8296"/>
        </w:tabs>
        <w:rPr>
          <w:noProof/>
        </w:rPr>
      </w:pPr>
      <w:hyperlink w:anchor="_Toc388776659" w:history="1">
        <w:r w:rsidR="00DC2551" w:rsidRPr="00B20165">
          <w:rPr>
            <w:rStyle w:val="a4"/>
            <w:noProof/>
          </w:rPr>
          <w:t>2.4.5</w:t>
        </w:r>
        <w:r w:rsidR="00DC2551" w:rsidRPr="00B20165">
          <w:rPr>
            <w:rStyle w:val="a4"/>
            <w:rFonts w:hint="eastAsia"/>
            <w:noProof/>
          </w:rPr>
          <w:t>开单</w:t>
        </w:r>
        <w:r w:rsidR="00DC2551">
          <w:rPr>
            <w:noProof/>
            <w:webHidden/>
          </w:rPr>
          <w:tab/>
        </w:r>
        <w:r>
          <w:rPr>
            <w:noProof/>
            <w:webHidden/>
          </w:rPr>
          <w:fldChar w:fldCharType="begin"/>
        </w:r>
        <w:r w:rsidR="00DC2551">
          <w:rPr>
            <w:noProof/>
            <w:webHidden/>
          </w:rPr>
          <w:instrText xml:space="preserve"> PAGEREF _Toc388776659 \h </w:instrText>
        </w:r>
        <w:r>
          <w:rPr>
            <w:noProof/>
            <w:webHidden/>
          </w:rPr>
        </w:r>
        <w:r>
          <w:rPr>
            <w:noProof/>
            <w:webHidden/>
          </w:rPr>
          <w:fldChar w:fldCharType="separate"/>
        </w:r>
        <w:r w:rsidR="00DC2551">
          <w:rPr>
            <w:noProof/>
            <w:webHidden/>
          </w:rPr>
          <w:t>12</w:t>
        </w:r>
        <w:r>
          <w:rPr>
            <w:noProof/>
            <w:webHidden/>
          </w:rPr>
          <w:fldChar w:fldCharType="end"/>
        </w:r>
      </w:hyperlink>
    </w:p>
    <w:p w:rsidR="00DC2551" w:rsidRDefault="00F03941">
      <w:pPr>
        <w:pStyle w:val="30"/>
        <w:tabs>
          <w:tab w:val="right" w:leader="dot" w:pos="8296"/>
        </w:tabs>
        <w:rPr>
          <w:noProof/>
        </w:rPr>
      </w:pPr>
      <w:hyperlink w:anchor="_Toc388776660" w:history="1">
        <w:r w:rsidR="00DC2551" w:rsidRPr="00B20165">
          <w:rPr>
            <w:rStyle w:val="a4"/>
            <w:noProof/>
          </w:rPr>
          <w:t>2.4.6</w:t>
        </w:r>
        <w:r w:rsidR="00DC2551" w:rsidRPr="00B20165">
          <w:rPr>
            <w:rStyle w:val="a4"/>
            <w:rFonts w:hint="eastAsia"/>
            <w:noProof/>
          </w:rPr>
          <w:t>常用查询</w:t>
        </w:r>
        <w:r w:rsidR="00DC2551">
          <w:rPr>
            <w:noProof/>
            <w:webHidden/>
          </w:rPr>
          <w:tab/>
        </w:r>
        <w:r>
          <w:rPr>
            <w:noProof/>
            <w:webHidden/>
          </w:rPr>
          <w:fldChar w:fldCharType="begin"/>
        </w:r>
        <w:r w:rsidR="00DC2551">
          <w:rPr>
            <w:noProof/>
            <w:webHidden/>
          </w:rPr>
          <w:instrText xml:space="preserve"> PAGEREF _Toc388776660 \h </w:instrText>
        </w:r>
        <w:r>
          <w:rPr>
            <w:noProof/>
            <w:webHidden/>
          </w:rPr>
        </w:r>
        <w:r>
          <w:rPr>
            <w:noProof/>
            <w:webHidden/>
          </w:rPr>
          <w:fldChar w:fldCharType="separate"/>
        </w:r>
        <w:r w:rsidR="00DC2551">
          <w:rPr>
            <w:noProof/>
            <w:webHidden/>
          </w:rPr>
          <w:t>13</w:t>
        </w:r>
        <w:r>
          <w:rPr>
            <w:noProof/>
            <w:webHidden/>
          </w:rPr>
          <w:fldChar w:fldCharType="end"/>
        </w:r>
      </w:hyperlink>
    </w:p>
    <w:p w:rsidR="00DC2551" w:rsidRDefault="00F03941">
      <w:pPr>
        <w:pStyle w:val="30"/>
        <w:tabs>
          <w:tab w:val="right" w:leader="dot" w:pos="8296"/>
        </w:tabs>
        <w:rPr>
          <w:noProof/>
        </w:rPr>
      </w:pPr>
      <w:hyperlink w:anchor="_Toc388776661" w:history="1">
        <w:r w:rsidR="00DC2551" w:rsidRPr="00B20165">
          <w:rPr>
            <w:rStyle w:val="a4"/>
            <w:noProof/>
          </w:rPr>
          <w:t>2.4.7</w:t>
        </w:r>
        <w:r w:rsidR="00DC2551" w:rsidRPr="00B20165">
          <w:rPr>
            <w:rStyle w:val="a4"/>
            <w:rFonts w:hint="eastAsia"/>
            <w:noProof/>
          </w:rPr>
          <w:t>营业统计</w:t>
        </w:r>
        <w:r w:rsidR="00DC2551">
          <w:rPr>
            <w:noProof/>
            <w:webHidden/>
          </w:rPr>
          <w:tab/>
        </w:r>
        <w:r>
          <w:rPr>
            <w:noProof/>
            <w:webHidden/>
          </w:rPr>
          <w:fldChar w:fldCharType="begin"/>
        </w:r>
        <w:r w:rsidR="00DC2551">
          <w:rPr>
            <w:noProof/>
            <w:webHidden/>
          </w:rPr>
          <w:instrText xml:space="preserve"> PAGEREF _Toc388776661 \h </w:instrText>
        </w:r>
        <w:r>
          <w:rPr>
            <w:noProof/>
            <w:webHidden/>
          </w:rPr>
        </w:r>
        <w:r>
          <w:rPr>
            <w:noProof/>
            <w:webHidden/>
          </w:rPr>
          <w:fldChar w:fldCharType="separate"/>
        </w:r>
        <w:r w:rsidR="00DC2551">
          <w:rPr>
            <w:noProof/>
            <w:webHidden/>
          </w:rPr>
          <w:t>13</w:t>
        </w:r>
        <w:r>
          <w:rPr>
            <w:noProof/>
            <w:webHidden/>
          </w:rPr>
          <w:fldChar w:fldCharType="end"/>
        </w:r>
      </w:hyperlink>
    </w:p>
    <w:p w:rsidR="00DC2551" w:rsidRDefault="00F03941">
      <w:pPr>
        <w:pStyle w:val="30"/>
        <w:tabs>
          <w:tab w:val="right" w:leader="dot" w:pos="8296"/>
        </w:tabs>
        <w:rPr>
          <w:noProof/>
        </w:rPr>
      </w:pPr>
      <w:hyperlink w:anchor="_Toc388776662" w:history="1">
        <w:r w:rsidR="00DC2551" w:rsidRPr="00B20165">
          <w:rPr>
            <w:rStyle w:val="a4"/>
            <w:noProof/>
          </w:rPr>
          <w:t>2.4.8</w:t>
        </w:r>
        <w:r w:rsidR="00DC2551" w:rsidRPr="00B20165">
          <w:rPr>
            <w:rStyle w:val="a4"/>
            <w:rFonts w:hint="eastAsia"/>
            <w:noProof/>
          </w:rPr>
          <w:t>系统设置</w:t>
        </w:r>
        <w:r w:rsidR="00DC2551">
          <w:rPr>
            <w:noProof/>
            <w:webHidden/>
          </w:rPr>
          <w:tab/>
        </w:r>
        <w:r>
          <w:rPr>
            <w:noProof/>
            <w:webHidden/>
          </w:rPr>
          <w:fldChar w:fldCharType="begin"/>
        </w:r>
        <w:r w:rsidR="00DC2551">
          <w:rPr>
            <w:noProof/>
            <w:webHidden/>
          </w:rPr>
          <w:instrText xml:space="preserve"> PAGEREF _Toc388776662 \h </w:instrText>
        </w:r>
        <w:r>
          <w:rPr>
            <w:noProof/>
            <w:webHidden/>
          </w:rPr>
        </w:r>
        <w:r>
          <w:rPr>
            <w:noProof/>
            <w:webHidden/>
          </w:rPr>
          <w:fldChar w:fldCharType="separate"/>
        </w:r>
        <w:r w:rsidR="00DC2551">
          <w:rPr>
            <w:noProof/>
            <w:webHidden/>
          </w:rPr>
          <w:t>14</w:t>
        </w:r>
        <w:r>
          <w:rPr>
            <w:noProof/>
            <w:webHidden/>
          </w:rPr>
          <w:fldChar w:fldCharType="end"/>
        </w:r>
      </w:hyperlink>
    </w:p>
    <w:p w:rsidR="00DC2551" w:rsidRDefault="00F03941">
      <w:pPr>
        <w:pStyle w:val="20"/>
        <w:tabs>
          <w:tab w:val="right" w:leader="dot" w:pos="8296"/>
        </w:tabs>
        <w:rPr>
          <w:noProof/>
        </w:rPr>
      </w:pPr>
      <w:hyperlink w:anchor="_Toc388776663" w:history="1">
        <w:r w:rsidR="00DC2551" w:rsidRPr="00B20165">
          <w:rPr>
            <w:rStyle w:val="a4"/>
            <w:noProof/>
          </w:rPr>
          <w:t xml:space="preserve">2.5 </w:t>
        </w:r>
        <w:r w:rsidR="00DC2551" w:rsidRPr="00B20165">
          <w:rPr>
            <w:rStyle w:val="a4"/>
            <w:rFonts w:hint="eastAsia"/>
            <w:noProof/>
          </w:rPr>
          <w:t>非功能的规定</w:t>
        </w:r>
        <w:r w:rsidR="00DC2551">
          <w:rPr>
            <w:noProof/>
            <w:webHidden/>
          </w:rPr>
          <w:tab/>
        </w:r>
        <w:r>
          <w:rPr>
            <w:noProof/>
            <w:webHidden/>
          </w:rPr>
          <w:fldChar w:fldCharType="begin"/>
        </w:r>
        <w:r w:rsidR="00DC2551">
          <w:rPr>
            <w:noProof/>
            <w:webHidden/>
          </w:rPr>
          <w:instrText xml:space="preserve"> PAGEREF _Toc388776663 \h </w:instrText>
        </w:r>
        <w:r>
          <w:rPr>
            <w:noProof/>
            <w:webHidden/>
          </w:rPr>
        </w:r>
        <w:r>
          <w:rPr>
            <w:noProof/>
            <w:webHidden/>
          </w:rPr>
          <w:fldChar w:fldCharType="separate"/>
        </w:r>
        <w:r w:rsidR="00DC2551">
          <w:rPr>
            <w:noProof/>
            <w:webHidden/>
          </w:rPr>
          <w:t>14</w:t>
        </w:r>
        <w:r>
          <w:rPr>
            <w:noProof/>
            <w:webHidden/>
          </w:rPr>
          <w:fldChar w:fldCharType="end"/>
        </w:r>
      </w:hyperlink>
    </w:p>
    <w:p w:rsidR="00DC2551" w:rsidRDefault="00F03941">
      <w:pPr>
        <w:pStyle w:val="20"/>
        <w:tabs>
          <w:tab w:val="right" w:leader="dot" w:pos="8296"/>
        </w:tabs>
        <w:rPr>
          <w:noProof/>
        </w:rPr>
      </w:pPr>
      <w:hyperlink w:anchor="_Toc388776664" w:history="1">
        <w:r w:rsidR="00DC2551" w:rsidRPr="00B20165">
          <w:rPr>
            <w:rStyle w:val="a4"/>
            <w:noProof/>
          </w:rPr>
          <w:t xml:space="preserve">2.6 </w:t>
        </w:r>
        <w:r w:rsidR="00DC2551" w:rsidRPr="00B20165">
          <w:rPr>
            <w:rStyle w:val="a4"/>
            <w:rFonts w:hint="eastAsia"/>
            <w:noProof/>
          </w:rPr>
          <w:t>数据库管理能力要求</w:t>
        </w:r>
        <w:r w:rsidR="00DC2551">
          <w:rPr>
            <w:noProof/>
            <w:webHidden/>
          </w:rPr>
          <w:tab/>
        </w:r>
        <w:r>
          <w:rPr>
            <w:noProof/>
            <w:webHidden/>
          </w:rPr>
          <w:fldChar w:fldCharType="begin"/>
        </w:r>
        <w:r w:rsidR="00DC2551">
          <w:rPr>
            <w:noProof/>
            <w:webHidden/>
          </w:rPr>
          <w:instrText xml:space="preserve"> PAGEREF _Toc388776664 \h </w:instrText>
        </w:r>
        <w:r>
          <w:rPr>
            <w:noProof/>
            <w:webHidden/>
          </w:rPr>
        </w:r>
        <w:r>
          <w:rPr>
            <w:noProof/>
            <w:webHidden/>
          </w:rPr>
          <w:fldChar w:fldCharType="separate"/>
        </w:r>
        <w:r w:rsidR="00DC2551">
          <w:rPr>
            <w:noProof/>
            <w:webHidden/>
          </w:rPr>
          <w:t>14</w:t>
        </w:r>
        <w:r>
          <w:rPr>
            <w:noProof/>
            <w:webHidden/>
          </w:rPr>
          <w:fldChar w:fldCharType="end"/>
        </w:r>
      </w:hyperlink>
    </w:p>
    <w:p w:rsidR="00DC2551" w:rsidRDefault="00F03941">
      <w:pPr>
        <w:pStyle w:val="20"/>
        <w:tabs>
          <w:tab w:val="right" w:leader="dot" w:pos="8296"/>
        </w:tabs>
        <w:rPr>
          <w:noProof/>
        </w:rPr>
      </w:pPr>
      <w:hyperlink w:anchor="_Toc388776665" w:history="1">
        <w:r w:rsidR="00DC2551" w:rsidRPr="00B20165">
          <w:rPr>
            <w:rStyle w:val="a4"/>
            <w:noProof/>
          </w:rPr>
          <w:t>2.7</w:t>
        </w:r>
        <w:r w:rsidR="00DC2551" w:rsidRPr="00B20165">
          <w:rPr>
            <w:rStyle w:val="a4"/>
            <w:rFonts w:hint="eastAsia"/>
            <w:noProof/>
          </w:rPr>
          <w:t>接口</w:t>
        </w:r>
        <w:r w:rsidR="00DC2551">
          <w:rPr>
            <w:noProof/>
            <w:webHidden/>
          </w:rPr>
          <w:tab/>
        </w:r>
        <w:r>
          <w:rPr>
            <w:noProof/>
            <w:webHidden/>
          </w:rPr>
          <w:fldChar w:fldCharType="begin"/>
        </w:r>
        <w:r w:rsidR="00DC2551">
          <w:rPr>
            <w:noProof/>
            <w:webHidden/>
          </w:rPr>
          <w:instrText xml:space="preserve"> PAGEREF _Toc388776665 \h </w:instrText>
        </w:r>
        <w:r>
          <w:rPr>
            <w:noProof/>
            <w:webHidden/>
          </w:rPr>
        </w:r>
        <w:r>
          <w:rPr>
            <w:noProof/>
            <w:webHidden/>
          </w:rPr>
          <w:fldChar w:fldCharType="separate"/>
        </w:r>
        <w:r w:rsidR="00DC2551">
          <w:rPr>
            <w:noProof/>
            <w:webHidden/>
          </w:rPr>
          <w:t>14</w:t>
        </w:r>
        <w:r>
          <w:rPr>
            <w:noProof/>
            <w:webHidden/>
          </w:rPr>
          <w:fldChar w:fldCharType="end"/>
        </w:r>
      </w:hyperlink>
    </w:p>
    <w:p w:rsidR="00C926F1" w:rsidRDefault="00F03941">
      <w:pPr>
        <w:pStyle w:val="1"/>
      </w:pPr>
      <w:r>
        <w:rPr>
          <w:rFonts w:ascii="Times New Roman" w:hAnsi="Times New Roman"/>
          <w:bCs w:val="0"/>
          <w:kern w:val="2"/>
          <w:szCs w:val="22"/>
        </w:rPr>
        <w:fldChar w:fldCharType="end"/>
      </w:r>
      <w:r w:rsidR="00C926F1">
        <w:br w:type="page"/>
      </w:r>
      <w:bookmarkStart w:id="1" w:name="_Toc388776645"/>
      <w:r w:rsidR="00B300F4">
        <w:rPr>
          <w:rFonts w:hint="eastAsia"/>
        </w:rPr>
        <w:lastRenderedPageBreak/>
        <w:t>一</w:t>
      </w:r>
      <w:r w:rsidR="00C926F1">
        <w:rPr>
          <w:rFonts w:hint="eastAsia"/>
        </w:rPr>
        <w:t xml:space="preserve">.  </w:t>
      </w:r>
      <w:r w:rsidR="00C926F1">
        <w:rPr>
          <w:rFonts w:hint="eastAsia"/>
        </w:rPr>
        <w:t>引言</w:t>
      </w:r>
      <w:bookmarkEnd w:id="1"/>
    </w:p>
    <w:p w:rsidR="00C926F1" w:rsidRDefault="00C926F1">
      <w:pPr>
        <w:pStyle w:val="2"/>
      </w:pPr>
      <w:bookmarkStart w:id="2" w:name="_Toc388776646"/>
      <w:r>
        <w:rPr>
          <w:rFonts w:hint="eastAsia"/>
        </w:rPr>
        <w:t xml:space="preserve">1.1 </w:t>
      </w:r>
      <w:r>
        <w:rPr>
          <w:rFonts w:hint="eastAsia"/>
        </w:rPr>
        <w:t>编写目的</w:t>
      </w:r>
      <w:bookmarkEnd w:id="2"/>
    </w:p>
    <w:p w:rsidR="00163DC4" w:rsidRPr="00DC2551" w:rsidRDefault="00163DC4" w:rsidP="00163DC4">
      <w:pPr>
        <w:spacing w:line="360" w:lineRule="auto"/>
        <w:ind w:firstLine="420"/>
        <w:rPr>
          <w:sz w:val="28"/>
          <w:szCs w:val="28"/>
        </w:rPr>
      </w:pPr>
      <w:r w:rsidRPr="00DC2551">
        <w:rPr>
          <w:rFonts w:hint="eastAsia"/>
          <w:sz w:val="28"/>
          <w:szCs w:val="28"/>
        </w:rPr>
        <w:t>为</w:t>
      </w:r>
      <w:r w:rsidR="008A1D90">
        <w:rPr>
          <w:rFonts w:hint="eastAsia"/>
          <w:sz w:val="28"/>
          <w:szCs w:val="28"/>
        </w:rPr>
        <w:t>更好的为用户推荐针对其兴趣爱好而推荐音乐、书籍、电影等内容</w:t>
      </w:r>
      <w:r w:rsidRPr="00DC2551">
        <w:rPr>
          <w:rFonts w:hint="eastAsia"/>
          <w:sz w:val="28"/>
          <w:szCs w:val="28"/>
        </w:rPr>
        <w:t>，顺应需要</w:t>
      </w:r>
      <w:r w:rsidR="008A1D90">
        <w:rPr>
          <w:rFonts w:hint="eastAsia"/>
          <w:sz w:val="28"/>
          <w:szCs w:val="28"/>
        </w:rPr>
        <w:t>设计了这个推荐推送</w:t>
      </w:r>
      <w:r w:rsidRPr="00DC2551">
        <w:rPr>
          <w:rFonts w:hint="eastAsia"/>
          <w:sz w:val="28"/>
          <w:szCs w:val="28"/>
        </w:rPr>
        <w:t>系统。</w:t>
      </w:r>
    </w:p>
    <w:p w:rsidR="00163DC4" w:rsidRPr="00DC2551" w:rsidRDefault="00163DC4" w:rsidP="00DC2551">
      <w:pPr>
        <w:spacing w:line="360" w:lineRule="auto"/>
        <w:ind w:firstLineChars="200" w:firstLine="560"/>
        <w:rPr>
          <w:sz w:val="28"/>
          <w:szCs w:val="28"/>
        </w:rPr>
      </w:pPr>
      <w:r w:rsidRPr="00DC2551">
        <w:rPr>
          <w:sz w:val="28"/>
          <w:szCs w:val="28"/>
        </w:rPr>
        <w:t>本需求分析说明书的主要读者为（</w:t>
      </w:r>
      <w:r w:rsidRPr="00DC2551">
        <w:rPr>
          <w:sz w:val="28"/>
          <w:szCs w:val="28"/>
        </w:rPr>
        <w:t>1</w:t>
      </w:r>
      <w:r w:rsidRPr="00DC2551">
        <w:rPr>
          <w:sz w:val="28"/>
          <w:szCs w:val="28"/>
        </w:rPr>
        <w:t>）项目经理、设计人员和开发人员，为明确软件需求、安排项目规划与进度、组织软件开发与测试，规范化本系统的编写；（</w:t>
      </w:r>
      <w:r w:rsidRPr="00DC2551">
        <w:rPr>
          <w:sz w:val="28"/>
          <w:szCs w:val="28"/>
        </w:rPr>
        <w:t>2</w:t>
      </w:r>
      <w:r w:rsidR="008A1D90">
        <w:rPr>
          <w:sz w:val="28"/>
          <w:szCs w:val="28"/>
        </w:rPr>
        <w:t>）用户，是否满足用户需求，以期调整和完善该推荐推送</w:t>
      </w:r>
      <w:r w:rsidRPr="00DC2551">
        <w:rPr>
          <w:sz w:val="28"/>
          <w:szCs w:val="28"/>
        </w:rPr>
        <w:t>系统</w:t>
      </w:r>
      <w:r w:rsidRPr="00DC2551">
        <w:rPr>
          <w:rFonts w:hint="eastAsia"/>
          <w:sz w:val="28"/>
          <w:szCs w:val="28"/>
        </w:rPr>
        <w:t>。</w:t>
      </w:r>
    </w:p>
    <w:p w:rsidR="00C926F1" w:rsidRDefault="00C926F1">
      <w:pPr>
        <w:spacing w:line="360" w:lineRule="auto"/>
        <w:ind w:firstLineChars="200" w:firstLine="420"/>
      </w:pPr>
      <w:r>
        <w:t>。</w:t>
      </w:r>
    </w:p>
    <w:p w:rsidR="00C926F1" w:rsidRDefault="00C926F1">
      <w:pPr>
        <w:pStyle w:val="2"/>
      </w:pPr>
      <w:bookmarkStart w:id="3" w:name="_Toc388776647"/>
      <w:r>
        <w:rPr>
          <w:rFonts w:hint="eastAsia"/>
        </w:rPr>
        <w:t xml:space="preserve">1.2 </w:t>
      </w:r>
      <w:r w:rsidR="00163DC4">
        <w:rPr>
          <w:rFonts w:hint="eastAsia"/>
        </w:rPr>
        <w:t>项目</w:t>
      </w:r>
      <w:r>
        <w:rPr>
          <w:rFonts w:hint="eastAsia"/>
        </w:rPr>
        <w:t>背景</w:t>
      </w:r>
      <w:bookmarkEnd w:id="3"/>
    </w:p>
    <w:p w:rsidR="00163DC4" w:rsidRPr="00DC2551" w:rsidRDefault="00163DC4" w:rsidP="00163DC4">
      <w:pPr>
        <w:spacing w:line="360" w:lineRule="auto"/>
        <w:ind w:firstLine="420"/>
        <w:rPr>
          <w:sz w:val="28"/>
          <w:szCs w:val="28"/>
        </w:rPr>
      </w:pPr>
      <w:r w:rsidRPr="00DC2551">
        <w:rPr>
          <w:sz w:val="28"/>
          <w:szCs w:val="28"/>
        </w:rPr>
        <w:t>随着</w:t>
      </w:r>
      <w:r w:rsidR="008A1D90">
        <w:rPr>
          <w:rFonts w:hint="eastAsia"/>
          <w:sz w:val="28"/>
          <w:szCs w:val="28"/>
        </w:rPr>
        <w:t>信息化时代的到来</w:t>
      </w:r>
      <w:r w:rsidRPr="00DC2551">
        <w:rPr>
          <w:sz w:val="28"/>
          <w:szCs w:val="28"/>
        </w:rPr>
        <w:t>，</w:t>
      </w:r>
      <w:r w:rsidR="008A1D90">
        <w:rPr>
          <w:rFonts w:hint="eastAsia"/>
          <w:sz w:val="28"/>
          <w:szCs w:val="28"/>
        </w:rPr>
        <w:t>人们</w:t>
      </w:r>
      <w:r w:rsidR="008A1D90">
        <w:rPr>
          <w:sz w:val="28"/>
          <w:szCs w:val="28"/>
        </w:rPr>
        <w:t>对信息的针对性要求越来越高</w:t>
      </w:r>
      <w:r w:rsidR="008A1D90">
        <w:rPr>
          <w:rFonts w:hint="eastAsia"/>
          <w:sz w:val="28"/>
          <w:szCs w:val="28"/>
        </w:rPr>
        <w:t>，</w:t>
      </w:r>
      <w:r w:rsidR="008A1D90">
        <w:rPr>
          <w:sz w:val="28"/>
          <w:szCs w:val="28"/>
        </w:rPr>
        <w:t>其阅读速度要求也越来越快</w:t>
      </w:r>
      <w:r w:rsidR="008A1D90">
        <w:rPr>
          <w:rFonts w:hint="eastAsia"/>
          <w:sz w:val="28"/>
          <w:szCs w:val="28"/>
        </w:rPr>
        <w:t>。</w:t>
      </w:r>
      <w:r w:rsidR="008A1D90">
        <w:rPr>
          <w:sz w:val="28"/>
          <w:szCs w:val="28"/>
        </w:rPr>
        <w:t>针对人们这种</w:t>
      </w:r>
      <w:r w:rsidR="008A1D90">
        <w:rPr>
          <w:rFonts w:hint="eastAsia"/>
          <w:sz w:val="28"/>
          <w:szCs w:val="28"/>
        </w:rPr>
        <w:t>“快速阅读”的特点，过去那种个人广泛获取信息的方式已经不再适合，人们需要针对个人的需要和兴趣来更准确、更高效的获取信息。</w:t>
      </w:r>
    </w:p>
    <w:p w:rsidR="00163DC4" w:rsidRPr="00DC2551" w:rsidRDefault="00163DC4" w:rsidP="00163DC4">
      <w:pPr>
        <w:spacing w:line="360" w:lineRule="auto"/>
        <w:rPr>
          <w:sz w:val="28"/>
          <w:szCs w:val="28"/>
        </w:rPr>
      </w:pPr>
      <w:r w:rsidRPr="00DC2551">
        <w:rPr>
          <w:sz w:val="28"/>
          <w:szCs w:val="28"/>
        </w:rPr>
        <w:tab/>
      </w:r>
      <w:r w:rsidRPr="00DC2551">
        <w:rPr>
          <w:sz w:val="28"/>
          <w:szCs w:val="28"/>
        </w:rPr>
        <w:t>优秀的</w:t>
      </w:r>
      <w:r w:rsidR="008A1D90">
        <w:rPr>
          <w:rFonts w:hint="eastAsia"/>
          <w:sz w:val="28"/>
          <w:szCs w:val="28"/>
        </w:rPr>
        <w:t>兴趣爱好</w:t>
      </w:r>
      <w:r w:rsidR="008A1D90">
        <w:rPr>
          <w:sz w:val="28"/>
          <w:szCs w:val="28"/>
        </w:rPr>
        <w:t>推荐推送</w:t>
      </w:r>
      <w:r w:rsidRPr="00DC2551">
        <w:rPr>
          <w:sz w:val="28"/>
          <w:szCs w:val="28"/>
        </w:rPr>
        <w:t>软件能显著地提高</w:t>
      </w:r>
      <w:r w:rsidR="008A1D90">
        <w:rPr>
          <w:rFonts w:hint="eastAsia"/>
          <w:sz w:val="28"/>
          <w:szCs w:val="28"/>
        </w:rPr>
        <w:t>人们</w:t>
      </w:r>
      <w:r w:rsidR="008A1D90">
        <w:rPr>
          <w:sz w:val="28"/>
          <w:szCs w:val="28"/>
        </w:rPr>
        <w:t>获取所需信息的</w:t>
      </w:r>
      <w:r w:rsidRPr="00DC2551">
        <w:rPr>
          <w:sz w:val="28"/>
          <w:szCs w:val="28"/>
        </w:rPr>
        <w:t>效率，</w:t>
      </w:r>
      <w:r w:rsidR="008A1D90">
        <w:rPr>
          <w:rFonts w:hint="eastAsia"/>
          <w:sz w:val="28"/>
          <w:szCs w:val="28"/>
        </w:rPr>
        <w:t>针对</w:t>
      </w:r>
      <w:r w:rsidR="008A1D90">
        <w:rPr>
          <w:sz w:val="28"/>
          <w:szCs w:val="28"/>
        </w:rPr>
        <w:t>用户的爱好需求特点和要求</w:t>
      </w:r>
      <w:r w:rsidRPr="00DC2551">
        <w:rPr>
          <w:sz w:val="28"/>
          <w:szCs w:val="28"/>
        </w:rPr>
        <w:t>，做出更加准确的</w:t>
      </w:r>
      <w:r w:rsidR="008A1D90">
        <w:rPr>
          <w:sz w:val="28"/>
          <w:szCs w:val="28"/>
        </w:rPr>
        <w:t>推荐</w:t>
      </w:r>
      <w:r w:rsidRPr="00DC2551">
        <w:rPr>
          <w:sz w:val="28"/>
          <w:szCs w:val="28"/>
        </w:rPr>
        <w:t>，从而有效地提高</w:t>
      </w:r>
      <w:r w:rsidR="008A1D90">
        <w:rPr>
          <w:rFonts w:hint="eastAsia"/>
          <w:sz w:val="28"/>
          <w:szCs w:val="28"/>
        </w:rPr>
        <w:t>人们</w:t>
      </w:r>
      <w:r w:rsidR="008A1D90">
        <w:rPr>
          <w:sz w:val="28"/>
          <w:szCs w:val="28"/>
        </w:rPr>
        <w:t>单位时间获取信息的效率</w:t>
      </w:r>
      <w:r w:rsidRPr="00DC2551">
        <w:rPr>
          <w:sz w:val="28"/>
          <w:szCs w:val="28"/>
        </w:rPr>
        <w:t>。</w:t>
      </w:r>
    </w:p>
    <w:p w:rsidR="00C926F1" w:rsidRDefault="00C926F1" w:rsidP="00163DC4">
      <w:pPr>
        <w:spacing w:line="360" w:lineRule="auto"/>
        <w:rPr>
          <w:rFonts w:ascii="Times New Roman"/>
          <w:color w:val="000000"/>
          <w:sz w:val="24"/>
        </w:rPr>
      </w:pPr>
    </w:p>
    <w:p w:rsidR="00C926F1" w:rsidRDefault="00163DC4">
      <w:pPr>
        <w:pStyle w:val="2"/>
      </w:pPr>
      <w:bookmarkStart w:id="4" w:name="_Toc388776648"/>
      <w:r>
        <w:rPr>
          <w:rFonts w:hint="eastAsia"/>
        </w:rPr>
        <w:t>1.3</w:t>
      </w:r>
      <w:r w:rsidR="00C926F1">
        <w:rPr>
          <w:rFonts w:hint="eastAsia"/>
        </w:rPr>
        <w:t xml:space="preserve"> </w:t>
      </w:r>
      <w:r w:rsidR="00C926F1">
        <w:rPr>
          <w:rFonts w:hint="eastAsia"/>
        </w:rPr>
        <w:t>参考资料</w:t>
      </w:r>
      <w:bookmarkEnd w:id="4"/>
    </w:p>
    <w:p w:rsidR="00C926F1" w:rsidRDefault="00C926F1">
      <w:pPr>
        <w:tabs>
          <w:tab w:val="left" w:pos="2520"/>
        </w:tabs>
        <w:spacing w:line="360" w:lineRule="auto"/>
        <w:ind w:firstLineChars="200" w:firstLine="560"/>
        <w:rPr>
          <w:sz w:val="28"/>
        </w:rPr>
      </w:pPr>
      <w:r>
        <w:rPr>
          <w:rFonts w:hint="eastAsia"/>
          <w:sz w:val="28"/>
        </w:rPr>
        <w:t xml:space="preserve"> </w:t>
      </w:r>
      <w:r w:rsidR="008A1D90">
        <w:rPr>
          <w:rFonts w:hint="eastAsia"/>
          <w:sz w:val="28"/>
        </w:rPr>
        <w:t>虾米</w:t>
      </w:r>
      <w:r w:rsidR="008A1D90">
        <w:rPr>
          <w:sz w:val="28"/>
        </w:rPr>
        <w:t>音乐推送系统</w:t>
      </w:r>
      <w:r w:rsidR="008A1D90">
        <w:rPr>
          <w:rFonts w:hint="eastAsia"/>
          <w:sz w:val="28"/>
        </w:rPr>
        <w:t>、</w:t>
      </w:r>
      <w:r w:rsidR="008A1D90">
        <w:rPr>
          <w:sz w:val="28"/>
        </w:rPr>
        <w:t>豆瓣个人推送系统</w:t>
      </w:r>
    </w:p>
    <w:p w:rsidR="00C926F1" w:rsidRDefault="00C926F1">
      <w:pPr>
        <w:tabs>
          <w:tab w:val="left" w:pos="2520"/>
        </w:tabs>
        <w:spacing w:line="360" w:lineRule="auto"/>
        <w:ind w:firstLineChars="200" w:firstLine="560"/>
        <w:rPr>
          <w:sz w:val="28"/>
        </w:rPr>
      </w:pPr>
      <w:r>
        <w:rPr>
          <w:rFonts w:hint="eastAsia"/>
          <w:sz w:val="28"/>
        </w:rPr>
        <w:lastRenderedPageBreak/>
        <w:t>《软件工程</w:t>
      </w:r>
      <w:r>
        <w:rPr>
          <w:rFonts w:hint="eastAsia"/>
          <w:sz w:val="28"/>
        </w:rPr>
        <w:t>--</w:t>
      </w:r>
      <w:r>
        <w:rPr>
          <w:rFonts w:hint="eastAsia"/>
          <w:sz w:val="28"/>
        </w:rPr>
        <w:t>实践者的研究方法》</w:t>
      </w:r>
      <w:r>
        <w:rPr>
          <w:rFonts w:hint="eastAsia"/>
          <w:sz w:val="28"/>
        </w:rPr>
        <w:t xml:space="preserve"> RogerS.Pressman </w:t>
      </w:r>
      <w:r>
        <w:rPr>
          <w:rFonts w:hint="eastAsia"/>
          <w:sz w:val="28"/>
        </w:rPr>
        <w:t>著</w:t>
      </w:r>
    </w:p>
    <w:p w:rsidR="00C926F1" w:rsidRDefault="00B300F4">
      <w:pPr>
        <w:pStyle w:val="1"/>
      </w:pPr>
      <w:bookmarkStart w:id="5" w:name="_Toc388776649"/>
      <w:r>
        <w:rPr>
          <w:rFonts w:hint="eastAsia"/>
        </w:rPr>
        <w:t>二</w:t>
      </w:r>
      <w:r w:rsidR="00C926F1">
        <w:rPr>
          <w:rFonts w:hint="eastAsia"/>
        </w:rPr>
        <w:t>.</w:t>
      </w:r>
      <w:r w:rsidR="00C926F1">
        <w:rPr>
          <w:rFonts w:hint="eastAsia"/>
        </w:rPr>
        <w:t>需求规定</w:t>
      </w:r>
      <w:bookmarkEnd w:id="5"/>
    </w:p>
    <w:p w:rsidR="00DC2551" w:rsidRPr="00DC2551" w:rsidRDefault="00DC2551" w:rsidP="00DC2551">
      <w:pPr>
        <w:pStyle w:val="2"/>
      </w:pPr>
      <w:r>
        <w:rPr>
          <w:rFonts w:hint="eastAsia"/>
        </w:rPr>
        <w:t>2.1</w:t>
      </w:r>
      <w:r>
        <w:rPr>
          <w:rFonts w:hint="eastAsia"/>
        </w:rPr>
        <w:t>系统模块</w:t>
      </w:r>
    </w:p>
    <w:p w:rsidR="005810A4" w:rsidRDefault="00B300F4" w:rsidP="005810A4">
      <w:pPr>
        <w:ind w:firstLineChars="200" w:firstLine="560"/>
        <w:jc w:val="left"/>
        <w:rPr>
          <w:rFonts w:ascii="宋体" w:hAnsi="宋体"/>
          <w:sz w:val="28"/>
        </w:rPr>
      </w:pPr>
      <w:r w:rsidRPr="00DC2551">
        <w:rPr>
          <w:rFonts w:ascii="宋体" w:hAnsi="宋体" w:hint="eastAsia"/>
          <w:sz w:val="28"/>
        </w:rPr>
        <w:t>进入</w:t>
      </w:r>
      <w:r w:rsidRPr="00DC2551">
        <w:rPr>
          <w:rFonts w:ascii="宋体" w:hAnsi="宋体"/>
          <w:sz w:val="28"/>
        </w:rPr>
        <w:t>系统需要进行身份验证，软件功能主要</w:t>
      </w:r>
      <w:r w:rsidRPr="00DC2551">
        <w:rPr>
          <w:rFonts w:ascii="宋体" w:hAnsi="宋体" w:hint="eastAsia"/>
          <w:sz w:val="28"/>
        </w:rPr>
        <w:t>分为</w:t>
      </w:r>
      <w:r w:rsidR="008A1D90">
        <w:rPr>
          <w:rFonts w:ascii="宋体" w:hAnsi="宋体" w:hint="eastAsia"/>
          <w:sz w:val="28"/>
        </w:rPr>
        <w:t>推送信息</w:t>
      </w:r>
      <w:r w:rsidRPr="00DC2551">
        <w:rPr>
          <w:rFonts w:ascii="宋体" w:hAnsi="宋体"/>
          <w:sz w:val="28"/>
        </w:rPr>
        <w:t>，</w:t>
      </w:r>
      <w:r w:rsidR="008A1D90">
        <w:rPr>
          <w:rFonts w:ascii="宋体" w:hAnsi="宋体"/>
          <w:sz w:val="28"/>
        </w:rPr>
        <w:t>进行反馈</w:t>
      </w:r>
      <w:r w:rsidR="008A1D90">
        <w:rPr>
          <w:rFonts w:ascii="宋体" w:hAnsi="宋体" w:hint="eastAsia"/>
          <w:sz w:val="28"/>
        </w:rPr>
        <w:t>，</w:t>
      </w:r>
      <w:r w:rsidRPr="00DC2551">
        <w:rPr>
          <w:rFonts w:ascii="宋体" w:hAnsi="宋体"/>
          <w:sz w:val="28"/>
        </w:rPr>
        <w:t>管理</w:t>
      </w:r>
      <w:r w:rsidR="008A1D90">
        <w:rPr>
          <w:rFonts w:ascii="宋体" w:hAnsi="宋体"/>
          <w:sz w:val="28"/>
        </w:rPr>
        <w:t>推送内容数据</w:t>
      </w:r>
      <w:r w:rsidRPr="00DC2551">
        <w:rPr>
          <w:rFonts w:ascii="宋体" w:hAnsi="宋体"/>
          <w:sz w:val="28"/>
        </w:rPr>
        <w:t>，</w:t>
      </w:r>
      <w:r w:rsidR="008A1D90">
        <w:rPr>
          <w:rFonts w:ascii="宋体" w:hAnsi="宋体" w:hint="eastAsia"/>
          <w:sz w:val="28"/>
        </w:rPr>
        <w:t>管理标签数据</w:t>
      </w:r>
      <w:r w:rsidRPr="00DC2551">
        <w:rPr>
          <w:rFonts w:ascii="宋体" w:hAnsi="宋体"/>
          <w:sz w:val="28"/>
        </w:rPr>
        <w:t>，</w:t>
      </w:r>
      <w:r w:rsidR="008A1D90">
        <w:rPr>
          <w:rFonts w:ascii="宋体" w:hAnsi="宋体" w:hint="eastAsia"/>
          <w:sz w:val="28"/>
        </w:rPr>
        <w:t>查看用户信息</w:t>
      </w:r>
      <w:r w:rsidR="005810A4">
        <w:rPr>
          <w:rFonts w:ascii="宋体" w:hAnsi="宋体" w:hint="eastAsia"/>
          <w:sz w:val="28"/>
        </w:rPr>
        <w:t>，账户注册</w:t>
      </w:r>
      <w:r w:rsidRPr="00DC2551">
        <w:rPr>
          <w:rFonts w:ascii="宋体" w:hAnsi="宋体"/>
          <w:sz w:val="28"/>
        </w:rPr>
        <w:t>这几个部分</w:t>
      </w:r>
      <w:r w:rsidRPr="00DC2551">
        <w:rPr>
          <w:rFonts w:ascii="宋体" w:hAnsi="宋体" w:hint="eastAsia"/>
          <w:sz w:val="28"/>
        </w:rPr>
        <w:t>。</w:t>
      </w:r>
      <w:r w:rsidR="008A1D90">
        <w:rPr>
          <w:rFonts w:ascii="宋体" w:hAnsi="宋体" w:hint="eastAsia"/>
          <w:sz w:val="28"/>
        </w:rPr>
        <w:t>系统</w:t>
      </w:r>
      <w:r w:rsidRPr="00DC2551">
        <w:rPr>
          <w:rFonts w:ascii="宋体" w:hAnsi="宋体" w:hint="eastAsia"/>
          <w:sz w:val="28"/>
        </w:rPr>
        <w:t>管理员可以</w:t>
      </w:r>
      <w:r w:rsidRPr="00DC2551">
        <w:rPr>
          <w:rFonts w:ascii="宋体" w:hAnsi="宋体"/>
          <w:sz w:val="28"/>
        </w:rPr>
        <w:t>对</w:t>
      </w:r>
      <w:r w:rsidR="008A1D90">
        <w:rPr>
          <w:rFonts w:ascii="宋体" w:hAnsi="宋体"/>
          <w:sz w:val="28"/>
        </w:rPr>
        <w:t>数据进行增删改查功能</w:t>
      </w:r>
      <w:r w:rsidRPr="00DC2551">
        <w:rPr>
          <w:rFonts w:ascii="宋体" w:hAnsi="宋体"/>
          <w:sz w:val="28"/>
        </w:rPr>
        <w:t>，</w:t>
      </w:r>
      <w:r w:rsidRPr="00DC2551">
        <w:rPr>
          <w:rFonts w:ascii="宋体" w:hAnsi="宋体" w:hint="eastAsia"/>
          <w:sz w:val="28"/>
        </w:rPr>
        <w:t>这</w:t>
      </w:r>
      <w:r w:rsidRPr="00DC2551">
        <w:rPr>
          <w:rFonts w:ascii="宋体" w:hAnsi="宋体"/>
          <w:sz w:val="28"/>
        </w:rPr>
        <w:t>包括</w:t>
      </w:r>
      <w:r w:rsidR="008A1D90">
        <w:rPr>
          <w:rFonts w:ascii="宋体" w:hAnsi="宋体" w:hint="eastAsia"/>
          <w:sz w:val="28"/>
        </w:rPr>
        <w:t>推送内容</w:t>
      </w:r>
      <w:r w:rsidR="008A1D90">
        <w:rPr>
          <w:rFonts w:ascii="宋体" w:hAnsi="宋体"/>
          <w:sz w:val="28"/>
        </w:rPr>
        <w:t>数据和标签两部分</w:t>
      </w:r>
      <w:r w:rsidR="008A1D90">
        <w:rPr>
          <w:rFonts w:ascii="宋体" w:hAnsi="宋体" w:hint="eastAsia"/>
          <w:sz w:val="28"/>
        </w:rPr>
        <w:t>，</w:t>
      </w:r>
      <w:r w:rsidR="008A1D90">
        <w:rPr>
          <w:rFonts w:ascii="宋体" w:hAnsi="宋体"/>
          <w:sz w:val="28"/>
        </w:rPr>
        <w:t>还能查看用户信息</w:t>
      </w:r>
      <w:r w:rsidR="005810A4">
        <w:rPr>
          <w:rFonts w:ascii="宋体" w:hAnsi="宋体" w:hint="eastAsia"/>
          <w:sz w:val="28"/>
        </w:rPr>
        <w:t>；</w:t>
      </w:r>
      <w:r w:rsidRPr="00DC2551">
        <w:rPr>
          <w:rFonts w:ascii="宋体" w:hAnsi="宋体" w:hint="eastAsia"/>
          <w:sz w:val="28"/>
        </w:rPr>
        <w:t>管理员</w:t>
      </w:r>
      <w:r w:rsidR="008A1D90">
        <w:rPr>
          <w:rFonts w:ascii="宋体" w:hAnsi="宋体"/>
          <w:sz w:val="28"/>
        </w:rPr>
        <w:t>可以查看每个用户</w:t>
      </w:r>
      <w:r w:rsidRPr="00DC2551">
        <w:rPr>
          <w:rFonts w:ascii="宋体" w:hAnsi="宋体"/>
          <w:sz w:val="28"/>
        </w:rPr>
        <w:t>的</w:t>
      </w:r>
      <w:r w:rsidRPr="00DC2551">
        <w:rPr>
          <w:rFonts w:ascii="宋体" w:hAnsi="宋体" w:hint="eastAsia"/>
          <w:sz w:val="28"/>
        </w:rPr>
        <w:t>消息，</w:t>
      </w:r>
      <w:r w:rsidRPr="00DC2551">
        <w:rPr>
          <w:rFonts w:ascii="宋体" w:hAnsi="宋体"/>
          <w:sz w:val="28"/>
        </w:rPr>
        <w:t>包括</w:t>
      </w:r>
      <w:r w:rsidR="008A1D90">
        <w:rPr>
          <w:rFonts w:ascii="宋体" w:hAnsi="宋体" w:hint="eastAsia"/>
          <w:sz w:val="28"/>
        </w:rPr>
        <w:t>用户的</w:t>
      </w:r>
      <w:r w:rsidR="008A1D90">
        <w:rPr>
          <w:rFonts w:ascii="宋体" w:hAnsi="宋体"/>
          <w:sz w:val="28"/>
        </w:rPr>
        <w:t>账号密码</w:t>
      </w:r>
      <w:r w:rsidR="008A1D90">
        <w:rPr>
          <w:rFonts w:ascii="宋体" w:hAnsi="宋体" w:hint="eastAsia"/>
          <w:sz w:val="28"/>
        </w:rPr>
        <w:t>、用户的估值项、使用推送的次数</w:t>
      </w:r>
      <w:r w:rsidRPr="00DC2551">
        <w:rPr>
          <w:rFonts w:ascii="宋体" w:hAnsi="宋体"/>
          <w:sz w:val="28"/>
        </w:rPr>
        <w:t>等</w:t>
      </w:r>
      <w:r w:rsidRPr="00DC2551">
        <w:rPr>
          <w:rFonts w:ascii="宋体" w:hAnsi="宋体" w:hint="eastAsia"/>
          <w:sz w:val="28"/>
        </w:rPr>
        <w:t>。当</w:t>
      </w:r>
      <w:r w:rsidR="008A1D90">
        <w:rPr>
          <w:rFonts w:ascii="宋体" w:hAnsi="宋体" w:hint="eastAsia"/>
          <w:sz w:val="28"/>
        </w:rPr>
        <w:t>用户需要推送信息时，系统每次为用户推送五个内容（两个音乐内容，两个书籍内容，一个电影内容）</w:t>
      </w:r>
      <w:r w:rsidRPr="00DC2551">
        <w:rPr>
          <w:rFonts w:ascii="宋体" w:hAnsi="宋体"/>
          <w:sz w:val="28"/>
        </w:rPr>
        <w:t>。当</w:t>
      </w:r>
      <w:r w:rsidR="008A1D90">
        <w:rPr>
          <w:rFonts w:ascii="宋体" w:hAnsi="宋体" w:hint="eastAsia"/>
          <w:sz w:val="28"/>
        </w:rPr>
        <w:t>用户得到推送内容后对每一项内容设置反馈</w:t>
      </w:r>
      <w:r w:rsidRPr="00DC2551">
        <w:rPr>
          <w:rFonts w:ascii="宋体" w:hAnsi="宋体"/>
          <w:sz w:val="28"/>
        </w:rPr>
        <w:t>。</w:t>
      </w:r>
      <w:r w:rsidR="008A1D90">
        <w:rPr>
          <w:rFonts w:ascii="宋体" w:hAnsi="宋体" w:hint="eastAsia"/>
          <w:sz w:val="28"/>
        </w:rPr>
        <w:t>用户每次</w:t>
      </w:r>
      <w:r w:rsidR="008A1D90">
        <w:rPr>
          <w:rFonts w:ascii="宋体" w:hAnsi="宋体"/>
          <w:sz w:val="28"/>
        </w:rPr>
        <w:t>退出推送系统时会针对这次推送及用户的反馈修改用户的估值项使下次推送更准确</w:t>
      </w:r>
      <w:r w:rsidR="008A1D90">
        <w:rPr>
          <w:rFonts w:ascii="宋体" w:hAnsi="宋体" w:hint="eastAsia"/>
          <w:sz w:val="28"/>
        </w:rPr>
        <w:t>，</w:t>
      </w:r>
      <w:r w:rsidR="008A1D90">
        <w:rPr>
          <w:rFonts w:ascii="宋体" w:hAnsi="宋体"/>
          <w:sz w:val="28"/>
        </w:rPr>
        <w:t>并同时保存各项信息</w:t>
      </w:r>
      <w:r w:rsidRPr="00DC2551">
        <w:rPr>
          <w:rFonts w:ascii="宋体" w:hAnsi="宋体"/>
          <w:sz w:val="28"/>
        </w:rPr>
        <w:t>。</w:t>
      </w:r>
      <w:r w:rsidR="005810A4">
        <w:rPr>
          <w:rFonts w:ascii="宋体" w:hAnsi="宋体" w:hint="eastAsia"/>
          <w:sz w:val="28"/>
        </w:rPr>
        <w:t>输入账户与密码，判断账户是否已存在，如不存在完成注册并保存，系统自动分配账户权限。</w:t>
      </w:r>
    </w:p>
    <w:p w:rsidR="00DC2551" w:rsidRDefault="00DC2551" w:rsidP="00DC2551">
      <w:pPr>
        <w:ind w:firstLineChars="200" w:firstLine="560"/>
        <w:jc w:val="left"/>
        <w:rPr>
          <w:rFonts w:ascii="宋体" w:hAnsi="宋体"/>
          <w:sz w:val="28"/>
        </w:rPr>
      </w:pPr>
    </w:p>
    <w:p w:rsidR="00DC2551" w:rsidRPr="00DC2551" w:rsidRDefault="00DC2551" w:rsidP="008A1D90">
      <w:pPr>
        <w:jc w:val="left"/>
        <w:rPr>
          <w:rFonts w:ascii="宋体" w:hAnsi="宋体"/>
          <w:sz w:val="28"/>
        </w:rPr>
      </w:pPr>
    </w:p>
    <w:p w:rsidR="00B300F4" w:rsidRPr="00B300F4" w:rsidRDefault="00B300F4">
      <w:pPr>
        <w:rPr>
          <w:rFonts w:ascii="Times New Roman" w:hAnsi="Times New Roman"/>
        </w:rPr>
      </w:pPr>
    </w:p>
    <w:tbl>
      <w:tblPr>
        <w:tblW w:w="8522" w:type="dxa"/>
        <w:tblBorders>
          <w:top w:val="single" w:sz="4" w:space="0" w:color="auto"/>
          <w:bottom w:val="single" w:sz="4" w:space="0" w:color="auto"/>
          <w:insideH w:val="single" w:sz="4" w:space="0" w:color="auto"/>
          <w:insideV w:val="single" w:sz="4" w:space="0" w:color="auto"/>
        </w:tblBorders>
        <w:tblLayout w:type="fixed"/>
        <w:tblLook w:val="0000"/>
      </w:tblPr>
      <w:tblGrid>
        <w:gridCol w:w="1242"/>
        <w:gridCol w:w="1985"/>
        <w:gridCol w:w="2443"/>
        <w:gridCol w:w="2852"/>
      </w:tblGrid>
      <w:tr w:rsidR="00163DC4" w:rsidTr="00515D77">
        <w:tc>
          <w:tcPr>
            <w:tcW w:w="1242" w:type="dxa"/>
            <w:shd w:val="clear" w:color="auto" w:fill="C0C0C0"/>
            <w:vAlign w:val="center"/>
          </w:tcPr>
          <w:p w:rsidR="00163DC4" w:rsidRDefault="00163DC4" w:rsidP="00515D77">
            <w:pPr>
              <w:jc w:val="center"/>
              <w:rPr>
                <w:b/>
                <w:color w:val="000000"/>
                <w:sz w:val="24"/>
                <w:szCs w:val="24"/>
              </w:rPr>
            </w:pPr>
            <w:r>
              <w:rPr>
                <w:rFonts w:hint="eastAsia"/>
                <w:b/>
                <w:color w:val="000000"/>
                <w:sz w:val="24"/>
                <w:szCs w:val="24"/>
              </w:rPr>
              <w:t>模块名称</w:t>
            </w:r>
          </w:p>
        </w:tc>
        <w:tc>
          <w:tcPr>
            <w:tcW w:w="1985" w:type="dxa"/>
            <w:shd w:val="clear" w:color="auto" w:fill="C0C0C0"/>
            <w:vAlign w:val="center"/>
          </w:tcPr>
          <w:p w:rsidR="00163DC4" w:rsidRDefault="00163DC4" w:rsidP="00515D77">
            <w:pPr>
              <w:jc w:val="center"/>
              <w:rPr>
                <w:b/>
                <w:color w:val="000000"/>
                <w:sz w:val="24"/>
                <w:szCs w:val="24"/>
              </w:rPr>
            </w:pPr>
            <w:r>
              <w:rPr>
                <w:rFonts w:hint="eastAsia"/>
                <w:b/>
                <w:color w:val="000000"/>
                <w:sz w:val="24"/>
                <w:szCs w:val="24"/>
              </w:rPr>
              <w:t>功能</w:t>
            </w:r>
          </w:p>
        </w:tc>
        <w:tc>
          <w:tcPr>
            <w:tcW w:w="2443" w:type="dxa"/>
            <w:shd w:val="clear" w:color="auto" w:fill="C0C0C0"/>
            <w:vAlign w:val="center"/>
          </w:tcPr>
          <w:p w:rsidR="00163DC4" w:rsidRDefault="00163DC4" w:rsidP="00515D77">
            <w:pPr>
              <w:jc w:val="center"/>
              <w:rPr>
                <w:b/>
                <w:color w:val="000000"/>
                <w:sz w:val="24"/>
                <w:szCs w:val="24"/>
              </w:rPr>
            </w:pPr>
            <w:r>
              <w:rPr>
                <w:rFonts w:hint="eastAsia"/>
                <w:b/>
                <w:color w:val="000000"/>
                <w:sz w:val="24"/>
                <w:szCs w:val="24"/>
              </w:rPr>
              <w:t>子功能</w:t>
            </w:r>
          </w:p>
        </w:tc>
        <w:tc>
          <w:tcPr>
            <w:tcW w:w="2852" w:type="dxa"/>
            <w:shd w:val="clear" w:color="auto" w:fill="C0C0C0"/>
            <w:vAlign w:val="center"/>
          </w:tcPr>
          <w:p w:rsidR="00163DC4" w:rsidRDefault="00163DC4" w:rsidP="00515D77">
            <w:pPr>
              <w:jc w:val="center"/>
              <w:rPr>
                <w:b/>
                <w:color w:val="000000"/>
                <w:sz w:val="24"/>
              </w:rPr>
            </w:pPr>
            <w:r>
              <w:rPr>
                <w:rFonts w:hint="eastAsia"/>
                <w:b/>
                <w:color w:val="000000"/>
                <w:sz w:val="24"/>
                <w:szCs w:val="28"/>
              </w:rPr>
              <w:t>功能说明</w:t>
            </w:r>
          </w:p>
        </w:tc>
      </w:tr>
      <w:tr w:rsidR="00163DC4" w:rsidTr="00515D77">
        <w:trPr>
          <w:trHeight w:val="675"/>
        </w:trPr>
        <w:tc>
          <w:tcPr>
            <w:tcW w:w="1242" w:type="dxa"/>
            <w:vAlign w:val="center"/>
          </w:tcPr>
          <w:p w:rsidR="00163DC4" w:rsidRDefault="008A1D90" w:rsidP="00515D77">
            <w:pPr>
              <w:jc w:val="center"/>
              <w:rPr>
                <w:color w:val="000000"/>
                <w:sz w:val="24"/>
                <w:szCs w:val="24"/>
              </w:rPr>
            </w:pPr>
            <w:r>
              <w:rPr>
                <w:rFonts w:hint="eastAsia"/>
                <w:color w:val="000000"/>
                <w:sz w:val="24"/>
                <w:szCs w:val="24"/>
              </w:rPr>
              <w:t>用户操作</w:t>
            </w:r>
          </w:p>
        </w:tc>
        <w:tc>
          <w:tcPr>
            <w:tcW w:w="1985" w:type="dxa"/>
            <w:vAlign w:val="center"/>
          </w:tcPr>
          <w:p w:rsidR="00163DC4" w:rsidRDefault="008A1D90" w:rsidP="00515D77">
            <w:pPr>
              <w:jc w:val="center"/>
              <w:rPr>
                <w:color w:val="000000"/>
                <w:sz w:val="24"/>
                <w:szCs w:val="24"/>
              </w:rPr>
            </w:pPr>
            <w:r>
              <w:rPr>
                <w:rFonts w:hint="eastAsia"/>
                <w:color w:val="000000"/>
                <w:sz w:val="24"/>
                <w:szCs w:val="24"/>
              </w:rPr>
              <w:t>用户可使用的各项功能</w:t>
            </w:r>
          </w:p>
        </w:tc>
        <w:tc>
          <w:tcPr>
            <w:tcW w:w="2443" w:type="dxa"/>
            <w:vAlign w:val="center"/>
          </w:tcPr>
          <w:p w:rsidR="008A1D90" w:rsidRPr="00F9421D" w:rsidRDefault="008A1D90" w:rsidP="008A1D90">
            <w:pPr>
              <w:pStyle w:val="a9"/>
              <w:numPr>
                <w:ilvl w:val="0"/>
                <w:numId w:val="9"/>
              </w:numPr>
              <w:ind w:firstLineChars="0"/>
              <w:jc w:val="left"/>
              <w:rPr>
                <w:color w:val="000000"/>
                <w:sz w:val="24"/>
                <w:szCs w:val="24"/>
              </w:rPr>
            </w:pPr>
            <w:r>
              <w:rPr>
                <w:rFonts w:hint="eastAsia"/>
                <w:color w:val="000000"/>
                <w:sz w:val="24"/>
                <w:szCs w:val="24"/>
              </w:rPr>
              <w:t>用户登录</w:t>
            </w:r>
          </w:p>
          <w:p w:rsidR="008A1D90" w:rsidRPr="008A1D90" w:rsidRDefault="008A1D90" w:rsidP="008A1D90">
            <w:pPr>
              <w:pStyle w:val="a9"/>
              <w:numPr>
                <w:ilvl w:val="0"/>
                <w:numId w:val="9"/>
              </w:numPr>
              <w:ind w:firstLineChars="0"/>
              <w:jc w:val="left"/>
              <w:rPr>
                <w:color w:val="000000"/>
                <w:sz w:val="24"/>
                <w:szCs w:val="24"/>
              </w:rPr>
            </w:pPr>
            <w:r>
              <w:rPr>
                <w:rFonts w:hint="eastAsia"/>
                <w:color w:val="000000"/>
                <w:sz w:val="24"/>
                <w:szCs w:val="24"/>
              </w:rPr>
              <w:t>获取推送内容</w:t>
            </w:r>
          </w:p>
          <w:p w:rsidR="008A1D90" w:rsidRDefault="008A1D90" w:rsidP="008A1D90">
            <w:pPr>
              <w:pStyle w:val="a9"/>
              <w:numPr>
                <w:ilvl w:val="0"/>
                <w:numId w:val="9"/>
              </w:numPr>
              <w:ind w:firstLineChars="0"/>
              <w:jc w:val="left"/>
              <w:rPr>
                <w:color w:val="000000"/>
                <w:sz w:val="24"/>
                <w:szCs w:val="24"/>
              </w:rPr>
            </w:pPr>
            <w:r>
              <w:rPr>
                <w:rFonts w:hint="eastAsia"/>
                <w:color w:val="000000"/>
                <w:sz w:val="24"/>
                <w:szCs w:val="24"/>
              </w:rPr>
              <w:t>对某一项具体内容设置反馈</w:t>
            </w:r>
          </w:p>
          <w:p w:rsidR="008A1D90" w:rsidRPr="008A1D90" w:rsidRDefault="008A1D90" w:rsidP="008A1D90">
            <w:pPr>
              <w:pStyle w:val="a9"/>
              <w:numPr>
                <w:ilvl w:val="0"/>
                <w:numId w:val="9"/>
              </w:numPr>
              <w:ind w:firstLineChars="0"/>
              <w:jc w:val="left"/>
              <w:rPr>
                <w:color w:val="000000"/>
                <w:sz w:val="24"/>
                <w:szCs w:val="24"/>
              </w:rPr>
            </w:pPr>
            <w:r>
              <w:rPr>
                <w:rFonts w:hint="eastAsia"/>
                <w:color w:val="000000"/>
                <w:sz w:val="24"/>
                <w:szCs w:val="24"/>
              </w:rPr>
              <w:t>退出</w:t>
            </w:r>
          </w:p>
        </w:tc>
        <w:tc>
          <w:tcPr>
            <w:tcW w:w="2852" w:type="dxa"/>
            <w:vAlign w:val="center"/>
          </w:tcPr>
          <w:p w:rsidR="00163DC4" w:rsidRDefault="008A1D90" w:rsidP="00515D77">
            <w:pPr>
              <w:jc w:val="center"/>
              <w:rPr>
                <w:color w:val="000000"/>
                <w:sz w:val="24"/>
                <w:szCs w:val="24"/>
              </w:rPr>
            </w:pPr>
            <w:r>
              <w:rPr>
                <w:color w:val="000000"/>
                <w:sz w:val="24"/>
                <w:szCs w:val="24"/>
              </w:rPr>
              <w:t>用户登录</w:t>
            </w:r>
            <w:r>
              <w:rPr>
                <w:rFonts w:hint="eastAsia"/>
                <w:color w:val="000000"/>
                <w:sz w:val="24"/>
                <w:szCs w:val="24"/>
              </w:rPr>
              <w:t>，获取推送信息并反馈</w:t>
            </w:r>
          </w:p>
        </w:tc>
      </w:tr>
      <w:tr w:rsidR="00163DC4" w:rsidTr="008A1D90">
        <w:trPr>
          <w:trHeight w:val="2282"/>
        </w:trPr>
        <w:tc>
          <w:tcPr>
            <w:tcW w:w="1242" w:type="dxa"/>
            <w:vAlign w:val="center"/>
          </w:tcPr>
          <w:p w:rsidR="00163DC4" w:rsidRDefault="008A1D90" w:rsidP="00515D77">
            <w:pPr>
              <w:rPr>
                <w:color w:val="000000"/>
                <w:sz w:val="24"/>
                <w:szCs w:val="24"/>
              </w:rPr>
            </w:pPr>
            <w:r>
              <w:rPr>
                <w:rFonts w:hint="eastAsia"/>
                <w:color w:val="000000"/>
                <w:sz w:val="24"/>
                <w:szCs w:val="24"/>
              </w:rPr>
              <w:lastRenderedPageBreak/>
              <w:t>管理员操作</w:t>
            </w:r>
          </w:p>
        </w:tc>
        <w:tc>
          <w:tcPr>
            <w:tcW w:w="1985" w:type="dxa"/>
            <w:vAlign w:val="center"/>
          </w:tcPr>
          <w:p w:rsidR="00163DC4" w:rsidRDefault="008A1D90" w:rsidP="00515D77">
            <w:pPr>
              <w:jc w:val="center"/>
              <w:rPr>
                <w:color w:val="000000"/>
                <w:sz w:val="24"/>
                <w:szCs w:val="24"/>
              </w:rPr>
            </w:pPr>
            <w:r>
              <w:rPr>
                <w:rFonts w:hint="eastAsia"/>
                <w:color w:val="000000"/>
                <w:sz w:val="24"/>
                <w:szCs w:val="24"/>
              </w:rPr>
              <w:t>管理员可实现的各项操作</w:t>
            </w:r>
          </w:p>
        </w:tc>
        <w:tc>
          <w:tcPr>
            <w:tcW w:w="2443" w:type="dxa"/>
            <w:vAlign w:val="center"/>
          </w:tcPr>
          <w:p w:rsidR="00163DC4" w:rsidRDefault="008A1D90" w:rsidP="008A1D90">
            <w:pPr>
              <w:pStyle w:val="a9"/>
              <w:numPr>
                <w:ilvl w:val="0"/>
                <w:numId w:val="15"/>
              </w:numPr>
              <w:ind w:firstLineChars="0"/>
              <w:jc w:val="left"/>
              <w:rPr>
                <w:color w:val="000000"/>
                <w:sz w:val="24"/>
                <w:szCs w:val="24"/>
              </w:rPr>
            </w:pPr>
            <w:r>
              <w:rPr>
                <w:rFonts w:hint="eastAsia"/>
                <w:color w:val="000000"/>
                <w:sz w:val="24"/>
                <w:szCs w:val="24"/>
              </w:rPr>
              <w:t>管理员登陆</w:t>
            </w:r>
          </w:p>
          <w:p w:rsidR="008A1D90" w:rsidRDefault="008A1D90" w:rsidP="008A1D90">
            <w:pPr>
              <w:pStyle w:val="a9"/>
              <w:numPr>
                <w:ilvl w:val="0"/>
                <w:numId w:val="15"/>
              </w:numPr>
              <w:ind w:firstLineChars="0"/>
              <w:jc w:val="left"/>
              <w:rPr>
                <w:color w:val="000000"/>
                <w:sz w:val="24"/>
                <w:szCs w:val="24"/>
              </w:rPr>
            </w:pPr>
            <w:r>
              <w:rPr>
                <w:rFonts w:hint="eastAsia"/>
                <w:color w:val="000000"/>
                <w:sz w:val="24"/>
                <w:szCs w:val="24"/>
              </w:rPr>
              <w:t>推送内容数据的增加、删除、修改、查找</w:t>
            </w:r>
          </w:p>
          <w:p w:rsidR="008A1D90" w:rsidRDefault="008A1D90" w:rsidP="008A1D90">
            <w:pPr>
              <w:pStyle w:val="a9"/>
              <w:numPr>
                <w:ilvl w:val="0"/>
                <w:numId w:val="15"/>
              </w:numPr>
              <w:ind w:firstLineChars="0"/>
              <w:jc w:val="left"/>
              <w:rPr>
                <w:color w:val="000000"/>
                <w:sz w:val="24"/>
                <w:szCs w:val="24"/>
              </w:rPr>
            </w:pPr>
            <w:r>
              <w:rPr>
                <w:color w:val="000000"/>
                <w:sz w:val="24"/>
                <w:szCs w:val="24"/>
              </w:rPr>
              <w:t>标签数据的增加</w:t>
            </w:r>
            <w:r>
              <w:rPr>
                <w:rFonts w:hint="eastAsia"/>
                <w:color w:val="000000"/>
                <w:sz w:val="24"/>
                <w:szCs w:val="24"/>
              </w:rPr>
              <w:t>、</w:t>
            </w:r>
            <w:r>
              <w:rPr>
                <w:color w:val="000000"/>
                <w:sz w:val="24"/>
                <w:szCs w:val="24"/>
              </w:rPr>
              <w:t>删除</w:t>
            </w:r>
            <w:r>
              <w:rPr>
                <w:rFonts w:hint="eastAsia"/>
                <w:color w:val="000000"/>
                <w:sz w:val="24"/>
                <w:szCs w:val="24"/>
              </w:rPr>
              <w:t>、</w:t>
            </w:r>
            <w:r>
              <w:rPr>
                <w:color w:val="000000"/>
                <w:sz w:val="24"/>
                <w:szCs w:val="24"/>
              </w:rPr>
              <w:t>修改</w:t>
            </w:r>
            <w:r>
              <w:rPr>
                <w:rFonts w:hint="eastAsia"/>
                <w:color w:val="000000"/>
                <w:sz w:val="24"/>
                <w:szCs w:val="24"/>
              </w:rPr>
              <w:t>、</w:t>
            </w:r>
            <w:r>
              <w:rPr>
                <w:color w:val="000000"/>
                <w:sz w:val="24"/>
                <w:szCs w:val="24"/>
              </w:rPr>
              <w:t>查找</w:t>
            </w:r>
          </w:p>
          <w:p w:rsidR="008A1D90" w:rsidRPr="008A1D90" w:rsidRDefault="008A1D90" w:rsidP="008A1D90">
            <w:pPr>
              <w:pStyle w:val="a9"/>
              <w:numPr>
                <w:ilvl w:val="0"/>
                <w:numId w:val="15"/>
              </w:numPr>
              <w:ind w:firstLineChars="0"/>
              <w:jc w:val="left"/>
              <w:rPr>
                <w:color w:val="000000"/>
                <w:sz w:val="24"/>
                <w:szCs w:val="24"/>
              </w:rPr>
            </w:pPr>
            <w:r>
              <w:rPr>
                <w:rFonts w:hint="eastAsia"/>
                <w:color w:val="000000"/>
                <w:sz w:val="24"/>
                <w:szCs w:val="24"/>
              </w:rPr>
              <w:t>查看用户信息</w:t>
            </w:r>
          </w:p>
        </w:tc>
        <w:tc>
          <w:tcPr>
            <w:tcW w:w="2852" w:type="dxa"/>
            <w:vAlign w:val="center"/>
          </w:tcPr>
          <w:p w:rsidR="00163DC4" w:rsidRPr="00B1208C" w:rsidRDefault="00163DC4" w:rsidP="00515D77">
            <w:pPr>
              <w:rPr>
                <w:color w:val="000000"/>
                <w:sz w:val="24"/>
                <w:szCs w:val="24"/>
              </w:rPr>
            </w:pPr>
            <w:r>
              <w:rPr>
                <w:rFonts w:hint="eastAsia"/>
                <w:color w:val="000000"/>
                <w:sz w:val="24"/>
                <w:szCs w:val="24"/>
              </w:rPr>
              <w:t>可以实现</w:t>
            </w:r>
            <w:r w:rsidR="008A1D90">
              <w:rPr>
                <w:rFonts w:hint="eastAsia"/>
                <w:color w:val="000000"/>
                <w:sz w:val="24"/>
                <w:szCs w:val="24"/>
              </w:rPr>
              <w:t>管理员的登录</w:t>
            </w:r>
            <w:r w:rsidRPr="00B1208C">
              <w:rPr>
                <w:rFonts w:hint="eastAsia"/>
                <w:color w:val="000000"/>
                <w:sz w:val="24"/>
                <w:szCs w:val="24"/>
              </w:rPr>
              <w:t>，</w:t>
            </w:r>
            <w:r w:rsidR="008A1D90">
              <w:rPr>
                <w:rFonts w:hint="eastAsia"/>
                <w:color w:val="000000"/>
                <w:sz w:val="24"/>
                <w:szCs w:val="24"/>
              </w:rPr>
              <w:t>用户</w:t>
            </w:r>
            <w:r w:rsidRPr="00B1208C">
              <w:rPr>
                <w:rFonts w:hint="eastAsia"/>
                <w:color w:val="000000"/>
                <w:sz w:val="24"/>
                <w:szCs w:val="24"/>
              </w:rPr>
              <w:t>信息查询，客</w:t>
            </w:r>
            <w:r w:rsidR="008A1D90">
              <w:rPr>
                <w:rFonts w:hint="eastAsia"/>
                <w:color w:val="000000"/>
                <w:sz w:val="24"/>
                <w:szCs w:val="24"/>
              </w:rPr>
              <w:t>标签和推送内容的增删改查</w:t>
            </w:r>
          </w:p>
        </w:tc>
      </w:tr>
      <w:tr w:rsidR="008A1D90" w:rsidTr="008A1D90">
        <w:trPr>
          <w:trHeight w:val="2282"/>
        </w:trPr>
        <w:tc>
          <w:tcPr>
            <w:tcW w:w="1242" w:type="dxa"/>
            <w:vAlign w:val="center"/>
          </w:tcPr>
          <w:p w:rsidR="008A1D90" w:rsidRDefault="008A1D90" w:rsidP="00515D77">
            <w:pPr>
              <w:rPr>
                <w:color w:val="000000"/>
                <w:sz w:val="24"/>
                <w:szCs w:val="24"/>
              </w:rPr>
            </w:pPr>
            <w:r>
              <w:rPr>
                <w:rFonts w:hint="eastAsia"/>
                <w:color w:val="000000"/>
                <w:sz w:val="24"/>
                <w:szCs w:val="24"/>
              </w:rPr>
              <w:t>注册</w:t>
            </w:r>
          </w:p>
        </w:tc>
        <w:tc>
          <w:tcPr>
            <w:tcW w:w="1985" w:type="dxa"/>
            <w:vAlign w:val="center"/>
          </w:tcPr>
          <w:p w:rsidR="008A1D90" w:rsidRDefault="008A1D90" w:rsidP="00515D77">
            <w:pPr>
              <w:jc w:val="center"/>
              <w:rPr>
                <w:color w:val="000000"/>
                <w:sz w:val="24"/>
                <w:szCs w:val="24"/>
              </w:rPr>
            </w:pPr>
            <w:r>
              <w:rPr>
                <w:rFonts w:hint="eastAsia"/>
                <w:color w:val="000000"/>
                <w:sz w:val="24"/>
                <w:szCs w:val="24"/>
              </w:rPr>
              <w:t>注册一个账号，权限为管理员或用户</w:t>
            </w:r>
          </w:p>
        </w:tc>
        <w:tc>
          <w:tcPr>
            <w:tcW w:w="2443" w:type="dxa"/>
            <w:vAlign w:val="center"/>
          </w:tcPr>
          <w:p w:rsidR="008A1D90" w:rsidRDefault="008A1D90" w:rsidP="008A1D90">
            <w:pPr>
              <w:pStyle w:val="a9"/>
              <w:ind w:left="360" w:firstLineChars="0" w:firstLine="0"/>
              <w:jc w:val="left"/>
              <w:rPr>
                <w:color w:val="000000"/>
                <w:sz w:val="24"/>
                <w:szCs w:val="24"/>
              </w:rPr>
            </w:pPr>
          </w:p>
        </w:tc>
        <w:tc>
          <w:tcPr>
            <w:tcW w:w="2852" w:type="dxa"/>
            <w:vAlign w:val="center"/>
          </w:tcPr>
          <w:p w:rsidR="008A1D90" w:rsidRDefault="008A1D90" w:rsidP="00515D77">
            <w:pPr>
              <w:rPr>
                <w:color w:val="000000"/>
                <w:sz w:val="24"/>
                <w:szCs w:val="24"/>
              </w:rPr>
            </w:pPr>
            <w:r>
              <w:rPr>
                <w:rFonts w:hint="eastAsia"/>
                <w:color w:val="000000"/>
                <w:sz w:val="24"/>
                <w:szCs w:val="24"/>
              </w:rPr>
              <w:t>创建一个新的账号，设置账号密码，并取得管理员或用户权限</w:t>
            </w:r>
          </w:p>
        </w:tc>
      </w:tr>
    </w:tbl>
    <w:p w:rsidR="00DC2551" w:rsidRDefault="00DC2551" w:rsidP="00DC2551">
      <w:pPr>
        <w:pStyle w:val="2"/>
      </w:pPr>
      <w:bookmarkStart w:id="6" w:name="_Toc387695826"/>
      <w:bookmarkStart w:id="7" w:name="_Toc388776650"/>
      <w:r>
        <w:rPr>
          <w:rFonts w:hint="eastAsia"/>
        </w:rPr>
        <w:t>2.2</w:t>
      </w:r>
      <w:r w:rsidRPr="002D2578">
        <w:rPr>
          <w:rFonts w:hint="eastAsia"/>
        </w:rPr>
        <w:t>系统工作分解结构</w:t>
      </w:r>
      <w:bookmarkEnd w:id="6"/>
      <w:bookmarkEnd w:id="7"/>
    </w:p>
    <w:p w:rsidR="00DC2551" w:rsidRDefault="00DC2551" w:rsidP="00DC2551"/>
    <w:p w:rsidR="00DC2551" w:rsidRDefault="00DC2551" w:rsidP="00DC2551"/>
    <w:p w:rsidR="00DC2551" w:rsidRDefault="00DC2551" w:rsidP="00DC2551"/>
    <w:p w:rsidR="00DC2551" w:rsidRDefault="00DC2551" w:rsidP="00DC2551"/>
    <w:p w:rsidR="00DC2551" w:rsidRDefault="00F03941" w:rsidP="00DC2551">
      <w:r>
        <w:rPr>
          <w:noProof/>
        </w:rPr>
        <w:pict>
          <v:rect id="矩形 1383" o:spid="_x0000_s1026" style="position:absolute;left:0;text-align:left;margin-left:182.25pt;margin-top:2.4pt;width:73.5pt;height:34.5pt;z-index:251639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" fillcolor="#4f81bd" strokecolor="#243f60" strokeweight="1pt">
            <v:textbox>
              <w:txbxContent>
                <w:p w:rsidR="00DC2551" w:rsidRDefault="00DC2551" w:rsidP="00DC2551">
                  <w:pPr>
                    <w:jc w:val="center"/>
                  </w:pPr>
                  <w:r>
                    <w:rPr>
                      <w:rFonts w:hint="eastAsia"/>
                    </w:rPr>
                    <w:t>系统</w:t>
                  </w:r>
                </w:p>
              </w:txbxContent>
            </v:textbox>
          </v:rect>
        </w:pict>
      </w:r>
    </w:p>
    <w:p w:rsidR="00DC2551" w:rsidRDefault="00DC2551" w:rsidP="00DC2551"/>
    <w:p w:rsidR="00DC2551" w:rsidRDefault="00F03941" w:rsidP="00DC2551">
      <w:r>
        <w:rPr>
          <w:noProof/>
        </w:rPr>
        <w:pict>
          <v:line id="直接连接符 1394" o:spid="_x0000_s1034" style="position:absolute;left:0;text-align:left;z-index:251647488;visibility:visible" from="3in,1.95pt" to="3in,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" strokecolor="#4f81bd" strokeweight=".5pt">
            <v:stroke joinstyle="miter"/>
          </v:line>
        </w:pict>
      </w:r>
    </w:p>
    <w:p w:rsidR="00DC2551" w:rsidRDefault="00F03941" w:rsidP="00DC2551">
      <w:r>
        <w:rPr>
          <w:noProof/>
        </w:rPr>
        <w:pict>
          <v:shapetype id="_x0000_t32" coordsize="21600,21600" o:spt="32" o:oned="t" path="m,l21600,21600e" filled="f">
            <v:path arrowok="t" fillok="f" o:connecttype="none"/>
            <o:lock v:ext="edit" shapetype="t"/>
          </v:shapetype>
          <v:shape id="_x0000_s1071" type="#_x0000_t32" style="position:absolute;left:0;text-align:left;margin-left:442.1pt;margin-top:22.6pt;width:22.95pt;height:0;rotation:90;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" adj="-511624,-1,-511624" strokecolor="#4f81bd" strokeweight=".5pt">
            <v:stroke endarrow="block" joinstyle="miter"/>
          </v:shape>
        </w:pict>
      </w:r>
      <w:r>
        <w:rPr>
          <w:noProof/>
        </w:rPr>
        <w:pict>
          <v:shape id="直接箭头连接符 1412" o:spid="_x0000_s1048" type="#_x0000_t32" style="position:absolute;left:0;text-align:left;margin-left:329.3pt;margin-top:21.45pt;width:20.7pt;height:0;rotation:90;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" adj="-462522,-1,-462522" strokecolor="#4f81bd" strokeweight=".5pt">
            <v:stroke endarrow="block" joinstyle="miter"/>
          </v:shape>
        </w:pict>
      </w:r>
      <w:r>
        <w:rPr>
          <w:noProof/>
        </w:rPr>
        <w:pict>
          <v:line id="直接连接符 1395" o:spid="_x0000_s1035" style="position:absolute;left:0;text-align:left;flip:y;z-index:251648512;visibility:visible" from="3in,11.85pt" to="453.6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" strokecolor="#4f81bd" strokeweight=".5pt">
            <v:stroke joinstyle="miter"/>
          </v:line>
        </w:pict>
      </w:r>
      <w:r>
        <w:rPr>
          <w:noProof/>
        </w:rPr>
        <w:pict>
          <v:shape id="直接箭头连接符 1411" o:spid="_x0000_s1047" type="#_x0000_t32" style="position:absolute;left:0;text-align:left;margin-left:91.85pt;margin-top:22.75pt;width:20.25pt;height:0;rotation:90;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" adj="-204800,-1,-204800" strokecolor="#4f81bd" strokeweight=".5pt">
            <v:stroke endarrow="block" joinstyle="miter"/>
          </v:shape>
        </w:pict>
      </w:r>
      <w:r>
        <w:rPr>
          <w:noProof/>
        </w:rPr>
        <w:pict>
          <v:line id="直接连接符 1396" o:spid="_x0000_s1036" style="position:absolute;left:0;text-align:left;flip:x;z-index:251649536;visibility:visible;mso-width-relative:margin;mso-height-relative:margin" from="102pt,11.85pt" to="216.7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" strokecolor="#4f81bd" strokeweight=".5pt">
            <v:stroke joinstyle="miter"/>
          </v:line>
        </w:pict>
      </w:r>
    </w:p>
    <w:p w:rsidR="00DC2551" w:rsidRDefault="00DC2551" w:rsidP="00DC2551"/>
    <w:p w:rsidR="00DC2551" w:rsidRDefault="00F03941" w:rsidP="00DC2551">
      <w:r>
        <w:rPr>
          <w:noProof/>
        </w:rPr>
        <w:pict>
          <v:rect id="_x0000_s1073" style="position:absolute;left:0;text-align:left;margin-left:402.6pt;margin-top:2.85pt;width:77.7pt;height:42.1pt;z-index:25168640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" fillcolor="#4f81bd" strokecolor="#243f60" strokeweight="1pt">
            <v:textbox>
              <w:txbxContent>
                <w:p w:rsidR="008A1D90" w:rsidRDefault="008A1D90" w:rsidP="008A1D90">
                  <w:pPr>
                    <w:jc w:val="center"/>
                  </w:pPr>
                  <w:r>
                    <w:rPr>
                      <w:rFonts w:hint="eastAsia"/>
                    </w:rPr>
                    <w:t>注册</w:t>
                  </w:r>
                </w:p>
              </w:txbxContent>
            </v:textbox>
            <w10:wrap anchorx="margin"/>
          </v:rect>
        </w:pict>
      </w:r>
      <w:r>
        <w:rPr>
          <w:noProof/>
        </w:rPr>
        <w:pict>
          <v:rect id="矩形 1389" o:spid="_x0000_s1030" style="position:absolute;left:0;text-align:left;margin-left:295.5pt;margin-top:1.65pt;width:77.7pt;height:42.1pt;z-index:25164339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" fillcolor="#4f81bd" strokecolor="#243f60" strokeweight="1pt">
            <v:textbox>
              <w:txbxContent>
                <w:p w:rsidR="00DC2551" w:rsidRDefault="008A1D90" w:rsidP="00DC2551">
                  <w:pPr>
                    <w:jc w:val="center"/>
                  </w:pPr>
                  <w:r>
                    <w:rPr>
                      <w:rFonts w:hint="eastAsia"/>
                    </w:rPr>
                    <w:t>管理员操作</w:t>
                  </w:r>
                </w:p>
              </w:txbxContent>
            </v:textbox>
            <w10:wrap anchorx="margin"/>
          </v:rect>
        </w:pict>
      </w:r>
      <w:r>
        <w:rPr>
          <w:noProof/>
        </w:rPr>
        <w:pict>
          <v:rect id="矩形 1410" o:spid="_x0000_s1046" style="position:absolute;left:0;text-align:left;margin-left:60.75pt;margin-top:.9pt;width:77.25pt;height:42.1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" fillcolor="#4f81bd" strokecolor="#243f60" strokeweight="1pt">
            <v:textbox>
              <w:txbxContent>
                <w:p w:rsidR="00DC2551" w:rsidRDefault="008A1D90" w:rsidP="00DC2551">
                  <w:pPr>
                    <w:jc w:val="center"/>
                  </w:pPr>
                  <w:r>
                    <w:rPr>
                      <w:rFonts w:hint="eastAsia"/>
                    </w:rPr>
                    <w:t>用户操作</w:t>
                  </w:r>
                </w:p>
              </w:txbxContent>
            </v:textbox>
          </v:rect>
        </w:pict>
      </w:r>
    </w:p>
    <w:p w:rsidR="00DC2551" w:rsidRDefault="00DC2551" w:rsidP="00DC2551"/>
    <w:p w:rsidR="00DC2551" w:rsidRDefault="00F03941" w:rsidP="00DC2551">
      <w:r>
        <w:rPr>
          <w:noProof/>
        </w:rPr>
        <w:pict>
          <v:line id="直接连接符 2" o:spid="_x0000_s1051" style="position:absolute;left:0;text-align:left;z-index:251664896;visibility:visible" from="339.65pt,12.55pt" to="339.6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" strokecolor="#4f81bd" strokeweight=".5pt">
            <v:stroke joinstyle="miter"/>
          </v:line>
        </w:pict>
      </w:r>
      <w:r>
        <w:rPr>
          <w:noProof/>
        </w:rPr>
        <w:pict>
          <v:line id="直接连接符 22" o:spid="_x0000_s1058" style="position:absolute;left:0;text-align:left;z-index:251672064;visibility:visible" from="102pt,12.55pt" to="102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" strokecolor="#4f81bd" strokeweight=".5pt">
            <v:stroke joinstyle="miter"/>
          </v:line>
        </w:pict>
      </w:r>
    </w:p>
    <w:p w:rsidR="00DC2551" w:rsidRDefault="00DC2551" w:rsidP="00DC2551"/>
    <w:p w:rsidR="00DC2551" w:rsidRDefault="00F03941" w:rsidP="00DC2551">
      <w:r>
        <w:rPr>
          <w:noProof/>
        </w:rPr>
        <w:pict>
          <v:shape id="直接箭头连接符 25" o:spid="_x0000_s1061" type="#_x0000_t32" style="position:absolute;left:0;text-align:left;margin-left:46.45pt;margin-top:30.3pt;width:43.85pt;height:0;rotation:90;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" adj="-78026,-1,-78026" strokecolor="#4f81bd" strokeweight=".5pt">
            <v:stroke endarrow="block" joinstyle="miter"/>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24" o:spid="_x0000_s1060" type="#_x0000_t34" style="position:absolute;left:0;text-align:left;margin-left:-.7pt;margin-top:29.65pt;width:45pt;height:.05pt;rotation:90;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" adj=",-208936800,-53664" strokecolor="#4f81bd" strokeweight=".5pt">
            <v:stroke endarrow="block"/>
          </v:shape>
        </w:pict>
      </w:r>
      <w:r>
        <w:rPr>
          <w:noProof/>
        </w:rPr>
        <w:pict>
          <v:shape id="_x0000_s1063" type="#_x0000_t34" style="position:absolute;left:0;text-align:left;margin-left:155.75pt;margin-top:29.85pt;width:44.6pt;height:.05pt;rotation:90;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" adj=",-209433600,-106087" strokecolor="#4f81bd" strokeweight=".5pt">
            <v:stroke endarrow="block"/>
          </v:shape>
        </w:pict>
      </w:r>
      <w:r>
        <w:rPr>
          <w:noProof/>
        </w:rPr>
        <w:pict>
          <v:shape id="直接箭头连接符 26" o:spid="_x0000_s1062" type="#_x0000_t34" style="position:absolute;left:0;text-align:left;margin-left:106.75pt;margin-top:30.6pt;width:44.6pt;height:.05pt;rotation:90;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" adj=",-209433600,-106087" strokecolor="#4f81bd" strokeweight=".5pt">
            <v:stroke endarrow="block"/>
          </v:shape>
        </w:pict>
      </w:r>
      <w:r>
        <w:rPr>
          <w:noProof/>
        </w:rPr>
        <w:pict>
          <v:line id="直接连接符 23" o:spid="_x0000_s1059" style="position:absolute;left:0;text-align:left;flip:y;z-index:251673088;visibility:visible" from="21.75pt,7.6pt" to="178.0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" strokecolor="#4f81bd" strokeweight=".5pt">
            <v:stroke joinstyle="miter"/>
          </v:line>
        </w:pict>
      </w:r>
    </w:p>
    <w:p w:rsidR="00DC2551" w:rsidRDefault="00DC2551" w:rsidP="00DC2551"/>
    <w:p w:rsidR="00DC2551" w:rsidRDefault="00DC2551" w:rsidP="00DC2551"/>
    <w:p w:rsidR="00DC2551" w:rsidRDefault="00F03941" w:rsidP="00DC2551">
      <w:r>
        <w:rPr>
          <w:noProof/>
        </w:rPr>
        <w:pict>
          <v:rect id="_x0000_s1064" style="position:absolute;left:0;text-align:left;margin-left:167.7pt;margin-top:5.4pt;width:48.3pt;height:39pt;z-index:2516782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" fillcolor="#4f81bd" strokecolor="#243f60" strokeweight="1pt">
            <v:textbox>
              <w:txbxContent>
                <w:p w:rsidR="008A1D90" w:rsidRDefault="008A1D90" w:rsidP="008A1D90">
                  <w:r>
                    <w:rPr>
                      <w:rFonts w:hint="eastAsia"/>
                    </w:rPr>
                    <w:t>获取一项具体内容</w:t>
                  </w:r>
                </w:p>
              </w:txbxContent>
            </v:textbox>
            <w10:wrap anchorx="margin"/>
          </v:rect>
        </w:pict>
      </w:r>
      <w:r>
        <w:rPr>
          <w:noProof/>
        </w:rPr>
        <w:pict>
          <v:rect id="矩形 8" o:spid="_x0000_s1057" style="position:absolute;left:0;text-align:left;margin-left:111.25pt;margin-top:5.4pt;width:48.3pt;height:39pt;z-index:251671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" fillcolor="#4f81bd" strokecolor="#243f60" strokeweight="1pt">
            <v:textbox>
              <w:txbxContent>
                <w:p w:rsidR="00DC2551" w:rsidRDefault="008A1D90" w:rsidP="00DC2551">
                  <w:r>
                    <w:rPr>
                      <w:rFonts w:hint="eastAsia"/>
                    </w:rPr>
                    <w:t>设置反馈</w:t>
                  </w:r>
                </w:p>
              </w:txbxContent>
            </v:textbox>
            <w10:wrap anchorx="margin"/>
          </v:rect>
        </w:pict>
      </w:r>
      <w:r>
        <w:rPr>
          <w:noProof/>
        </w:rPr>
        <w:pict>
          <v:rect id="矩形 7" o:spid="_x0000_s1056" style="position:absolute;left:0;text-align:left;margin-left:44.5pt;margin-top:6.15pt;width:57.5pt;height:39pt;z-index:2516700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" fillcolor="#4f81bd" strokecolor="#243f60" strokeweight="1pt">
            <v:textbox>
              <w:txbxContent>
                <w:p w:rsidR="00DC2551" w:rsidRDefault="008A1D90" w:rsidP="00DC2551">
                  <w:pPr>
                    <w:jc w:val="center"/>
                  </w:pPr>
                  <w:r>
                    <w:rPr>
                      <w:rFonts w:hint="eastAsia"/>
                    </w:rPr>
                    <w:t>获取推送内容</w:t>
                  </w:r>
                </w:p>
              </w:txbxContent>
            </v:textbox>
            <w10:wrap anchorx="margin"/>
          </v:rect>
        </w:pict>
      </w:r>
      <w:r>
        <w:rPr>
          <w:noProof/>
        </w:rPr>
        <w:pict>
          <v:rect id="矩形 6" o:spid="_x0000_s1055" style="position:absolute;left:0;text-align:left;margin-left:-29.85pt;margin-top:5.4pt;width:66.75pt;height:39pt;z-index:2516689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" fillcolor="#4f81bd" strokecolor="#243f60" strokeweight="1pt">
            <v:textbox>
              <w:txbxContent>
                <w:p w:rsidR="00DC2551" w:rsidRDefault="008A1D90" w:rsidP="00DC2551">
                  <w:pPr>
                    <w:jc w:val="center"/>
                  </w:pPr>
                  <w:r>
                    <w:rPr>
                      <w:rFonts w:hint="eastAsia"/>
                    </w:rPr>
                    <w:t>用户登录与退出</w:t>
                  </w:r>
                </w:p>
              </w:txbxContent>
            </v:textbox>
            <w10:wrap anchorx="margin"/>
          </v:rect>
        </w:pict>
      </w:r>
    </w:p>
    <w:p w:rsidR="00DC2551" w:rsidRDefault="00DC2551" w:rsidP="00DC2551"/>
    <w:p w:rsidR="00DC2551" w:rsidRDefault="00DC2551" w:rsidP="00DC2551"/>
    <w:p w:rsidR="00DC2551" w:rsidRDefault="00DC2551" w:rsidP="00DC2551"/>
    <w:p w:rsidR="00DC2551" w:rsidRPr="002D2578" w:rsidRDefault="00F03941" w:rsidP="00DC2551">
      <w:r>
        <w:rPr>
          <w:noProof/>
        </w:rPr>
        <w:pict>
          <v:shape id="_x0000_s1070" type="#_x0000_t32" style="position:absolute;left:0;text-align:left;margin-left:426.7pt;margin-top:28.9pt;width:46.55pt;height:0;rotation:90;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" adj="-250569,-1,-250569" strokecolor="#4f81bd" strokeweight=".5pt">
            <v:stroke endarrow="block" joinstyle="miter"/>
          </v:shape>
        </w:pict>
      </w:r>
      <w:r>
        <w:rPr>
          <w:noProof/>
        </w:rPr>
        <w:pict>
          <v:shape id="_x0000_s1069" type="#_x0000_t32" style="position:absolute;left:0;text-align:left;margin-left:316.35pt;margin-top:28.9pt;width:46.55pt;height:0;rotation:90;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" adj="-199365,-1,-199365" strokecolor="#4f81bd" strokeweight=".5pt">
            <v:stroke endarrow="block" joinstyle="miter"/>
          </v:shape>
        </w:pict>
      </w:r>
      <w:r>
        <w:rPr>
          <w:noProof/>
        </w:rPr>
        <w:pict>
          <v:shape id="_x0000_s1068" type="#_x0000_t34" style="position:absolute;left:0;text-align:left;margin-left:238.95pt;margin-top:28.85pt;width:46.55pt;height:.05pt;rotation:90;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" adj="10788,-255420000,-163450" strokecolor="#4f81bd" strokeweight=".5pt">
            <v:stroke endarrow="block"/>
          </v:shape>
        </w:pict>
      </w:r>
      <w:r>
        <w:rPr>
          <w:noProof/>
        </w:rPr>
        <w:pict>
          <v:shape id="_x0000_s1067" type="#_x0000_t32" style="position:absolute;left:0;text-align:left;margin-left:158.95pt;margin-top:28.9pt;width:46.55pt;height:0;rotation:90;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" adj="-126329,-1,-126329" strokecolor="#4f81bd" strokeweight=".5pt">
            <v:stroke endarrow="block" joinstyle="miter"/>
          </v:shape>
        </w:pict>
      </w:r>
      <w:r>
        <w:rPr>
          <w:noProof/>
        </w:rPr>
        <w:pict>
          <v:line id="_x0000_s1065" style="position:absolute;left:0;text-align:left;flip:y;z-index:251679232;visibility:visible" from="182.25pt,5.6pt" to="450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" strokecolor="#4f81bd" strokeweight=".5pt">
            <v:stroke joinstyle="miter"/>
          </v:line>
        </w:pict>
      </w:r>
    </w:p>
    <w:p w:rsidR="00DC2551" w:rsidRDefault="00DC2551" w:rsidP="00DC2551">
      <w:pPr>
        <w:pStyle w:val="a9"/>
        <w:ind w:left="360" w:firstLineChars="0" w:firstLine="0"/>
      </w:pPr>
    </w:p>
    <w:p w:rsidR="00DC2551" w:rsidRDefault="00DC2551" w:rsidP="00DC2551">
      <w:pPr>
        <w:pStyle w:val="a9"/>
        <w:ind w:left="360" w:firstLineChars="0" w:firstLine="0"/>
      </w:pPr>
    </w:p>
    <w:p w:rsidR="00DC2551" w:rsidRDefault="00F03941" w:rsidP="00DC2551">
      <w:pPr>
        <w:pStyle w:val="a9"/>
        <w:ind w:left="360" w:firstLineChars="0" w:firstLine="0"/>
      </w:pPr>
      <w:r>
        <w:rPr>
          <w:noProof/>
        </w:rPr>
        <w:pict>
          <v:rect id="_x0000_s1066" style="position:absolute;left:0;text-align:left;margin-left:402.6pt;margin-top:5.35pt;width:66.75pt;height:39pt;z-index:2516802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" fillcolor="#4f81bd" strokecolor="#243f60" strokeweight="1pt">
            <v:textbox>
              <w:txbxContent>
                <w:p w:rsidR="008A1D90" w:rsidRDefault="008A1D90" w:rsidP="008A1D90">
                  <w:pPr>
                    <w:jc w:val="center"/>
                  </w:pPr>
                  <w:r>
                    <w:t>查看用户信息</w:t>
                  </w:r>
                </w:p>
              </w:txbxContent>
            </v:textbox>
            <w10:wrap anchorx="margin"/>
          </v:rect>
        </w:pict>
      </w:r>
      <w:r>
        <w:rPr>
          <w:noProof/>
        </w:rPr>
        <w:pict>
          <v:rect id="矩形 1390" o:spid="_x0000_s1031" style="position:absolute;left:0;text-align:left;margin-left:133.95pt;margin-top:5.35pt;width:67.5pt;height:38.25pt;z-index:251644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" fillcolor="#4f81bd" strokecolor="#243f60" strokeweight="1pt">
            <v:textbox>
              <w:txbxContent>
                <w:p w:rsidR="00DC2551" w:rsidRDefault="008A1D90" w:rsidP="00DC2551">
                  <w:pPr>
                    <w:jc w:val="center"/>
                  </w:pPr>
                  <w:r>
                    <w:rPr>
                      <w:rFonts w:hint="eastAsia"/>
                    </w:rPr>
                    <w:t>管理员登陆</w:t>
                  </w:r>
                </w:p>
              </w:txbxContent>
            </v:textbox>
          </v:rect>
        </w:pict>
      </w:r>
      <w:r>
        <w:rPr>
          <w:noProof/>
        </w:rPr>
        <w:pict>
          <v:rect id="矩形 1391" o:spid="_x0000_s1032" style="position:absolute;left:0;text-align:left;margin-left:313.8pt;margin-top:5.35pt;width:66.75pt;height:39pt;z-index:2516454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" fillcolor="#4f81bd" strokecolor="#243f60" strokeweight="1pt">
            <v:textbox>
              <w:txbxContent>
                <w:p w:rsidR="00DC2551" w:rsidRDefault="008A1D90" w:rsidP="00DC2551">
                  <w:pPr>
                    <w:jc w:val="center"/>
                  </w:pPr>
                  <w:r>
                    <w:rPr>
                      <w:rFonts w:hint="eastAsia"/>
                    </w:rPr>
                    <w:t>标签数据管理</w:t>
                  </w:r>
                </w:p>
              </w:txbxContent>
            </v:textbox>
            <w10:wrap anchorx="margin"/>
          </v:rect>
        </w:pict>
      </w:r>
      <w:r>
        <w:rPr>
          <w:noProof/>
        </w:rPr>
        <w:pict>
          <v:rect id="矩形 1392" o:spid="_x0000_s1033" style="position:absolute;left:0;text-align:left;margin-left:225pt;margin-top:5.35pt;width:70.5pt;height:38.25pt;z-index:251646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" fillcolor="#4f81bd" strokecolor="#243f60" strokeweight="1pt">
            <v:textbox>
              <w:txbxContent>
                <w:p w:rsidR="00DC2551" w:rsidRDefault="008A1D90" w:rsidP="00DC2551">
                  <w:pPr>
                    <w:jc w:val="center"/>
                  </w:pPr>
                  <w:r>
                    <w:rPr>
                      <w:rFonts w:hint="eastAsia"/>
                    </w:rPr>
                    <w:t>推送内容数据管理</w:t>
                  </w:r>
                </w:p>
              </w:txbxContent>
            </v:textbox>
          </v:rect>
        </w:pict>
      </w:r>
    </w:p>
    <w:p w:rsidR="00DC2551" w:rsidRDefault="00DC2551" w:rsidP="00DC2551">
      <w:pPr>
        <w:pStyle w:val="a9"/>
        <w:ind w:left="360" w:firstLineChars="0" w:firstLine="0"/>
      </w:pPr>
    </w:p>
    <w:p w:rsidR="00DC2551" w:rsidRDefault="00DC2551" w:rsidP="00DC2551">
      <w:pPr>
        <w:pStyle w:val="a9"/>
        <w:ind w:left="360" w:firstLineChars="0" w:firstLine="0"/>
      </w:pPr>
    </w:p>
    <w:p w:rsidR="00DC2551" w:rsidRDefault="00DC2551" w:rsidP="00DC2551">
      <w:pPr>
        <w:pStyle w:val="a9"/>
        <w:ind w:left="360" w:firstLineChars="0" w:firstLine="0"/>
      </w:pPr>
    </w:p>
    <w:p w:rsidR="00DC2551" w:rsidRDefault="00DC2551" w:rsidP="00DC2551">
      <w:pPr>
        <w:pStyle w:val="2"/>
        <w:rPr>
          <w:rFonts w:ascii="Times New Roman" w:hAnsi="Times New Roman"/>
        </w:rPr>
      </w:pPr>
      <w:bookmarkStart w:id="8" w:name="_Toc293585164"/>
      <w:bookmarkStart w:id="9" w:name="_Toc387695827"/>
      <w:bookmarkStart w:id="10" w:name="_Toc388776651"/>
      <w:r>
        <w:rPr>
          <w:rFonts w:ascii="Times New Roman" w:hAnsi="Times New Roman" w:hint="eastAsia"/>
        </w:rPr>
        <w:t>2.3</w:t>
      </w:r>
      <w:r>
        <w:rPr>
          <w:rFonts w:ascii="Times New Roman" w:hAnsi="Times New Roman" w:hint="eastAsia"/>
        </w:rPr>
        <w:t>基本设计概念和处理流程</w:t>
      </w:r>
      <w:bookmarkEnd w:id="8"/>
      <w:bookmarkEnd w:id="9"/>
      <w:bookmarkEnd w:id="10"/>
    </w:p>
    <w:p w:rsidR="00DC2551" w:rsidRDefault="00DC2551" w:rsidP="00DC2551">
      <w:pPr>
        <w:pStyle w:val="3"/>
      </w:pPr>
      <w:bookmarkStart w:id="11" w:name="_Toc293585165"/>
      <w:bookmarkStart w:id="12" w:name="_Toc387695828"/>
      <w:bookmarkStart w:id="13" w:name="_Toc388776652"/>
      <w:r>
        <w:rPr>
          <w:rFonts w:hint="eastAsia"/>
        </w:rPr>
        <w:t xml:space="preserve">2.3.1 </w:t>
      </w:r>
      <w:bookmarkEnd w:id="11"/>
      <w:r>
        <w:rPr>
          <w:rFonts w:hint="eastAsia"/>
        </w:rPr>
        <w:t>角色与业务流程</w:t>
      </w:r>
      <w:bookmarkEnd w:id="12"/>
      <w:bookmarkEnd w:id="13"/>
    </w:p>
    <w:p w:rsidR="00DC2551" w:rsidRPr="00DC2551" w:rsidRDefault="005810A4" w:rsidP="00DC2551">
      <w:pPr>
        <w:spacing w:line="360" w:lineRule="auto"/>
        <w:ind w:firstLineChars="200" w:firstLine="560"/>
        <w:rPr>
          <w:sz w:val="28"/>
          <w:szCs w:val="28"/>
        </w:rPr>
      </w:pPr>
      <w:r>
        <w:rPr>
          <w:rFonts w:hint="eastAsia"/>
          <w:sz w:val="28"/>
          <w:szCs w:val="28"/>
        </w:rPr>
        <w:t>使用者</w:t>
      </w:r>
      <w:r w:rsidR="00DC2551" w:rsidRPr="00DC2551">
        <w:rPr>
          <w:rFonts w:hint="eastAsia"/>
          <w:sz w:val="28"/>
          <w:szCs w:val="28"/>
        </w:rPr>
        <w:t>整体分为两类：</w:t>
      </w:r>
      <w:r>
        <w:rPr>
          <w:rFonts w:hint="eastAsia"/>
          <w:sz w:val="28"/>
          <w:szCs w:val="28"/>
        </w:rPr>
        <w:t>管理员</w:t>
      </w:r>
      <w:r w:rsidR="00DC2551" w:rsidRPr="00DC2551">
        <w:rPr>
          <w:rFonts w:hint="eastAsia"/>
          <w:sz w:val="28"/>
          <w:szCs w:val="28"/>
        </w:rPr>
        <w:t>和</w:t>
      </w:r>
      <w:r>
        <w:rPr>
          <w:rFonts w:hint="eastAsia"/>
          <w:sz w:val="28"/>
          <w:szCs w:val="28"/>
        </w:rPr>
        <w:t>用户</w:t>
      </w:r>
      <w:r w:rsidR="00DC2551" w:rsidRPr="00DC2551">
        <w:rPr>
          <w:rFonts w:hint="eastAsia"/>
          <w:sz w:val="28"/>
          <w:szCs w:val="28"/>
        </w:rPr>
        <w:t>。</w:t>
      </w:r>
      <w:r>
        <w:rPr>
          <w:rFonts w:hint="eastAsia"/>
          <w:color w:val="000000"/>
          <w:sz w:val="28"/>
          <w:szCs w:val="28"/>
        </w:rPr>
        <w:t>用户</w:t>
      </w:r>
      <w:r w:rsidR="00DC2551" w:rsidRPr="00DC2551">
        <w:rPr>
          <w:rFonts w:hint="eastAsia"/>
          <w:sz w:val="28"/>
          <w:szCs w:val="28"/>
        </w:rPr>
        <w:t>只能</w:t>
      </w:r>
      <w:r>
        <w:rPr>
          <w:rFonts w:hint="eastAsia"/>
          <w:sz w:val="28"/>
          <w:szCs w:val="28"/>
        </w:rPr>
        <w:t>使用</w:t>
      </w:r>
      <w:r w:rsidR="00DC2551" w:rsidRPr="00DC2551">
        <w:rPr>
          <w:rFonts w:hint="eastAsia"/>
          <w:sz w:val="28"/>
          <w:szCs w:val="28"/>
        </w:rPr>
        <w:t>最基本的</w:t>
      </w:r>
      <w:r>
        <w:rPr>
          <w:rFonts w:hint="eastAsia"/>
          <w:sz w:val="28"/>
          <w:szCs w:val="28"/>
        </w:rPr>
        <w:t>系统功能</w:t>
      </w:r>
      <w:r w:rsidR="00DC2551" w:rsidRPr="00DC2551">
        <w:rPr>
          <w:rFonts w:hint="eastAsia"/>
          <w:sz w:val="28"/>
          <w:szCs w:val="28"/>
        </w:rPr>
        <w:t>，包括</w:t>
      </w:r>
      <w:r>
        <w:rPr>
          <w:rFonts w:hint="eastAsia"/>
          <w:color w:val="000000"/>
          <w:sz w:val="28"/>
          <w:szCs w:val="28"/>
        </w:rPr>
        <w:t>获取推送信息，设置反馈</w:t>
      </w:r>
      <w:r w:rsidR="00DC2551" w:rsidRPr="00DC2551">
        <w:rPr>
          <w:rFonts w:hint="eastAsia"/>
          <w:color w:val="000000"/>
          <w:sz w:val="28"/>
          <w:szCs w:val="28"/>
        </w:rPr>
        <w:t>。</w:t>
      </w:r>
    </w:p>
    <w:p w:rsidR="00DC2551" w:rsidRDefault="00F03941" w:rsidP="00DC2551">
      <w:pPr>
        <w:spacing w:line="360" w:lineRule="auto"/>
        <w:ind w:firstLine="480"/>
        <w:rPr>
          <w:sz w:val="28"/>
          <w:szCs w:val="28"/>
        </w:rPr>
      </w:pPr>
      <w:r>
        <w:rPr>
          <w:noProof/>
          <w:sz w:val="28"/>
          <w:szCs w:val="28"/>
        </w:rPr>
        <w:pict>
          <v:rect id="_x0000_s1084" style="position:absolute;left:0;text-align:left;margin-left:96pt;margin-top:26.4pt;width:57.6pt;height:23.4pt;z-index:251696640">
            <v:textbox>
              <w:txbxContent>
                <w:p w:rsidR="00C14C07" w:rsidRDefault="00C14C07" w:rsidP="00C14C07">
                  <w:pPr>
                    <w:ind w:firstLineChars="100" w:firstLine="210"/>
                  </w:pPr>
                  <w:r>
                    <w:t>注册</w:t>
                  </w:r>
                </w:p>
              </w:txbxContent>
            </v:textbox>
          </v:rect>
        </w:pict>
      </w:r>
      <w:r w:rsidR="005810A4">
        <w:rPr>
          <w:rFonts w:hint="eastAsia"/>
          <w:sz w:val="28"/>
          <w:szCs w:val="28"/>
        </w:rPr>
        <w:t>用户</w:t>
      </w:r>
      <w:r w:rsidR="00DC2551" w:rsidRPr="00DC2551">
        <w:rPr>
          <w:rFonts w:hint="eastAsia"/>
          <w:sz w:val="28"/>
          <w:szCs w:val="28"/>
        </w:rPr>
        <w:t>业务流程图如图所示：</w:t>
      </w:r>
    </w:p>
    <w:p w:rsidR="00EE310F" w:rsidRDefault="00F03941" w:rsidP="00DC2551">
      <w:pPr>
        <w:spacing w:line="360" w:lineRule="auto"/>
        <w:ind w:firstLine="480"/>
        <w:rPr>
          <w:sz w:val="28"/>
          <w:szCs w:val="28"/>
        </w:rPr>
      </w:pPr>
      <w:r>
        <w:rPr>
          <w:noProof/>
          <w:sz w:val="28"/>
          <w:szCs w:val="28"/>
        </w:rPr>
        <w:pict>
          <v:shape id="_x0000_s1090" type="#_x0000_t32" style="position:absolute;left:0;text-align:left;margin-left:202.8pt;margin-top:25.2pt;width:.05pt;height:13.2pt;z-index:251701760" o:connectortype="straight">
            <v:stroke endarrow="block"/>
          </v:shape>
        </w:pict>
      </w:r>
      <w:r>
        <w:rPr>
          <w:noProof/>
          <w:sz w:val="28"/>
          <w:szCs w:val="28"/>
        </w:rPr>
        <w:pict>
          <v:shape id="_x0000_s1089" type="#_x0000_t32" style="position:absolute;left:0;text-align:left;margin-left:48pt;margin-top:25.2pt;width:0;height:9.6pt;z-index:251700736" o:connectortype="straight">
            <v:stroke endarrow="block"/>
          </v:shape>
        </w:pict>
      </w:r>
      <w:r>
        <w:rPr>
          <w:noProof/>
          <w:sz w:val="28"/>
          <w:szCs w:val="28"/>
        </w:rPr>
        <w:pict>
          <v:shape id="_x0000_s1088" type="#_x0000_t32" style="position:absolute;left:0;text-align:left;margin-left:48pt;margin-top:25.2pt;width:84.6pt;height:0;z-index:251699712" o:connectortype="straight"/>
        </w:pict>
      </w:r>
      <w:r>
        <w:rPr>
          <w:noProof/>
          <w:sz w:val="28"/>
          <w:szCs w:val="28"/>
        </w:rPr>
        <w:pict>
          <v:shape id="_x0000_s1087" type="#_x0000_t32" style="position:absolute;left:0;text-align:left;margin-left:132.6pt;margin-top:25.2pt;width:70.2pt;height:0;z-index:251698688" o:connectortype="straight"/>
        </w:pict>
      </w:r>
      <w:r>
        <w:rPr>
          <w:noProof/>
          <w:sz w:val="28"/>
          <w:szCs w:val="28"/>
        </w:rPr>
        <w:pict>
          <v:shape id="_x0000_s1086" type="#_x0000_t34" style="position:absolute;left:0;text-align:left;margin-left:117pt;margin-top:18.6pt;width:28.8pt;height:6.6pt;z-index:251697664" o:connectortype="elbow" adj=",-985745,-161100"/>
        </w:pict>
      </w:r>
    </w:p>
    <w:p w:rsidR="00EE310F" w:rsidRPr="00DC2551" w:rsidRDefault="00F03941" w:rsidP="00DC2551">
      <w:pPr>
        <w:spacing w:line="360" w:lineRule="auto"/>
        <w:ind w:firstLine="480"/>
        <w:rPr>
          <w:sz w:val="28"/>
          <w:szCs w:val="28"/>
        </w:rPr>
      </w:pPr>
      <w:r w:rsidRPr="00F03941">
        <w:rPr>
          <w:noProof/>
        </w:rPr>
        <w:pict>
          <v:shape id="_x0000_s1092" type="#_x0000_t32" style="position:absolute;left:0;text-align:left;margin-left:202.85pt;margin-top:30.6pt;width:.05pt;height:15.6pt;z-index:251703808" o:connectortype="straight">
            <v:stroke endarrow="block"/>
          </v:shape>
        </w:pict>
      </w:r>
      <w:r w:rsidRPr="00F03941">
        <w:rPr>
          <w:noProof/>
        </w:rPr>
        <w:pict>
          <v:shape id="_x0000_s1091" type="#_x0000_t32" style="position:absolute;left:0;text-align:left;margin-left:48pt;margin-top:27pt;width:.05pt;height:19.2pt;z-index:251702784" o:connectortype="straight">
            <v:stroke endarrow="block"/>
          </v:shape>
        </w:pict>
      </w:r>
      <w:r w:rsidRPr="00F03941">
        <w:rPr>
          <w:noProof/>
        </w:rPr>
        <w:pict>
          <v:rect id="_x0000_s1080" style="position:absolute;left:0;text-align:left;margin-left:179.4pt;margin-top:7.2pt;width:51.6pt;height:23.4pt;z-index:251692544">
            <v:textbox style="mso-next-textbox:#_x0000_s1080">
              <w:txbxContent>
                <w:p w:rsidR="00C14C07" w:rsidRDefault="00C14C07" w:rsidP="00C14C07">
                  <w:r>
                    <w:t>管理员</w:t>
                  </w:r>
                </w:p>
              </w:txbxContent>
            </v:textbox>
          </v:rect>
        </w:pict>
      </w:r>
      <w:r>
        <w:rPr>
          <w:noProof/>
          <w:sz w:val="28"/>
          <w:szCs w:val="28"/>
        </w:rPr>
        <w:pict>
          <v:rect id="_x0000_s1075" style="position:absolute;left:0;text-align:left;margin-left:26.4pt;margin-top:3.6pt;width:57.6pt;height:23.4pt;z-index:251687424">
            <v:textbox style="mso-next-textbox:#_x0000_s1075">
              <w:txbxContent>
                <w:p w:rsidR="00EE310F" w:rsidRDefault="00EE310F" w:rsidP="00C14C07">
                  <w:pPr>
                    <w:ind w:firstLineChars="100" w:firstLine="210"/>
                  </w:pPr>
                  <w:r>
                    <w:t>用户</w:t>
                  </w:r>
                </w:p>
              </w:txbxContent>
            </v:textbox>
          </v:rect>
        </w:pict>
      </w:r>
    </w:p>
    <w:p w:rsidR="00DC2551" w:rsidRDefault="00F03941" w:rsidP="00DC2551">
      <w:pPr>
        <w:pStyle w:val="a9"/>
        <w:ind w:left="360" w:firstLineChars="0" w:firstLine="0"/>
      </w:pPr>
      <w:r>
        <w:rPr>
          <w:noProof/>
        </w:rPr>
        <w:pict>
          <v:rect id="_x0000_s1082" style="position:absolute;left:0;text-align:left;margin-left:291.6pt;margin-top:15pt;width:83.4pt;height:23.4pt;z-index:251694592">
            <v:textbox>
              <w:txbxContent>
                <w:p w:rsidR="00C14C07" w:rsidRDefault="00C14C07" w:rsidP="00C14C07">
                  <w:r>
                    <w:t>查看用户信息</w:t>
                  </w:r>
                </w:p>
              </w:txbxContent>
            </v:textbox>
          </v:rect>
        </w:pict>
      </w:r>
      <w:r w:rsidRPr="00F03941">
        <w:rPr>
          <w:noProof/>
          <w:sz w:val="28"/>
          <w:szCs w:val="28"/>
        </w:rPr>
        <w:pict>
          <v:rect id="_x0000_s1076" style="position:absolute;left:0;text-align:left;margin-left:26.4pt;margin-top:15pt;width:60pt;height:23.4pt;z-index:251688448">
            <v:textbox>
              <w:txbxContent>
                <w:p w:rsidR="00C14C07" w:rsidRDefault="00C14C07" w:rsidP="00C14C07">
                  <w:r>
                    <w:rPr>
                      <w:rFonts w:hint="eastAsia"/>
                    </w:rPr>
                    <w:t>登录系统</w:t>
                  </w:r>
                </w:p>
              </w:txbxContent>
            </v:textbox>
          </v:rect>
        </w:pict>
      </w:r>
      <w:r>
        <w:rPr>
          <w:noProof/>
        </w:rPr>
        <w:pict>
          <v:rect id="_x0000_s1083" style="position:absolute;left:0;text-align:left;margin-left:174.6pt;margin-top:15pt;width:60pt;height:23.4pt;z-index:251695616">
            <v:textbox>
              <w:txbxContent>
                <w:p w:rsidR="00C14C07" w:rsidRDefault="00C14C07" w:rsidP="00C14C07">
                  <w:r>
                    <w:rPr>
                      <w:rFonts w:hint="eastAsia"/>
                    </w:rPr>
                    <w:t>登录系统</w:t>
                  </w:r>
                </w:p>
              </w:txbxContent>
            </v:textbox>
          </v:rect>
        </w:pict>
      </w:r>
    </w:p>
    <w:p w:rsidR="00DC2551" w:rsidRDefault="00F03941" w:rsidP="00DC2551">
      <w:pPr>
        <w:pStyle w:val="a9"/>
        <w:ind w:left="360" w:firstLineChars="0" w:firstLine="0"/>
      </w:pPr>
      <w:r>
        <w:rPr>
          <w:noProof/>
        </w:rPr>
        <w:pict>
          <v:shape id="_x0000_s1097" type="#_x0000_t34" style="position:absolute;left:0;text-align:left;margin-left:234.6pt;margin-top:9.6pt;width:57pt;height:49.8pt;z-index:251706880" o:connectortype="elbow" adj=",-160569,-123006">
            <v:stroke endarrow="block"/>
          </v:shape>
        </w:pict>
      </w:r>
      <w:r>
        <w:rPr>
          <w:noProof/>
        </w:rPr>
        <w:pict>
          <v:shape id="_x0000_s1096" type="#_x0000_t32" style="position:absolute;left:0;text-align:left;margin-left:234.6pt;margin-top:9.6pt;width:57pt;height:.6pt;flip:y;z-index:251705856" o:connectortype="straight">
            <v:stroke endarrow="block"/>
          </v:shape>
        </w:pict>
      </w:r>
    </w:p>
    <w:p w:rsidR="00C14C07" w:rsidRDefault="00F03941" w:rsidP="00DC2551">
      <w:pPr>
        <w:pStyle w:val="a9"/>
        <w:ind w:left="360" w:firstLineChars="0" w:firstLine="0"/>
      </w:pPr>
      <w:r>
        <w:rPr>
          <w:noProof/>
        </w:rPr>
        <w:pict>
          <v:shape id="_x0000_s1093" type="#_x0000_t32" style="position:absolute;left:0;text-align:left;margin-left:48.1pt;margin-top:7.2pt;width:.05pt;height:13.2pt;z-index:251704832" o:connectortype="straight">
            <v:stroke endarrow="block"/>
          </v:shape>
        </w:pict>
      </w:r>
    </w:p>
    <w:p w:rsidR="00C14C07" w:rsidRDefault="00F03941" w:rsidP="00DC2551">
      <w:pPr>
        <w:pStyle w:val="a9"/>
        <w:ind w:left="360" w:firstLineChars="0" w:firstLine="0"/>
      </w:pPr>
      <w:r w:rsidRPr="00F03941">
        <w:rPr>
          <w:noProof/>
          <w:sz w:val="28"/>
          <w:szCs w:val="28"/>
        </w:rPr>
        <w:pict>
          <v:rect id="_x0000_s1077" style="position:absolute;left:0;text-align:left;margin-left:9.6pt;margin-top:4.8pt;width:83.4pt;height:23.4pt;z-index:251689472">
            <v:textbox>
              <w:txbxContent>
                <w:p w:rsidR="00C14C07" w:rsidRDefault="00C14C07" w:rsidP="00C14C07">
                  <w:r>
                    <w:t>获取推送信息</w:t>
                  </w:r>
                </w:p>
              </w:txbxContent>
            </v:textbox>
          </v:rect>
        </w:pict>
      </w:r>
    </w:p>
    <w:p w:rsidR="00C14C07" w:rsidRDefault="00F03941" w:rsidP="00DC2551">
      <w:pPr>
        <w:pStyle w:val="a9"/>
        <w:ind w:left="360" w:firstLineChars="0" w:firstLine="0"/>
      </w:pPr>
      <w:r>
        <w:rPr>
          <w:noProof/>
        </w:rPr>
        <w:pict>
          <v:shape id="_x0000_s1098" type="#_x0000_t32" style="position:absolute;left:0;text-align:left;margin-left:48.15pt;margin-top:12.6pt;width:.05pt;height:17.4pt;z-index:251707904" o:connectortype="straight">
            <v:stroke endarrow="block"/>
          </v:shape>
        </w:pict>
      </w:r>
      <w:r>
        <w:rPr>
          <w:noProof/>
        </w:rPr>
        <w:pict>
          <v:rect id="_x0000_s1081" style="position:absolute;left:0;text-align:left;margin-left:291.6pt;margin-top:0;width:83.4pt;height:23.4pt;z-index:251693568">
            <v:textbox>
              <w:txbxContent>
                <w:p w:rsidR="00C14C07" w:rsidRDefault="00C14C07" w:rsidP="00C14C07">
                  <w:r>
                    <w:rPr>
                      <w:rFonts w:hint="eastAsia"/>
                    </w:rPr>
                    <w:t>管理</w:t>
                  </w:r>
                  <w:r>
                    <w:t>推送数据</w:t>
                  </w:r>
                </w:p>
              </w:txbxContent>
            </v:textbox>
          </v:rect>
        </w:pict>
      </w:r>
    </w:p>
    <w:p w:rsidR="00C14C07" w:rsidRDefault="00F03941" w:rsidP="00DC2551">
      <w:pPr>
        <w:pStyle w:val="a9"/>
        <w:ind w:left="360" w:firstLineChars="0" w:firstLine="0"/>
      </w:pPr>
      <w:r w:rsidRPr="00F03941">
        <w:rPr>
          <w:noProof/>
          <w:sz w:val="28"/>
          <w:szCs w:val="28"/>
        </w:rPr>
        <w:pict>
          <v:rect id="_x0000_s1078" style="position:absolute;left:0;text-align:left;margin-left:23.4pt;margin-top:14.4pt;width:63pt;height:23.4pt;z-index:251690496">
            <v:textbox>
              <w:txbxContent>
                <w:p w:rsidR="00C14C07" w:rsidRDefault="00C14C07" w:rsidP="00C14C07">
                  <w:r>
                    <w:rPr>
                      <w:rFonts w:hint="eastAsia"/>
                    </w:rPr>
                    <w:t>设置反馈</w:t>
                  </w:r>
                </w:p>
              </w:txbxContent>
            </v:textbox>
          </v:rect>
        </w:pict>
      </w:r>
    </w:p>
    <w:p w:rsidR="00C14C07" w:rsidRDefault="00C14C07" w:rsidP="00DC2551">
      <w:pPr>
        <w:pStyle w:val="a9"/>
        <w:ind w:left="360" w:firstLineChars="0" w:firstLine="0"/>
      </w:pPr>
    </w:p>
    <w:p w:rsidR="00C14C07" w:rsidRDefault="00F03941" w:rsidP="00DC2551">
      <w:pPr>
        <w:pStyle w:val="a9"/>
        <w:ind w:left="360" w:firstLineChars="0" w:firstLine="0"/>
      </w:pPr>
      <w:r w:rsidRPr="00F03941">
        <w:rPr>
          <w:noProof/>
          <w:sz w:val="28"/>
          <w:szCs w:val="28"/>
        </w:rPr>
        <w:pict>
          <v:shape id="_x0000_s1099" type="#_x0000_t32" style="position:absolute;left:0;text-align:left;margin-left:48.2pt;margin-top:6.6pt;width:.05pt;height:17.4pt;z-index:251708928" o:connectortype="straight">
            <v:stroke endarrow="block"/>
          </v:shape>
        </w:pict>
      </w:r>
    </w:p>
    <w:p w:rsidR="00C14C07" w:rsidRDefault="00F03941" w:rsidP="00DC2551">
      <w:pPr>
        <w:pStyle w:val="a9"/>
        <w:ind w:left="360" w:firstLineChars="0" w:firstLine="0"/>
      </w:pPr>
      <w:r w:rsidRPr="00F03941">
        <w:rPr>
          <w:noProof/>
          <w:sz w:val="28"/>
          <w:szCs w:val="28"/>
        </w:rPr>
        <w:pict>
          <v:rect id="_x0000_s1079" style="position:absolute;left:0;text-align:left;margin-left:24pt;margin-top:7.8pt;width:60pt;height:23.4pt;z-index:251691520">
            <v:textbox>
              <w:txbxContent>
                <w:p w:rsidR="00C14C07" w:rsidRDefault="00C14C07" w:rsidP="00C14C07">
                  <w:r>
                    <w:rPr>
                      <w:rFonts w:hint="eastAsia"/>
                    </w:rPr>
                    <w:t>退出系统</w:t>
                  </w:r>
                </w:p>
              </w:txbxContent>
            </v:textbox>
          </v:rect>
        </w:pict>
      </w:r>
    </w:p>
    <w:p w:rsidR="00C14C07" w:rsidRDefault="00C14C07" w:rsidP="00DC2551">
      <w:pPr>
        <w:pStyle w:val="a9"/>
        <w:ind w:left="360" w:firstLineChars="0" w:firstLine="0"/>
      </w:pPr>
    </w:p>
    <w:p w:rsidR="00C14C07" w:rsidRDefault="00C14C07" w:rsidP="00A374F4"/>
    <w:p w:rsidR="00DC2551" w:rsidRPr="00DC2551" w:rsidRDefault="005810A4" w:rsidP="00DC2551">
      <w:pPr>
        <w:spacing w:line="360" w:lineRule="auto"/>
        <w:ind w:firstLineChars="200" w:firstLine="560"/>
        <w:rPr>
          <w:sz w:val="28"/>
          <w:szCs w:val="28"/>
        </w:rPr>
      </w:pPr>
      <w:r>
        <w:rPr>
          <w:rFonts w:hint="eastAsia"/>
          <w:sz w:val="28"/>
          <w:szCs w:val="28"/>
        </w:rPr>
        <w:t>管理员</w:t>
      </w:r>
      <w:r w:rsidR="00DC2551" w:rsidRPr="00DC2551">
        <w:rPr>
          <w:rFonts w:hint="eastAsia"/>
          <w:sz w:val="28"/>
          <w:szCs w:val="28"/>
        </w:rPr>
        <w:t>拥有比</w:t>
      </w:r>
      <w:r>
        <w:rPr>
          <w:rFonts w:hint="eastAsia"/>
          <w:sz w:val="28"/>
          <w:szCs w:val="28"/>
        </w:rPr>
        <w:t>用户</w:t>
      </w:r>
      <w:r w:rsidR="00DC2551" w:rsidRPr="00DC2551">
        <w:rPr>
          <w:rFonts w:hint="eastAsia"/>
          <w:sz w:val="28"/>
          <w:szCs w:val="28"/>
        </w:rPr>
        <w:t>更高的权限。可以进行</w:t>
      </w:r>
      <w:r>
        <w:rPr>
          <w:rFonts w:hint="eastAsia"/>
          <w:color w:val="000000"/>
          <w:sz w:val="28"/>
          <w:szCs w:val="28"/>
        </w:rPr>
        <w:t>推送数据的管理和查看用户信息的功能。</w:t>
      </w:r>
      <w:r w:rsidRPr="00DC2551">
        <w:rPr>
          <w:sz w:val="28"/>
          <w:szCs w:val="28"/>
        </w:rPr>
        <w:t xml:space="preserve"> </w:t>
      </w:r>
    </w:p>
    <w:p w:rsidR="00DC2551" w:rsidRDefault="00DC2551" w:rsidP="00DC2551">
      <w:pPr>
        <w:pStyle w:val="a9"/>
        <w:ind w:left="360" w:firstLineChars="0" w:firstLine="0"/>
      </w:pPr>
    </w:p>
    <w:p w:rsidR="00DC2551" w:rsidRDefault="00DC2551" w:rsidP="00DC2551">
      <w:pPr>
        <w:pStyle w:val="a9"/>
        <w:ind w:left="360" w:firstLineChars="0" w:firstLine="0"/>
      </w:pPr>
    </w:p>
    <w:p w:rsidR="00DC2551" w:rsidRDefault="00DC2551" w:rsidP="00DC2551">
      <w:pPr>
        <w:pStyle w:val="a9"/>
        <w:ind w:left="360" w:firstLineChars="0" w:firstLine="0"/>
      </w:pPr>
    </w:p>
    <w:p w:rsidR="00DC2551" w:rsidRDefault="00DC2551" w:rsidP="00DC2551">
      <w:pPr>
        <w:pStyle w:val="a9"/>
        <w:ind w:left="360" w:firstLineChars="0" w:firstLine="0"/>
      </w:pPr>
    </w:p>
    <w:p w:rsidR="00DC2551" w:rsidRDefault="00DC2551" w:rsidP="00DC2551">
      <w:pPr>
        <w:pStyle w:val="2"/>
      </w:pPr>
      <w:bookmarkStart w:id="14" w:name="_Toc387695829"/>
      <w:bookmarkStart w:id="15" w:name="_Toc388776653"/>
      <w:r>
        <w:rPr>
          <w:rFonts w:hint="eastAsia"/>
        </w:rPr>
        <w:lastRenderedPageBreak/>
        <w:t>2.3.2</w:t>
      </w:r>
      <w:r>
        <w:rPr>
          <w:rFonts w:hint="eastAsia"/>
        </w:rPr>
        <w:t>用例图</w:t>
      </w:r>
      <w:bookmarkEnd w:id="14"/>
      <w:bookmarkEnd w:id="15"/>
    </w:p>
    <w:p w:rsidR="00DC2551" w:rsidRDefault="00DC2551" w:rsidP="00DC2551">
      <w:pPr>
        <w:pStyle w:val="4"/>
      </w:pPr>
      <w:r>
        <w:rPr>
          <w:rFonts w:hint="eastAsia"/>
        </w:rPr>
        <w:t>系统总用例图：</w:t>
      </w:r>
    </w:p>
    <w:p w:rsidR="00DC2551" w:rsidRDefault="0052665B" w:rsidP="00DC255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40.8pt">
            <v:imagedata r:id="rId9" o:title="21"/>
          </v:shape>
        </w:pict>
      </w:r>
    </w:p>
    <w:p w:rsidR="00DC2551" w:rsidRDefault="00DC2551" w:rsidP="00DC2551"/>
    <w:p w:rsidR="00DC2551" w:rsidRDefault="00DC2551" w:rsidP="00DC2551"/>
    <w:p w:rsidR="00DC2551" w:rsidRDefault="00DC2551" w:rsidP="00DC2551">
      <w:pPr>
        <w:pStyle w:val="4"/>
      </w:pPr>
      <w:r>
        <w:rPr>
          <w:rFonts w:hint="eastAsia"/>
        </w:rPr>
        <w:lastRenderedPageBreak/>
        <w:t>登录用例图</w:t>
      </w:r>
    </w:p>
    <w:p w:rsidR="00DC2551" w:rsidRDefault="0052665B" w:rsidP="00DC2551">
      <w:r>
        <w:rPr>
          <w:noProof/>
        </w:rPr>
        <w:drawing>
          <wp:inline distT="0" distB="0" distL="0" distR="0">
            <wp:extent cx="5219700" cy="2750820"/>
            <wp:effectExtent l="19050" t="0" r="0" b="0"/>
            <wp:docPr id="2" name="图片 2" descr="C:\Users\desperado\Documents\Tencent Files\502928801\MyCollection\Image\BBC8AF91-0368-45B7-BEFF-E765BF452D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perado\Documents\Tencent Files\502928801\MyCollection\Image\BBC8AF91-0368-45B7-BEFF-E765BF452D42"/>
                    <pic:cNvPicPr>
                      <a:picLocks noChangeAspect="1" noChangeArrowheads="1"/>
                    </pic:cNvPicPr>
                  </pic:nvPicPr>
                  <pic:blipFill>
                    <a:blip r:embed="rId10"/>
                    <a:srcRect/>
                    <a:stretch>
                      <a:fillRect/>
                    </a:stretch>
                  </pic:blipFill>
                  <pic:spPr bwMode="auto">
                    <a:xfrm>
                      <a:off x="0" y="0"/>
                      <a:ext cx="5219700" cy="2750820"/>
                    </a:xfrm>
                    <a:prstGeom prst="rect">
                      <a:avLst/>
                    </a:prstGeom>
                    <a:noFill/>
                    <a:ln w="9525">
                      <a:noFill/>
                      <a:miter lim="800000"/>
                      <a:headEnd/>
                      <a:tailEnd/>
                    </a:ln>
                  </pic:spPr>
                </pic:pic>
              </a:graphicData>
            </a:graphic>
          </wp:inline>
        </w:drawing>
      </w:r>
    </w:p>
    <w:p w:rsidR="00DC2551" w:rsidRDefault="00DC2551" w:rsidP="00DC2551"/>
    <w:p w:rsidR="00DC2551" w:rsidRDefault="00EE310F" w:rsidP="00DC2551">
      <w:pPr>
        <w:pStyle w:val="4"/>
      </w:pPr>
      <w:r>
        <w:rPr>
          <w:rFonts w:hint="eastAsia"/>
        </w:rPr>
        <w:t>数据</w:t>
      </w:r>
      <w:r w:rsidR="00DC2551">
        <w:rPr>
          <w:rFonts w:hint="eastAsia"/>
        </w:rPr>
        <w:t>管理</w:t>
      </w:r>
      <w:r>
        <w:rPr>
          <w:rFonts w:hint="eastAsia"/>
        </w:rPr>
        <w:t>及查看用户信息</w:t>
      </w:r>
    </w:p>
    <w:p w:rsidR="00DC2551" w:rsidRDefault="0052665B" w:rsidP="00DC2551">
      <w:r>
        <w:rPr>
          <w:noProof/>
        </w:rPr>
        <w:pict>
          <v:shape id="_x0000_i1026" type="#_x0000_t75" style="width:415.2pt;height:229.2pt">
            <v:imagedata r:id="rId11" o:title="23"/>
          </v:shape>
        </w:pict>
      </w:r>
    </w:p>
    <w:p w:rsidR="00DC2551" w:rsidRDefault="00DC2551" w:rsidP="00DC2551"/>
    <w:p w:rsidR="00DC2551" w:rsidRDefault="00EE310F" w:rsidP="00DC2551">
      <w:pPr>
        <w:pStyle w:val="4"/>
      </w:pPr>
      <w:r>
        <w:rPr>
          <w:rFonts w:hint="eastAsia"/>
        </w:rPr>
        <w:lastRenderedPageBreak/>
        <w:t>获取推送信息并反馈</w:t>
      </w:r>
    </w:p>
    <w:p w:rsidR="00DC2551" w:rsidRDefault="0052665B" w:rsidP="00DC2551">
      <w:r>
        <w:rPr>
          <w:noProof/>
        </w:rPr>
        <w:pict>
          <v:shape id="_x0000_i1027" type="#_x0000_t75" style="width:415.2pt;height:210pt">
            <v:imagedata r:id="rId12" o:title="24"/>
          </v:shape>
        </w:pict>
      </w:r>
    </w:p>
    <w:p w:rsidR="00DC2551" w:rsidRPr="005010C2" w:rsidRDefault="00EE310F" w:rsidP="00DC2551">
      <w:pPr>
        <w:pStyle w:val="4"/>
      </w:pPr>
      <w:r>
        <w:rPr>
          <w:rFonts w:hint="eastAsia"/>
        </w:rPr>
        <w:t>注册</w:t>
      </w:r>
    </w:p>
    <w:p w:rsidR="00DC2551" w:rsidRDefault="0052665B" w:rsidP="00DC2551">
      <w:r>
        <w:rPr>
          <w:noProof/>
        </w:rPr>
        <w:pict>
          <v:shape id="_x0000_i1028" type="#_x0000_t75" style="width:415.2pt;height:295.8pt">
            <v:imagedata r:id="rId13" o:title="25"/>
          </v:shape>
        </w:pict>
      </w:r>
    </w:p>
    <w:p w:rsidR="00DC2551" w:rsidRPr="00D0391A" w:rsidRDefault="00DC2551" w:rsidP="00DC2551">
      <w:pPr>
        <w:pStyle w:val="2"/>
      </w:pPr>
      <w:bookmarkStart w:id="16" w:name="_Toc6811"/>
      <w:bookmarkStart w:id="17" w:name="_Toc387695830"/>
      <w:bookmarkStart w:id="18" w:name="_Toc388776654"/>
      <w:bookmarkStart w:id="19" w:name="_Toc26676"/>
      <w:r>
        <w:rPr>
          <w:rFonts w:hint="eastAsia"/>
        </w:rPr>
        <w:lastRenderedPageBreak/>
        <w:t xml:space="preserve">2.4 </w:t>
      </w:r>
      <w:r>
        <w:rPr>
          <w:rFonts w:hint="eastAsia"/>
        </w:rPr>
        <w:t>用例</w:t>
      </w:r>
      <w:bookmarkEnd w:id="16"/>
      <w:r>
        <w:t>描述</w:t>
      </w:r>
      <w:bookmarkEnd w:id="17"/>
      <w:bookmarkEnd w:id="18"/>
    </w:p>
    <w:p w:rsidR="00DC2551" w:rsidRDefault="00DC2551" w:rsidP="00DC2551">
      <w:pPr>
        <w:pStyle w:val="3"/>
      </w:pPr>
      <w:bookmarkStart w:id="20" w:name="_Toc5666"/>
      <w:bookmarkStart w:id="21" w:name="_Toc387695831"/>
      <w:bookmarkStart w:id="22" w:name="_Toc388776655"/>
      <w:r>
        <w:rPr>
          <w:rFonts w:hint="eastAsia"/>
        </w:rPr>
        <w:t xml:space="preserve">2.4.1 </w:t>
      </w:r>
      <w:r>
        <w:rPr>
          <w:rFonts w:hint="eastAsia"/>
        </w:rPr>
        <w:t>登录</w:t>
      </w:r>
      <w:bookmarkEnd w:id="20"/>
      <w:bookmarkEnd w:id="21"/>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6713"/>
      </w:tblGrid>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用例名称：</w:t>
            </w:r>
          </w:p>
        </w:tc>
        <w:tc>
          <w:tcPr>
            <w:tcW w:w="6713" w:type="dxa"/>
          </w:tcPr>
          <w:p w:rsidR="00DC2551" w:rsidRPr="0041791D" w:rsidRDefault="00DC2551" w:rsidP="00DC2551">
            <w:pPr>
              <w:pStyle w:val="11"/>
              <w:rPr>
                <w:rFonts w:ascii="宋体" w:hAnsi="宋体"/>
                <w:sz w:val="28"/>
                <w:szCs w:val="28"/>
              </w:rPr>
            </w:pPr>
            <w:r w:rsidRPr="0041791D">
              <w:rPr>
                <w:rFonts w:ascii="宋体" w:hAnsi="宋体" w:hint="eastAsia"/>
                <w:sz w:val="28"/>
                <w:szCs w:val="28"/>
              </w:rPr>
              <w:t>登录</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w:t>
            </w:r>
            <w:r w:rsidRPr="0041791D">
              <w:rPr>
                <w:rFonts w:hint="eastAsia"/>
                <w:sz w:val="28"/>
                <w:szCs w:val="28"/>
              </w:rPr>
              <w:t>ID</w:t>
            </w:r>
            <w:r w:rsidRPr="0041791D">
              <w:rPr>
                <w:rFonts w:hint="eastAsia"/>
                <w:sz w:val="28"/>
                <w:szCs w:val="28"/>
              </w:rPr>
              <w:t>：</w:t>
            </w:r>
          </w:p>
        </w:tc>
        <w:tc>
          <w:tcPr>
            <w:tcW w:w="6713" w:type="dxa"/>
          </w:tcPr>
          <w:p w:rsidR="00DC2551" w:rsidRPr="0041791D" w:rsidRDefault="00DC2551" w:rsidP="00DC2551">
            <w:pPr>
              <w:pStyle w:val="11"/>
              <w:rPr>
                <w:bCs/>
                <w:sz w:val="28"/>
                <w:szCs w:val="28"/>
              </w:rPr>
            </w:pPr>
            <w:r w:rsidRPr="0041791D">
              <w:rPr>
                <w:rFonts w:hint="eastAsia"/>
                <w:bCs/>
                <w:sz w:val="28"/>
                <w:szCs w:val="28"/>
              </w:rPr>
              <w:t>HS-001</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角色：</w:t>
            </w:r>
          </w:p>
        </w:tc>
        <w:tc>
          <w:tcPr>
            <w:tcW w:w="6713" w:type="dxa"/>
          </w:tcPr>
          <w:p w:rsidR="00DC2551" w:rsidRPr="0041791D" w:rsidRDefault="00DC2551" w:rsidP="00DC2551">
            <w:pPr>
              <w:pStyle w:val="11"/>
              <w:rPr>
                <w:bCs/>
                <w:sz w:val="28"/>
                <w:szCs w:val="28"/>
              </w:rPr>
            </w:pPr>
            <w:r w:rsidRPr="0041791D">
              <w:rPr>
                <w:rFonts w:hint="eastAsia"/>
                <w:bCs/>
                <w:sz w:val="28"/>
                <w:szCs w:val="28"/>
              </w:rPr>
              <w:t>管理员</w:t>
            </w:r>
            <w:r w:rsidRPr="0041791D">
              <w:rPr>
                <w:rFonts w:hint="eastAsia"/>
                <w:bCs/>
                <w:sz w:val="28"/>
                <w:szCs w:val="28"/>
              </w:rPr>
              <w:t>/</w:t>
            </w:r>
            <w:r w:rsidR="00087B4E">
              <w:rPr>
                <w:rFonts w:hint="eastAsia"/>
                <w:bCs/>
                <w:sz w:val="28"/>
                <w:szCs w:val="28"/>
              </w:rPr>
              <w:t>用户</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用例说明：</w:t>
            </w:r>
          </w:p>
        </w:tc>
        <w:tc>
          <w:tcPr>
            <w:tcW w:w="6713" w:type="dxa"/>
          </w:tcPr>
          <w:p w:rsidR="00DC2551" w:rsidRPr="0041791D" w:rsidRDefault="00DC2551" w:rsidP="00DC2551">
            <w:pPr>
              <w:pStyle w:val="11"/>
              <w:rPr>
                <w:rFonts w:ascii="宋体" w:hAnsi="宋体"/>
                <w:sz w:val="28"/>
                <w:szCs w:val="28"/>
              </w:rPr>
            </w:pPr>
            <w:r w:rsidRPr="0041791D">
              <w:rPr>
                <w:rFonts w:ascii="宋体" w:hAnsi="宋体" w:hint="eastAsia"/>
                <w:sz w:val="28"/>
                <w:szCs w:val="28"/>
              </w:rPr>
              <w:t>登录</w:t>
            </w:r>
            <w:r w:rsidR="00087B4E">
              <w:rPr>
                <w:rFonts w:ascii="宋体" w:hAnsi="宋体" w:hint="eastAsia"/>
                <w:sz w:val="28"/>
                <w:szCs w:val="28"/>
              </w:rPr>
              <w:t>功能</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前置条件：</w:t>
            </w:r>
          </w:p>
        </w:tc>
        <w:tc>
          <w:tcPr>
            <w:tcW w:w="6713" w:type="dxa"/>
          </w:tcPr>
          <w:p w:rsidR="00DC2551" w:rsidRPr="0041791D" w:rsidRDefault="00DC2551" w:rsidP="00DC2551">
            <w:pPr>
              <w:pStyle w:val="11"/>
              <w:rPr>
                <w:rFonts w:ascii="宋体" w:hAnsi="宋体"/>
                <w:bCs/>
                <w:sz w:val="28"/>
                <w:szCs w:val="28"/>
              </w:rPr>
            </w:pPr>
            <w:r w:rsidRPr="0041791D">
              <w:rPr>
                <w:rFonts w:ascii="宋体" w:hAnsi="宋体" w:hint="eastAsia"/>
                <w:bCs/>
                <w:sz w:val="28"/>
                <w:szCs w:val="28"/>
              </w:rPr>
              <w:t>输入</w:t>
            </w:r>
            <w:r w:rsidR="00087B4E">
              <w:rPr>
                <w:rFonts w:ascii="宋体" w:hAnsi="宋体" w:hint="eastAsia"/>
                <w:bCs/>
                <w:sz w:val="28"/>
                <w:szCs w:val="28"/>
              </w:rPr>
              <w:t>用户名和</w:t>
            </w:r>
            <w:r w:rsidRPr="0041791D">
              <w:rPr>
                <w:rFonts w:ascii="宋体" w:hAnsi="宋体" w:hint="eastAsia"/>
                <w:bCs/>
                <w:sz w:val="28"/>
                <w:szCs w:val="28"/>
              </w:rPr>
              <w:t>密码</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基本事件流：</w:t>
            </w:r>
          </w:p>
        </w:tc>
        <w:tc>
          <w:tcPr>
            <w:tcW w:w="6713" w:type="dxa"/>
          </w:tcPr>
          <w:p w:rsidR="00DC2551" w:rsidRPr="0041791D" w:rsidRDefault="00087B4E" w:rsidP="00DC2551">
            <w:pPr>
              <w:pStyle w:val="a9"/>
              <w:numPr>
                <w:ilvl w:val="0"/>
                <w:numId w:val="13"/>
              </w:numPr>
              <w:autoSpaceDN w:val="0"/>
              <w:ind w:firstLineChars="0"/>
              <w:rPr>
                <w:bCs/>
                <w:sz w:val="28"/>
                <w:szCs w:val="28"/>
              </w:rPr>
            </w:pPr>
            <w:r>
              <w:rPr>
                <w:rFonts w:hint="eastAsia"/>
                <w:bCs/>
                <w:sz w:val="28"/>
                <w:szCs w:val="28"/>
              </w:rPr>
              <w:t>用户权限登录，可以使用推送功能和设置反馈功能</w:t>
            </w:r>
          </w:p>
          <w:p w:rsidR="00DC2551" w:rsidRPr="0041791D" w:rsidRDefault="00087B4E" w:rsidP="00DC2551">
            <w:pPr>
              <w:pStyle w:val="a9"/>
              <w:numPr>
                <w:ilvl w:val="0"/>
                <w:numId w:val="13"/>
              </w:numPr>
              <w:autoSpaceDN w:val="0"/>
              <w:ind w:firstLineChars="0"/>
              <w:rPr>
                <w:bCs/>
                <w:sz w:val="28"/>
                <w:szCs w:val="28"/>
              </w:rPr>
            </w:pPr>
            <w:r>
              <w:rPr>
                <w:rFonts w:hint="eastAsia"/>
                <w:bCs/>
                <w:sz w:val="28"/>
                <w:szCs w:val="28"/>
              </w:rPr>
              <w:t>管理员权限登录，可以管理推送内容数据和标签数据</w:t>
            </w:r>
          </w:p>
          <w:p w:rsidR="00DC2551" w:rsidRPr="00087B4E" w:rsidRDefault="00087B4E" w:rsidP="00087B4E">
            <w:pPr>
              <w:pStyle w:val="a9"/>
              <w:numPr>
                <w:ilvl w:val="0"/>
                <w:numId w:val="13"/>
              </w:numPr>
              <w:autoSpaceDN w:val="0"/>
              <w:ind w:firstLineChars="0"/>
              <w:rPr>
                <w:bCs/>
                <w:sz w:val="28"/>
                <w:szCs w:val="28"/>
              </w:rPr>
            </w:pPr>
            <w:r>
              <w:rPr>
                <w:rFonts w:hint="eastAsia"/>
                <w:sz w:val="28"/>
                <w:szCs w:val="28"/>
              </w:rPr>
              <w:t>管理员</w:t>
            </w:r>
            <w:r>
              <w:rPr>
                <w:sz w:val="28"/>
                <w:szCs w:val="28"/>
              </w:rPr>
              <w:t>权限登录还能查看各用户信息</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其它事件流：</w:t>
            </w:r>
          </w:p>
        </w:tc>
        <w:tc>
          <w:tcPr>
            <w:tcW w:w="6713" w:type="dxa"/>
          </w:tcPr>
          <w:p w:rsidR="00DC2551" w:rsidRPr="0041791D" w:rsidRDefault="00DC2551" w:rsidP="00DC2551">
            <w:pPr>
              <w:pStyle w:val="11"/>
              <w:rPr>
                <w:bCs/>
                <w:sz w:val="28"/>
                <w:szCs w:val="28"/>
              </w:rPr>
            </w:pP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异常事件流：</w:t>
            </w:r>
          </w:p>
        </w:tc>
        <w:tc>
          <w:tcPr>
            <w:tcW w:w="6713" w:type="dxa"/>
          </w:tcPr>
          <w:p w:rsidR="00DC2551" w:rsidRPr="0041791D" w:rsidRDefault="00DC2551" w:rsidP="00DC2551">
            <w:pPr>
              <w:pStyle w:val="11"/>
              <w:rPr>
                <w:sz w:val="28"/>
                <w:szCs w:val="28"/>
              </w:rPr>
            </w:pPr>
          </w:p>
        </w:tc>
      </w:tr>
      <w:tr w:rsidR="00DC2551" w:rsidTr="0041791D">
        <w:trPr>
          <w:trHeight w:val="343"/>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后置条件：</w:t>
            </w:r>
          </w:p>
        </w:tc>
        <w:tc>
          <w:tcPr>
            <w:tcW w:w="6713" w:type="dxa"/>
          </w:tcPr>
          <w:p w:rsidR="00DC2551" w:rsidRPr="0041791D" w:rsidRDefault="00DC2551" w:rsidP="00DC2551">
            <w:pPr>
              <w:pStyle w:val="11"/>
              <w:rPr>
                <w:sz w:val="28"/>
                <w:szCs w:val="28"/>
              </w:rPr>
            </w:pPr>
          </w:p>
        </w:tc>
      </w:tr>
    </w:tbl>
    <w:p w:rsidR="00DC2551" w:rsidRDefault="00DC2551" w:rsidP="00DC2551"/>
    <w:p w:rsidR="00DC2551" w:rsidRDefault="00DC2551" w:rsidP="00DC2551">
      <w:pPr>
        <w:pStyle w:val="3"/>
      </w:pPr>
      <w:bookmarkStart w:id="23" w:name="_Toc15285"/>
      <w:bookmarkStart w:id="24" w:name="_Toc387695832"/>
      <w:bookmarkStart w:id="25" w:name="_Toc388776656"/>
      <w:r>
        <w:rPr>
          <w:rFonts w:hint="eastAsia"/>
        </w:rPr>
        <w:t>2.4.2</w:t>
      </w:r>
      <w:bookmarkEnd w:id="23"/>
      <w:bookmarkEnd w:id="24"/>
      <w:bookmarkEnd w:id="25"/>
      <w:r w:rsidR="00087B4E">
        <w:rPr>
          <w:rFonts w:hint="eastAsia"/>
        </w:rPr>
        <w:t>进行推送</w:t>
      </w:r>
    </w:p>
    <w:p w:rsidR="0041791D" w:rsidRPr="0041791D" w:rsidRDefault="0041791D" w:rsidP="0041791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6713"/>
      </w:tblGrid>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用例名称：</w:t>
            </w:r>
          </w:p>
        </w:tc>
        <w:tc>
          <w:tcPr>
            <w:tcW w:w="6713" w:type="dxa"/>
          </w:tcPr>
          <w:p w:rsidR="00DC2551" w:rsidRPr="0041791D" w:rsidRDefault="00087B4E" w:rsidP="00DC2551">
            <w:pPr>
              <w:pStyle w:val="11"/>
              <w:rPr>
                <w:rFonts w:ascii="宋体" w:hAnsi="宋体"/>
                <w:sz w:val="28"/>
                <w:szCs w:val="28"/>
              </w:rPr>
            </w:pPr>
            <w:r>
              <w:rPr>
                <w:rFonts w:hint="eastAsia"/>
                <w:sz w:val="28"/>
                <w:szCs w:val="28"/>
              </w:rPr>
              <w:t>推送</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w:t>
            </w:r>
            <w:r w:rsidRPr="0041791D">
              <w:rPr>
                <w:rFonts w:hint="eastAsia"/>
                <w:sz w:val="28"/>
                <w:szCs w:val="28"/>
              </w:rPr>
              <w:t>ID</w:t>
            </w:r>
            <w:r w:rsidRPr="0041791D">
              <w:rPr>
                <w:rFonts w:hint="eastAsia"/>
                <w:sz w:val="28"/>
                <w:szCs w:val="28"/>
              </w:rPr>
              <w:t>：</w:t>
            </w:r>
          </w:p>
        </w:tc>
        <w:tc>
          <w:tcPr>
            <w:tcW w:w="6713" w:type="dxa"/>
          </w:tcPr>
          <w:p w:rsidR="00DC2551" w:rsidRPr="0041791D" w:rsidRDefault="00DC2551" w:rsidP="00DC2551">
            <w:pPr>
              <w:pStyle w:val="11"/>
              <w:rPr>
                <w:bCs/>
                <w:sz w:val="28"/>
                <w:szCs w:val="28"/>
              </w:rPr>
            </w:pPr>
            <w:r w:rsidRPr="0041791D">
              <w:rPr>
                <w:rFonts w:hint="eastAsia"/>
                <w:bCs/>
                <w:sz w:val="28"/>
                <w:szCs w:val="28"/>
              </w:rPr>
              <w:t>HS-002</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角色：</w:t>
            </w:r>
          </w:p>
        </w:tc>
        <w:tc>
          <w:tcPr>
            <w:tcW w:w="6713" w:type="dxa"/>
          </w:tcPr>
          <w:p w:rsidR="00DC2551" w:rsidRPr="0041791D" w:rsidRDefault="00087B4E" w:rsidP="00DC2551">
            <w:pPr>
              <w:pStyle w:val="11"/>
              <w:rPr>
                <w:bCs/>
                <w:sz w:val="28"/>
                <w:szCs w:val="28"/>
              </w:rPr>
            </w:pPr>
            <w:r>
              <w:rPr>
                <w:rFonts w:hint="eastAsia"/>
                <w:bCs/>
                <w:sz w:val="28"/>
                <w:szCs w:val="28"/>
              </w:rPr>
              <w:t>用户</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用例说明：</w:t>
            </w:r>
          </w:p>
        </w:tc>
        <w:tc>
          <w:tcPr>
            <w:tcW w:w="6713" w:type="dxa"/>
          </w:tcPr>
          <w:p w:rsidR="00DC2551" w:rsidRPr="0041791D" w:rsidRDefault="00DC2551" w:rsidP="00DC2551">
            <w:pPr>
              <w:pStyle w:val="11"/>
              <w:rPr>
                <w:rFonts w:ascii="宋体" w:hAnsi="宋体"/>
                <w:sz w:val="28"/>
                <w:szCs w:val="28"/>
              </w:rPr>
            </w:pP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lastRenderedPageBreak/>
              <w:t>前置条件：</w:t>
            </w:r>
          </w:p>
        </w:tc>
        <w:tc>
          <w:tcPr>
            <w:tcW w:w="6713" w:type="dxa"/>
          </w:tcPr>
          <w:p w:rsidR="00DC2551" w:rsidRPr="0041791D" w:rsidRDefault="00DC2551" w:rsidP="00DC2551">
            <w:pPr>
              <w:pStyle w:val="11"/>
              <w:rPr>
                <w:rFonts w:ascii="宋体" w:hAnsi="宋体"/>
                <w:bCs/>
                <w:sz w:val="28"/>
                <w:szCs w:val="28"/>
              </w:rPr>
            </w:pPr>
            <w:r w:rsidRPr="0041791D">
              <w:rPr>
                <w:rFonts w:ascii="宋体" w:hAnsi="宋体" w:hint="eastAsia"/>
                <w:bCs/>
                <w:sz w:val="28"/>
                <w:szCs w:val="28"/>
              </w:rPr>
              <w:t>已经进入</w:t>
            </w:r>
            <w:r w:rsidR="00087B4E">
              <w:rPr>
                <w:rFonts w:ascii="宋体" w:hAnsi="宋体" w:hint="eastAsia"/>
                <w:bCs/>
                <w:sz w:val="28"/>
                <w:szCs w:val="28"/>
              </w:rPr>
              <w:t>推送</w:t>
            </w:r>
            <w:r w:rsidRPr="0041791D">
              <w:rPr>
                <w:rFonts w:ascii="宋体" w:hAnsi="宋体" w:hint="eastAsia"/>
                <w:bCs/>
                <w:sz w:val="28"/>
                <w:szCs w:val="28"/>
              </w:rPr>
              <w:t>模块</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基本事件流：</w:t>
            </w:r>
          </w:p>
        </w:tc>
        <w:tc>
          <w:tcPr>
            <w:tcW w:w="6713" w:type="dxa"/>
          </w:tcPr>
          <w:p w:rsidR="00DC2551" w:rsidRPr="0041791D" w:rsidRDefault="00087B4E" w:rsidP="00DC2551">
            <w:pPr>
              <w:pStyle w:val="11"/>
              <w:numPr>
                <w:ilvl w:val="0"/>
                <w:numId w:val="1"/>
              </w:numPr>
              <w:rPr>
                <w:sz w:val="28"/>
                <w:szCs w:val="28"/>
              </w:rPr>
            </w:pPr>
            <w:r>
              <w:rPr>
                <w:rFonts w:hint="eastAsia"/>
                <w:sz w:val="28"/>
                <w:szCs w:val="28"/>
              </w:rPr>
              <w:t>获取本次推送</w:t>
            </w:r>
            <w:r w:rsidR="00DC2551" w:rsidRPr="0041791D">
              <w:rPr>
                <w:rFonts w:hint="eastAsia"/>
                <w:sz w:val="28"/>
                <w:szCs w:val="28"/>
              </w:rPr>
              <w:t>信息</w:t>
            </w:r>
          </w:p>
          <w:p w:rsidR="00DC2551" w:rsidRPr="00087B4E" w:rsidRDefault="00087B4E" w:rsidP="00087B4E">
            <w:pPr>
              <w:pStyle w:val="11"/>
              <w:numPr>
                <w:ilvl w:val="0"/>
                <w:numId w:val="1"/>
              </w:numPr>
              <w:rPr>
                <w:bCs/>
                <w:sz w:val="28"/>
                <w:szCs w:val="28"/>
              </w:rPr>
            </w:pPr>
            <w:r>
              <w:rPr>
                <w:rFonts w:hint="eastAsia"/>
                <w:sz w:val="28"/>
                <w:szCs w:val="28"/>
              </w:rPr>
              <w:t>对各具体内容设置反馈</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其它事件流：</w:t>
            </w:r>
          </w:p>
        </w:tc>
        <w:tc>
          <w:tcPr>
            <w:tcW w:w="6713" w:type="dxa"/>
          </w:tcPr>
          <w:p w:rsidR="00DC2551" w:rsidRPr="0041791D" w:rsidRDefault="00DC2551" w:rsidP="00DC2551">
            <w:pPr>
              <w:pStyle w:val="11"/>
              <w:rPr>
                <w:bCs/>
                <w:sz w:val="28"/>
                <w:szCs w:val="28"/>
              </w:rPr>
            </w:pP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异常事件流：</w:t>
            </w:r>
          </w:p>
        </w:tc>
        <w:tc>
          <w:tcPr>
            <w:tcW w:w="6713" w:type="dxa"/>
          </w:tcPr>
          <w:p w:rsidR="00DC2551" w:rsidRPr="0041791D" w:rsidRDefault="00DC2551" w:rsidP="00DC2551">
            <w:pPr>
              <w:pStyle w:val="11"/>
              <w:rPr>
                <w:sz w:val="28"/>
                <w:szCs w:val="28"/>
              </w:rPr>
            </w:pPr>
          </w:p>
        </w:tc>
      </w:tr>
      <w:tr w:rsidR="00DC2551" w:rsidTr="0041791D">
        <w:trPr>
          <w:trHeight w:val="343"/>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后置条件：</w:t>
            </w:r>
          </w:p>
        </w:tc>
        <w:tc>
          <w:tcPr>
            <w:tcW w:w="6713" w:type="dxa"/>
          </w:tcPr>
          <w:p w:rsidR="00DC2551" w:rsidRPr="0041791D" w:rsidRDefault="00DC2551" w:rsidP="00DC2551">
            <w:pPr>
              <w:pStyle w:val="11"/>
              <w:rPr>
                <w:sz w:val="28"/>
                <w:szCs w:val="28"/>
              </w:rPr>
            </w:pPr>
          </w:p>
        </w:tc>
      </w:tr>
    </w:tbl>
    <w:p w:rsidR="00DC2551" w:rsidRDefault="00DC2551" w:rsidP="00DC2551">
      <w:pPr>
        <w:pStyle w:val="3"/>
      </w:pPr>
      <w:bookmarkStart w:id="26" w:name="_Toc26872"/>
      <w:bookmarkStart w:id="27" w:name="_Toc387695833"/>
      <w:bookmarkStart w:id="28" w:name="_Toc388776657"/>
      <w:r>
        <w:rPr>
          <w:rFonts w:hint="eastAsia"/>
        </w:rPr>
        <w:t>2.4.3</w:t>
      </w:r>
      <w:bookmarkEnd w:id="26"/>
      <w:bookmarkEnd w:id="27"/>
      <w:bookmarkEnd w:id="28"/>
      <w:r w:rsidR="00087B4E">
        <w:rPr>
          <w:rFonts w:hint="eastAsia"/>
        </w:rPr>
        <w:t>设置反馈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6713"/>
      </w:tblGrid>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用例名称：</w:t>
            </w:r>
          </w:p>
        </w:tc>
        <w:tc>
          <w:tcPr>
            <w:tcW w:w="6713" w:type="dxa"/>
          </w:tcPr>
          <w:p w:rsidR="00DC2551" w:rsidRPr="0041791D" w:rsidRDefault="00087B4E" w:rsidP="00DC2551">
            <w:pPr>
              <w:pStyle w:val="11"/>
              <w:rPr>
                <w:rFonts w:ascii="宋体" w:hAnsi="宋体"/>
                <w:sz w:val="28"/>
                <w:szCs w:val="28"/>
              </w:rPr>
            </w:pPr>
            <w:r>
              <w:rPr>
                <w:rFonts w:hint="eastAsia"/>
                <w:sz w:val="28"/>
                <w:szCs w:val="28"/>
              </w:rPr>
              <w:t>设置反馈</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w:t>
            </w:r>
            <w:r w:rsidRPr="0041791D">
              <w:rPr>
                <w:rFonts w:hint="eastAsia"/>
                <w:sz w:val="28"/>
                <w:szCs w:val="28"/>
              </w:rPr>
              <w:t>ID</w:t>
            </w:r>
            <w:r w:rsidRPr="0041791D">
              <w:rPr>
                <w:rFonts w:hint="eastAsia"/>
                <w:sz w:val="28"/>
                <w:szCs w:val="28"/>
              </w:rPr>
              <w:t>：</w:t>
            </w:r>
          </w:p>
        </w:tc>
        <w:tc>
          <w:tcPr>
            <w:tcW w:w="6713" w:type="dxa"/>
          </w:tcPr>
          <w:p w:rsidR="00DC2551" w:rsidRPr="0041791D" w:rsidRDefault="00DC2551" w:rsidP="00DC2551">
            <w:pPr>
              <w:pStyle w:val="11"/>
              <w:rPr>
                <w:bCs/>
                <w:sz w:val="28"/>
                <w:szCs w:val="28"/>
              </w:rPr>
            </w:pPr>
            <w:r w:rsidRPr="0041791D">
              <w:rPr>
                <w:rFonts w:hint="eastAsia"/>
                <w:bCs/>
                <w:sz w:val="28"/>
                <w:szCs w:val="28"/>
              </w:rPr>
              <w:t>HS-003</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角色：</w:t>
            </w:r>
          </w:p>
        </w:tc>
        <w:tc>
          <w:tcPr>
            <w:tcW w:w="6713" w:type="dxa"/>
          </w:tcPr>
          <w:p w:rsidR="00DC2551" w:rsidRPr="0041791D" w:rsidRDefault="00087B4E" w:rsidP="00DC2551">
            <w:pPr>
              <w:pStyle w:val="11"/>
              <w:rPr>
                <w:bCs/>
                <w:sz w:val="28"/>
                <w:szCs w:val="28"/>
              </w:rPr>
            </w:pPr>
            <w:r>
              <w:rPr>
                <w:rFonts w:hint="eastAsia"/>
                <w:bCs/>
                <w:sz w:val="28"/>
                <w:szCs w:val="28"/>
              </w:rPr>
              <w:t>用户</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用例说明：</w:t>
            </w:r>
          </w:p>
        </w:tc>
        <w:tc>
          <w:tcPr>
            <w:tcW w:w="6713" w:type="dxa"/>
          </w:tcPr>
          <w:p w:rsidR="00DC2551" w:rsidRPr="0041791D" w:rsidRDefault="00DC2551" w:rsidP="00DC2551">
            <w:pPr>
              <w:pStyle w:val="11"/>
              <w:rPr>
                <w:rFonts w:ascii="宋体" w:hAnsi="宋体"/>
                <w:sz w:val="28"/>
                <w:szCs w:val="28"/>
              </w:rPr>
            </w:pP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前置条件：</w:t>
            </w:r>
          </w:p>
        </w:tc>
        <w:tc>
          <w:tcPr>
            <w:tcW w:w="6713" w:type="dxa"/>
          </w:tcPr>
          <w:p w:rsidR="00DC2551" w:rsidRPr="0041791D" w:rsidRDefault="00DC2551" w:rsidP="00DC2551">
            <w:pPr>
              <w:pStyle w:val="11"/>
              <w:rPr>
                <w:rFonts w:ascii="宋体" w:hAnsi="宋体"/>
                <w:bCs/>
                <w:sz w:val="28"/>
                <w:szCs w:val="28"/>
              </w:rPr>
            </w:pPr>
            <w:r w:rsidRPr="0041791D">
              <w:rPr>
                <w:rFonts w:ascii="宋体" w:hAnsi="宋体" w:hint="eastAsia"/>
                <w:bCs/>
                <w:sz w:val="28"/>
                <w:szCs w:val="28"/>
              </w:rPr>
              <w:t>已经进入</w:t>
            </w:r>
            <w:r w:rsidR="00087B4E">
              <w:rPr>
                <w:rFonts w:ascii="宋体" w:hAnsi="宋体" w:hint="eastAsia"/>
                <w:bCs/>
                <w:sz w:val="28"/>
                <w:szCs w:val="28"/>
              </w:rPr>
              <w:t>推送</w:t>
            </w:r>
            <w:r w:rsidRPr="0041791D">
              <w:rPr>
                <w:rFonts w:ascii="宋体" w:hAnsi="宋体" w:hint="eastAsia"/>
                <w:bCs/>
                <w:sz w:val="28"/>
                <w:szCs w:val="28"/>
              </w:rPr>
              <w:t>模块</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基本事件流：</w:t>
            </w:r>
          </w:p>
        </w:tc>
        <w:tc>
          <w:tcPr>
            <w:tcW w:w="6713" w:type="dxa"/>
          </w:tcPr>
          <w:p w:rsidR="00DC2551" w:rsidRPr="0041791D" w:rsidRDefault="00087B4E" w:rsidP="00DC2551">
            <w:pPr>
              <w:pStyle w:val="11"/>
              <w:numPr>
                <w:ilvl w:val="0"/>
                <w:numId w:val="2"/>
              </w:numPr>
              <w:rPr>
                <w:sz w:val="28"/>
                <w:szCs w:val="28"/>
              </w:rPr>
            </w:pPr>
            <w:r>
              <w:rPr>
                <w:rFonts w:hint="eastAsia"/>
                <w:sz w:val="28"/>
                <w:szCs w:val="28"/>
              </w:rPr>
              <w:t>对每一具体内容设置反馈</w:t>
            </w:r>
          </w:p>
          <w:p w:rsidR="00DC2551" w:rsidRDefault="00087B4E" w:rsidP="00087B4E">
            <w:pPr>
              <w:pStyle w:val="11"/>
              <w:numPr>
                <w:ilvl w:val="0"/>
                <w:numId w:val="2"/>
              </w:numPr>
              <w:rPr>
                <w:sz w:val="28"/>
                <w:szCs w:val="28"/>
              </w:rPr>
            </w:pPr>
            <w:r>
              <w:rPr>
                <w:rFonts w:hint="eastAsia"/>
                <w:sz w:val="28"/>
                <w:szCs w:val="28"/>
              </w:rPr>
              <w:t>通过反馈项计算得到对应具体内容的反馈估值</w:t>
            </w:r>
          </w:p>
          <w:p w:rsidR="00087B4E" w:rsidRPr="00087B4E" w:rsidRDefault="00087B4E" w:rsidP="00087B4E">
            <w:pPr>
              <w:pStyle w:val="11"/>
              <w:numPr>
                <w:ilvl w:val="0"/>
                <w:numId w:val="2"/>
              </w:numPr>
              <w:rPr>
                <w:sz w:val="28"/>
                <w:szCs w:val="28"/>
              </w:rPr>
            </w:pPr>
            <w:r>
              <w:rPr>
                <w:rFonts w:hint="eastAsia"/>
                <w:sz w:val="28"/>
                <w:szCs w:val="28"/>
              </w:rPr>
              <w:t>最后通过每一项的反馈估值修改用户的用户估值</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其它事件流：</w:t>
            </w:r>
          </w:p>
        </w:tc>
        <w:tc>
          <w:tcPr>
            <w:tcW w:w="6713" w:type="dxa"/>
          </w:tcPr>
          <w:p w:rsidR="00DC2551" w:rsidRPr="0041791D" w:rsidRDefault="00DC2551" w:rsidP="00DC2551">
            <w:pPr>
              <w:pStyle w:val="11"/>
              <w:rPr>
                <w:bCs/>
                <w:sz w:val="28"/>
                <w:szCs w:val="28"/>
              </w:rPr>
            </w:pP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异常事件流：</w:t>
            </w:r>
          </w:p>
        </w:tc>
        <w:tc>
          <w:tcPr>
            <w:tcW w:w="6713" w:type="dxa"/>
          </w:tcPr>
          <w:p w:rsidR="00DC2551" w:rsidRPr="0041791D" w:rsidRDefault="00DC2551" w:rsidP="00DC2551">
            <w:pPr>
              <w:pStyle w:val="11"/>
              <w:rPr>
                <w:sz w:val="28"/>
                <w:szCs w:val="28"/>
              </w:rPr>
            </w:pPr>
          </w:p>
        </w:tc>
      </w:tr>
      <w:tr w:rsidR="00DC2551" w:rsidTr="0041791D">
        <w:trPr>
          <w:trHeight w:val="343"/>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后置条件：</w:t>
            </w:r>
          </w:p>
        </w:tc>
        <w:tc>
          <w:tcPr>
            <w:tcW w:w="6713" w:type="dxa"/>
          </w:tcPr>
          <w:p w:rsidR="00DC2551" w:rsidRPr="0041791D" w:rsidRDefault="00DC2551" w:rsidP="00DC2551">
            <w:pPr>
              <w:pStyle w:val="11"/>
              <w:rPr>
                <w:sz w:val="28"/>
                <w:szCs w:val="28"/>
              </w:rPr>
            </w:pPr>
          </w:p>
        </w:tc>
      </w:tr>
    </w:tbl>
    <w:p w:rsidR="00DC2551" w:rsidRDefault="00DC2551" w:rsidP="00DC2551">
      <w:pPr>
        <w:pStyle w:val="3"/>
      </w:pPr>
      <w:bookmarkStart w:id="29" w:name="_Toc22010"/>
      <w:bookmarkStart w:id="30" w:name="_Toc387695834"/>
      <w:bookmarkStart w:id="31" w:name="_Toc388776658"/>
      <w:r>
        <w:rPr>
          <w:rFonts w:hint="eastAsia"/>
        </w:rPr>
        <w:t>2.4.4</w:t>
      </w:r>
      <w:bookmarkEnd w:id="29"/>
      <w:bookmarkEnd w:id="30"/>
      <w:bookmarkEnd w:id="31"/>
      <w:r w:rsidR="00087B4E">
        <w:rPr>
          <w:rFonts w:hint="eastAsia"/>
        </w:rPr>
        <w:t>推送内容数据的管理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6713"/>
      </w:tblGrid>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用例名称：</w:t>
            </w:r>
          </w:p>
        </w:tc>
        <w:tc>
          <w:tcPr>
            <w:tcW w:w="6713" w:type="dxa"/>
          </w:tcPr>
          <w:p w:rsidR="00DC2551" w:rsidRPr="0041791D" w:rsidRDefault="00087B4E" w:rsidP="00DC2551">
            <w:pPr>
              <w:pStyle w:val="11"/>
              <w:rPr>
                <w:rFonts w:ascii="宋体" w:hAnsi="宋体"/>
                <w:sz w:val="28"/>
                <w:szCs w:val="28"/>
              </w:rPr>
            </w:pPr>
            <w:r>
              <w:rPr>
                <w:rFonts w:hint="eastAsia"/>
                <w:sz w:val="28"/>
                <w:szCs w:val="28"/>
              </w:rPr>
              <w:t>退税送内容数据的管理</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lastRenderedPageBreak/>
              <w:t>用例</w:t>
            </w:r>
            <w:r w:rsidRPr="0041791D">
              <w:rPr>
                <w:rFonts w:hint="eastAsia"/>
                <w:sz w:val="28"/>
                <w:szCs w:val="28"/>
              </w:rPr>
              <w:t>ID</w:t>
            </w:r>
            <w:r w:rsidRPr="0041791D">
              <w:rPr>
                <w:rFonts w:hint="eastAsia"/>
                <w:sz w:val="28"/>
                <w:szCs w:val="28"/>
              </w:rPr>
              <w:t>：</w:t>
            </w:r>
          </w:p>
        </w:tc>
        <w:tc>
          <w:tcPr>
            <w:tcW w:w="6713" w:type="dxa"/>
          </w:tcPr>
          <w:p w:rsidR="00DC2551" w:rsidRPr="0041791D" w:rsidRDefault="00DC2551" w:rsidP="00DC2551">
            <w:pPr>
              <w:pStyle w:val="11"/>
              <w:rPr>
                <w:bCs/>
                <w:sz w:val="28"/>
                <w:szCs w:val="28"/>
              </w:rPr>
            </w:pPr>
            <w:r w:rsidRPr="0041791D">
              <w:rPr>
                <w:rFonts w:hint="eastAsia"/>
                <w:bCs/>
                <w:sz w:val="28"/>
                <w:szCs w:val="28"/>
              </w:rPr>
              <w:t>HS-004</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角色：</w:t>
            </w:r>
          </w:p>
        </w:tc>
        <w:tc>
          <w:tcPr>
            <w:tcW w:w="6713" w:type="dxa"/>
          </w:tcPr>
          <w:p w:rsidR="00DC2551" w:rsidRPr="0041791D" w:rsidRDefault="00DC2551" w:rsidP="00087B4E">
            <w:pPr>
              <w:pStyle w:val="11"/>
              <w:rPr>
                <w:bCs/>
                <w:sz w:val="28"/>
                <w:szCs w:val="28"/>
              </w:rPr>
            </w:pPr>
            <w:r w:rsidRPr="0041791D">
              <w:rPr>
                <w:rFonts w:hint="eastAsia"/>
                <w:bCs/>
                <w:sz w:val="28"/>
                <w:szCs w:val="28"/>
              </w:rPr>
              <w:t>管理员</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用例说明：</w:t>
            </w:r>
          </w:p>
        </w:tc>
        <w:tc>
          <w:tcPr>
            <w:tcW w:w="6713" w:type="dxa"/>
          </w:tcPr>
          <w:p w:rsidR="00DC2551" w:rsidRPr="0041791D" w:rsidRDefault="00DC2551" w:rsidP="00DC2551">
            <w:pPr>
              <w:pStyle w:val="11"/>
              <w:rPr>
                <w:rFonts w:ascii="宋体" w:hAnsi="宋体"/>
                <w:sz w:val="28"/>
                <w:szCs w:val="28"/>
              </w:rPr>
            </w:pP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前置条件：</w:t>
            </w:r>
          </w:p>
        </w:tc>
        <w:tc>
          <w:tcPr>
            <w:tcW w:w="6713" w:type="dxa"/>
          </w:tcPr>
          <w:p w:rsidR="00DC2551" w:rsidRPr="0041791D" w:rsidRDefault="00DC2551" w:rsidP="00DC2551">
            <w:pPr>
              <w:pStyle w:val="11"/>
              <w:rPr>
                <w:rFonts w:ascii="宋体" w:hAnsi="宋体"/>
                <w:bCs/>
                <w:sz w:val="28"/>
                <w:szCs w:val="28"/>
              </w:rPr>
            </w:pPr>
            <w:r w:rsidRPr="0041791D">
              <w:rPr>
                <w:rFonts w:ascii="宋体" w:hAnsi="宋体" w:hint="eastAsia"/>
                <w:bCs/>
                <w:sz w:val="28"/>
                <w:szCs w:val="28"/>
              </w:rPr>
              <w:t>已经进入</w:t>
            </w:r>
            <w:r w:rsidR="00087B4E">
              <w:rPr>
                <w:rFonts w:ascii="宋体" w:hAnsi="宋体" w:hint="eastAsia"/>
                <w:bCs/>
                <w:sz w:val="28"/>
                <w:szCs w:val="28"/>
              </w:rPr>
              <w:t>管理员</w:t>
            </w:r>
            <w:r w:rsidRPr="0041791D">
              <w:rPr>
                <w:rFonts w:ascii="宋体" w:hAnsi="宋体" w:hint="eastAsia"/>
                <w:bCs/>
                <w:sz w:val="28"/>
                <w:szCs w:val="28"/>
              </w:rPr>
              <w:t>模块</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基本事件流：</w:t>
            </w:r>
          </w:p>
        </w:tc>
        <w:tc>
          <w:tcPr>
            <w:tcW w:w="6713" w:type="dxa"/>
          </w:tcPr>
          <w:p w:rsidR="00DC2551" w:rsidRPr="0041791D" w:rsidRDefault="00DC2551" w:rsidP="00DC2551">
            <w:pPr>
              <w:pStyle w:val="11"/>
              <w:rPr>
                <w:sz w:val="28"/>
                <w:szCs w:val="28"/>
              </w:rPr>
            </w:pPr>
            <w:r w:rsidRPr="0041791D">
              <w:rPr>
                <w:rFonts w:hint="eastAsia"/>
                <w:sz w:val="28"/>
                <w:szCs w:val="28"/>
              </w:rPr>
              <w:t>1.</w:t>
            </w:r>
            <w:r w:rsidR="00087B4E">
              <w:rPr>
                <w:rFonts w:hint="eastAsia"/>
                <w:sz w:val="28"/>
                <w:szCs w:val="28"/>
              </w:rPr>
              <w:t>增加数据</w:t>
            </w:r>
          </w:p>
          <w:p w:rsidR="00DC2551" w:rsidRPr="0041791D" w:rsidRDefault="00DC2551" w:rsidP="00DC2551">
            <w:pPr>
              <w:pStyle w:val="11"/>
              <w:rPr>
                <w:sz w:val="28"/>
                <w:szCs w:val="28"/>
              </w:rPr>
            </w:pPr>
            <w:r w:rsidRPr="0041791D">
              <w:rPr>
                <w:rFonts w:hint="eastAsia"/>
                <w:sz w:val="28"/>
                <w:szCs w:val="28"/>
              </w:rPr>
              <w:t>2.</w:t>
            </w:r>
            <w:r w:rsidR="00087B4E">
              <w:rPr>
                <w:rFonts w:hint="eastAsia"/>
                <w:sz w:val="28"/>
                <w:szCs w:val="28"/>
              </w:rPr>
              <w:t>删除数据</w:t>
            </w:r>
          </w:p>
          <w:p w:rsidR="00DC2551" w:rsidRPr="0041791D" w:rsidRDefault="00DC2551" w:rsidP="00DC2551">
            <w:pPr>
              <w:pStyle w:val="11"/>
              <w:rPr>
                <w:sz w:val="28"/>
                <w:szCs w:val="28"/>
              </w:rPr>
            </w:pPr>
            <w:r w:rsidRPr="0041791D">
              <w:rPr>
                <w:rFonts w:hint="eastAsia"/>
                <w:sz w:val="28"/>
                <w:szCs w:val="28"/>
              </w:rPr>
              <w:t>3.</w:t>
            </w:r>
            <w:r w:rsidR="00087B4E">
              <w:rPr>
                <w:rFonts w:hint="eastAsia"/>
                <w:sz w:val="28"/>
                <w:szCs w:val="28"/>
              </w:rPr>
              <w:t>查找数据</w:t>
            </w:r>
          </w:p>
          <w:p w:rsidR="00DC2551" w:rsidRPr="0041791D" w:rsidRDefault="00DC2551" w:rsidP="00DC2551">
            <w:pPr>
              <w:pStyle w:val="11"/>
              <w:rPr>
                <w:sz w:val="28"/>
                <w:szCs w:val="28"/>
              </w:rPr>
            </w:pPr>
            <w:r w:rsidRPr="0041791D">
              <w:rPr>
                <w:rFonts w:hint="eastAsia"/>
                <w:sz w:val="28"/>
                <w:szCs w:val="28"/>
              </w:rPr>
              <w:t>4.</w:t>
            </w:r>
            <w:r w:rsidR="00087B4E">
              <w:rPr>
                <w:rFonts w:hint="eastAsia"/>
                <w:sz w:val="28"/>
                <w:szCs w:val="28"/>
              </w:rPr>
              <w:t>修改数据</w:t>
            </w:r>
          </w:p>
          <w:p w:rsidR="00DC2551" w:rsidRPr="0041791D" w:rsidRDefault="00DC2551" w:rsidP="00DC2551">
            <w:pPr>
              <w:pStyle w:val="11"/>
              <w:rPr>
                <w:bCs/>
                <w:sz w:val="28"/>
                <w:szCs w:val="28"/>
              </w:rPr>
            </w:pP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其它事件流：</w:t>
            </w:r>
          </w:p>
        </w:tc>
        <w:tc>
          <w:tcPr>
            <w:tcW w:w="6713" w:type="dxa"/>
          </w:tcPr>
          <w:p w:rsidR="00DC2551" w:rsidRPr="0041791D" w:rsidRDefault="00DC2551" w:rsidP="00DC2551">
            <w:pPr>
              <w:pStyle w:val="11"/>
              <w:rPr>
                <w:bCs/>
                <w:sz w:val="28"/>
                <w:szCs w:val="28"/>
              </w:rPr>
            </w:pP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异常事件流：</w:t>
            </w:r>
          </w:p>
        </w:tc>
        <w:tc>
          <w:tcPr>
            <w:tcW w:w="6713" w:type="dxa"/>
          </w:tcPr>
          <w:p w:rsidR="00DC2551" w:rsidRPr="0041791D" w:rsidRDefault="00DC2551" w:rsidP="00DC2551">
            <w:pPr>
              <w:pStyle w:val="11"/>
              <w:rPr>
                <w:sz w:val="28"/>
                <w:szCs w:val="28"/>
              </w:rPr>
            </w:pPr>
          </w:p>
        </w:tc>
      </w:tr>
      <w:tr w:rsidR="00DC2551" w:rsidTr="0041791D">
        <w:trPr>
          <w:trHeight w:val="343"/>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后置条件：</w:t>
            </w:r>
          </w:p>
        </w:tc>
        <w:tc>
          <w:tcPr>
            <w:tcW w:w="6713" w:type="dxa"/>
          </w:tcPr>
          <w:p w:rsidR="00DC2551" w:rsidRPr="0041791D" w:rsidRDefault="00DC2551" w:rsidP="00DC2551">
            <w:pPr>
              <w:pStyle w:val="11"/>
              <w:rPr>
                <w:sz w:val="28"/>
                <w:szCs w:val="28"/>
              </w:rPr>
            </w:pPr>
          </w:p>
        </w:tc>
      </w:tr>
    </w:tbl>
    <w:p w:rsidR="00DC2551" w:rsidRDefault="00DC2551" w:rsidP="00DC2551">
      <w:pPr>
        <w:pStyle w:val="3"/>
      </w:pPr>
      <w:bookmarkStart w:id="32" w:name="_Toc11973"/>
      <w:bookmarkStart w:id="33" w:name="_Toc387695835"/>
      <w:bookmarkStart w:id="34" w:name="_Toc388776659"/>
      <w:r>
        <w:rPr>
          <w:rFonts w:hint="eastAsia"/>
        </w:rPr>
        <w:t>2.4.5</w:t>
      </w:r>
      <w:bookmarkEnd w:id="32"/>
      <w:bookmarkEnd w:id="33"/>
      <w:bookmarkEnd w:id="34"/>
      <w:r w:rsidR="00087B4E">
        <w:rPr>
          <w:rFonts w:hint="eastAsia"/>
        </w:rPr>
        <w:t>标签数据的管理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6713"/>
      </w:tblGrid>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用例名称：</w:t>
            </w:r>
          </w:p>
        </w:tc>
        <w:tc>
          <w:tcPr>
            <w:tcW w:w="6713" w:type="dxa"/>
          </w:tcPr>
          <w:p w:rsidR="00DC2551" w:rsidRPr="0041791D" w:rsidRDefault="00087B4E" w:rsidP="00DC2551">
            <w:pPr>
              <w:pStyle w:val="11"/>
              <w:rPr>
                <w:rFonts w:ascii="宋体" w:hAnsi="宋体"/>
                <w:sz w:val="28"/>
                <w:szCs w:val="28"/>
              </w:rPr>
            </w:pPr>
            <w:r>
              <w:rPr>
                <w:rFonts w:hint="eastAsia"/>
                <w:sz w:val="28"/>
                <w:szCs w:val="28"/>
              </w:rPr>
              <w:t>标签数据的管理</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w:t>
            </w:r>
            <w:r w:rsidRPr="0041791D">
              <w:rPr>
                <w:rFonts w:hint="eastAsia"/>
                <w:sz w:val="28"/>
                <w:szCs w:val="28"/>
              </w:rPr>
              <w:t>ID</w:t>
            </w:r>
            <w:r w:rsidRPr="0041791D">
              <w:rPr>
                <w:rFonts w:hint="eastAsia"/>
                <w:sz w:val="28"/>
                <w:szCs w:val="28"/>
              </w:rPr>
              <w:t>：</w:t>
            </w:r>
          </w:p>
        </w:tc>
        <w:tc>
          <w:tcPr>
            <w:tcW w:w="6713" w:type="dxa"/>
          </w:tcPr>
          <w:p w:rsidR="00DC2551" w:rsidRPr="0041791D" w:rsidRDefault="00DC2551" w:rsidP="00DC2551">
            <w:pPr>
              <w:pStyle w:val="11"/>
              <w:rPr>
                <w:bCs/>
                <w:sz w:val="28"/>
                <w:szCs w:val="28"/>
              </w:rPr>
            </w:pPr>
            <w:r w:rsidRPr="0041791D">
              <w:rPr>
                <w:rFonts w:hint="eastAsia"/>
                <w:bCs/>
                <w:sz w:val="28"/>
                <w:szCs w:val="28"/>
              </w:rPr>
              <w:t>HS-05</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角色：</w:t>
            </w:r>
          </w:p>
        </w:tc>
        <w:tc>
          <w:tcPr>
            <w:tcW w:w="6713" w:type="dxa"/>
          </w:tcPr>
          <w:p w:rsidR="00DC2551" w:rsidRPr="0041791D" w:rsidRDefault="00DC2551" w:rsidP="00DC2551">
            <w:pPr>
              <w:pStyle w:val="11"/>
              <w:rPr>
                <w:bCs/>
                <w:sz w:val="28"/>
                <w:szCs w:val="28"/>
              </w:rPr>
            </w:pPr>
            <w:r w:rsidRPr="0041791D">
              <w:rPr>
                <w:rFonts w:hint="eastAsia"/>
                <w:bCs/>
                <w:sz w:val="28"/>
                <w:szCs w:val="28"/>
              </w:rPr>
              <w:t>管理员</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用例说明：</w:t>
            </w:r>
          </w:p>
        </w:tc>
        <w:tc>
          <w:tcPr>
            <w:tcW w:w="6713" w:type="dxa"/>
          </w:tcPr>
          <w:p w:rsidR="00DC2551" w:rsidRPr="0041791D" w:rsidRDefault="00DC2551" w:rsidP="00DC2551">
            <w:pPr>
              <w:pStyle w:val="11"/>
              <w:rPr>
                <w:rFonts w:ascii="宋体" w:hAnsi="宋体"/>
                <w:sz w:val="28"/>
                <w:szCs w:val="28"/>
              </w:rPr>
            </w:pP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前置条件：</w:t>
            </w:r>
          </w:p>
        </w:tc>
        <w:tc>
          <w:tcPr>
            <w:tcW w:w="6713" w:type="dxa"/>
          </w:tcPr>
          <w:p w:rsidR="00DC2551" w:rsidRPr="0041791D" w:rsidRDefault="00DC2551" w:rsidP="00DC2551">
            <w:pPr>
              <w:pStyle w:val="11"/>
              <w:rPr>
                <w:rFonts w:ascii="宋体" w:hAnsi="宋体"/>
                <w:bCs/>
                <w:sz w:val="28"/>
                <w:szCs w:val="28"/>
              </w:rPr>
            </w:pPr>
            <w:r w:rsidRPr="0041791D">
              <w:rPr>
                <w:rFonts w:ascii="宋体" w:hAnsi="宋体" w:hint="eastAsia"/>
                <w:bCs/>
                <w:sz w:val="28"/>
                <w:szCs w:val="28"/>
              </w:rPr>
              <w:t>已经进入</w:t>
            </w:r>
            <w:r w:rsidR="00087B4E">
              <w:rPr>
                <w:rFonts w:ascii="宋体" w:hAnsi="宋体" w:hint="eastAsia"/>
                <w:bCs/>
                <w:sz w:val="28"/>
                <w:szCs w:val="28"/>
              </w:rPr>
              <w:t>管理员</w:t>
            </w:r>
            <w:r w:rsidRPr="0041791D">
              <w:rPr>
                <w:rFonts w:ascii="宋体" w:hAnsi="宋体" w:hint="eastAsia"/>
                <w:bCs/>
                <w:sz w:val="28"/>
                <w:szCs w:val="28"/>
              </w:rPr>
              <w:t>模块</w:t>
            </w: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基本事件流：</w:t>
            </w:r>
          </w:p>
        </w:tc>
        <w:tc>
          <w:tcPr>
            <w:tcW w:w="6713" w:type="dxa"/>
          </w:tcPr>
          <w:p w:rsidR="00DC2551" w:rsidRPr="0041791D" w:rsidRDefault="00087B4E" w:rsidP="00DC2551">
            <w:pPr>
              <w:pStyle w:val="11"/>
              <w:numPr>
                <w:ilvl w:val="0"/>
                <w:numId w:val="14"/>
              </w:numPr>
              <w:rPr>
                <w:sz w:val="28"/>
                <w:szCs w:val="28"/>
              </w:rPr>
            </w:pPr>
            <w:r>
              <w:rPr>
                <w:rFonts w:hint="eastAsia"/>
                <w:sz w:val="28"/>
                <w:szCs w:val="28"/>
              </w:rPr>
              <w:t>标签的增加</w:t>
            </w:r>
          </w:p>
          <w:p w:rsidR="00DC2551" w:rsidRPr="0041791D" w:rsidRDefault="00087B4E" w:rsidP="00DC2551">
            <w:pPr>
              <w:pStyle w:val="11"/>
              <w:numPr>
                <w:ilvl w:val="0"/>
                <w:numId w:val="14"/>
              </w:numPr>
              <w:rPr>
                <w:sz w:val="28"/>
                <w:szCs w:val="28"/>
              </w:rPr>
            </w:pPr>
            <w:r>
              <w:rPr>
                <w:rFonts w:hint="eastAsia"/>
                <w:sz w:val="28"/>
                <w:szCs w:val="28"/>
              </w:rPr>
              <w:t>标签的查找</w:t>
            </w:r>
          </w:p>
          <w:p w:rsidR="00DC2551" w:rsidRPr="0041791D" w:rsidRDefault="00087B4E" w:rsidP="00DC2551">
            <w:pPr>
              <w:pStyle w:val="11"/>
              <w:numPr>
                <w:ilvl w:val="0"/>
                <w:numId w:val="14"/>
              </w:numPr>
              <w:rPr>
                <w:sz w:val="28"/>
                <w:szCs w:val="28"/>
              </w:rPr>
            </w:pPr>
            <w:r>
              <w:rPr>
                <w:rFonts w:hint="eastAsia"/>
                <w:sz w:val="28"/>
                <w:szCs w:val="28"/>
              </w:rPr>
              <w:t>标签的删除</w:t>
            </w:r>
          </w:p>
          <w:p w:rsidR="00DC2551" w:rsidRPr="0041791D" w:rsidRDefault="00087B4E" w:rsidP="00DC2551">
            <w:pPr>
              <w:pStyle w:val="11"/>
              <w:numPr>
                <w:ilvl w:val="0"/>
                <w:numId w:val="14"/>
              </w:numPr>
              <w:rPr>
                <w:sz w:val="28"/>
                <w:szCs w:val="28"/>
              </w:rPr>
            </w:pPr>
            <w:r>
              <w:rPr>
                <w:rFonts w:hint="eastAsia"/>
                <w:sz w:val="28"/>
                <w:szCs w:val="28"/>
              </w:rPr>
              <w:lastRenderedPageBreak/>
              <w:t>修改标签信息</w:t>
            </w:r>
          </w:p>
          <w:p w:rsidR="00DC2551" w:rsidRPr="0041791D" w:rsidRDefault="00DC2551" w:rsidP="00DC2551">
            <w:pPr>
              <w:pStyle w:val="11"/>
              <w:rPr>
                <w:bCs/>
                <w:sz w:val="28"/>
                <w:szCs w:val="28"/>
              </w:rPr>
            </w:pP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lastRenderedPageBreak/>
              <w:t>其它事件流：</w:t>
            </w:r>
          </w:p>
        </w:tc>
        <w:tc>
          <w:tcPr>
            <w:tcW w:w="6713" w:type="dxa"/>
          </w:tcPr>
          <w:p w:rsidR="00DC2551" w:rsidRPr="0041791D" w:rsidRDefault="00DC2551" w:rsidP="00DC2551">
            <w:pPr>
              <w:pStyle w:val="11"/>
              <w:rPr>
                <w:bCs/>
                <w:sz w:val="28"/>
                <w:szCs w:val="28"/>
              </w:rPr>
            </w:pPr>
          </w:p>
        </w:tc>
      </w:tr>
      <w:tr w:rsidR="00DC2551" w:rsidTr="0041791D">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异常事件流：</w:t>
            </w:r>
          </w:p>
        </w:tc>
        <w:tc>
          <w:tcPr>
            <w:tcW w:w="6713" w:type="dxa"/>
          </w:tcPr>
          <w:p w:rsidR="00DC2551" w:rsidRPr="0041791D" w:rsidRDefault="00DC2551" w:rsidP="00DC2551">
            <w:pPr>
              <w:pStyle w:val="11"/>
              <w:rPr>
                <w:sz w:val="28"/>
                <w:szCs w:val="28"/>
              </w:rPr>
            </w:pPr>
          </w:p>
        </w:tc>
      </w:tr>
      <w:tr w:rsidR="00DC2551" w:rsidTr="0041791D">
        <w:trPr>
          <w:trHeight w:val="343"/>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后置条件：</w:t>
            </w:r>
          </w:p>
        </w:tc>
        <w:tc>
          <w:tcPr>
            <w:tcW w:w="6713" w:type="dxa"/>
          </w:tcPr>
          <w:p w:rsidR="00DC2551" w:rsidRPr="0041791D" w:rsidRDefault="00DC2551" w:rsidP="00DC2551">
            <w:pPr>
              <w:pStyle w:val="11"/>
              <w:rPr>
                <w:sz w:val="28"/>
                <w:szCs w:val="28"/>
              </w:rPr>
            </w:pPr>
          </w:p>
        </w:tc>
      </w:tr>
    </w:tbl>
    <w:p w:rsidR="00DC2551" w:rsidRDefault="00DC2551" w:rsidP="00DC2551">
      <w:pPr>
        <w:pStyle w:val="3"/>
      </w:pPr>
      <w:bookmarkStart w:id="35" w:name="_Toc11322"/>
      <w:bookmarkStart w:id="36" w:name="_Toc387695836"/>
      <w:bookmarkStart w:id="37" w:name="_Toc388776660"/>
      <w:r>
        <w:rPr>
          <w:rFonts w:hint="eastAsia"/>
        </w:rPr>
        <w:t>2.4.6</w:t>
      </w:r>
      <w:bookmarkEnd w:id="35"/>
      <w:bookmarkEnd w:id="36"/>
      <w:bookmarkEnd w:id="37"/>
      <w:r w:rsidR="00087B4E">
        <w:rPr>
          <w:rFonts w:hint="eastAsia"/>
        </w:rPr>
        <w:t>查看用户信息</w:t>
      </w:r>
    </w:p>
    <w:tbl>
      <w:tblPr>
        <w:tblW w:w="8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4"/>
        <w:gridCol w:w="6974"/>
      </w:tblGrid>
      <w:tr w:rsidR="00DC2551" w:rsidTr="0041791D">
        <w:trPr>
          <w:jc w:val="center"/>
        </w:trPr>
        <w:tc>
          <w:tcPr>
            <w:tcW w:w="1784" w:type="dxa"/>
            <w:shd w:val="pct25" w:color="auto" w:fill="auto"/>
          </w:tcPr>
          <w:p w:rsidR="00DC2551" w:rsidRPr="0041791D" w:rsidRDefault="00DC2551" w:rsidP="00DC2551">
            <w:pPr>
              <w:pStyle w:val="11"/>
              <w:rPr>
                <w:sz w:val="28"/>
                <w:szCs w:val="28"/>
              </w:rPr>
            </w:pPr>
            <w:r w:rsidRPr="0041791D">
              <w:rPr>
                <w:rFonts w:hint="eastAsia"/>
                <w:sz w:val="28"/>
                <w:szCs w:val="28"/>
              </w:rPr>
              <w:t>用例名称：</w:t>
            </w:r>
          </w:p>
        </w:tc>
        <w:tc>
          <w:tcPr>
            <w:tcW w:w="6974" w:type="dxa"/>
          </w:tcPr>
          <w:p w:rsidR="00DC2551" w:rsidRPr="0041791D" w:rsidRDefault="00087B4E" w:rsidP="00DC2551">
            <w:pPr>
              <w:pStyle w:val="11"/>
              <w:rPr>
                <w:rFonts w:ascii="宋体" w:hAnsi="宋体"/>
                <w:sz w:val="28"/>
                <w:szCs w:val="28"/>
              </w:rPr>
            </w:pPr>
            <w:r>
              <w:rPr>
                <w:rFonts w:hint="eastAsia"/>
                <w:sz w:val="28"/>
                <w:szCs w:val="28"/>
              </w:rPr>
              <w:t>查看用户信息</w:t>
            </w:r>
          </w:p>
        </w:tc>
      </w:tr>
      <w:tr w:rsidR="00DC2551" w:rsidTr="0041791D">
        <w:trPr>
          <w:jc w:val="center"/>
        </w:trPr>
        <w:tc>
          <w:tcPr>
            <w:tcW w:w="1784" w:type="dxa"/>
            <w:shd w:val="pct25" w:color="auto" w:fill="auto"/>
          </w:tcPr>
          <w:p w:rsidR="00DC2551" w:rsidRPr="0041791D" w:rsidRDefault="00DC2551" w:rsidP="00DC2551">
            <w:pPr>
              <w:pStyle w:val="11"/>
              <w:rPr>
                <w:sz w:val="28"/>
                <w:szCs w:val="28"/>
              </w:rPr>
            </w:pPr>
            <w:r w:rsidRPr="0041791D">
              <w:rPr>
                <w:rFonts w:hint="eastAsia"/>
                <w:sz w:val="28"/>
                <w:szCs w:val="28"/>
              </w:rPr>
              <w:t>用例</w:t>
            </w:r>
            <w:r w:rsidRPr="0041791D">
              <w:rPr>
                <w:rFonts w:hint="eastAsia"/>
                <w:sz w:val="28"/>
                <w:szCs w:val="28"/>
              </w:rPr>
              <w:t>ID</w:t>
            </w:r>
            <w:r w:rsidRPr="0041791D">
              <w:rPr>
                <w:rFonts w:hint="eastAsia"/>
                <w:sz w:val="28"/>
                <w:szCs w:val="28"/>
              </w:rPr>
              <w:t>：</w:t>
            </w:r>
          </w:p>
        </w:tc>
        <w:tc>
          <w:tcPr>
            <w:tcW w:w="6974" w:type="dxa"/>
          </w:tcPr>
          <w:p w:rsidR="00DC2551" w:rsidRPr="0041791D" w:rsidRDefault="00DC2551" w:rsidP="00DC2551">
            <w:pPr>
              <w:pStyle w:val="11"/>
              <w:rPr>
                <w:bCs/>
                <w:sz w:val="28"/>
                <w:szCs w:val="28"/>
              </w:rPr>
            </w:pPr>
            <w:r w:rsidRPr="0041791D">
              <w:rPr>
                <w:rFonts w:hint="eastAsia"/>
                <w:bCs/>
                <w:sz w:val="28"/>
                <w:szCs w:val="28"/>
              </w:rPr>
              <w:t>HS-006</w:t>
            </w:r>
          </w:p>
        </w:tc>
      </w:tr>
      <w:tr w:rsidR="00DC2551" w:rsidTr="0041791D">
        <w:trPr>
          <w:jc w:val="center"/>
        </w:trPr>
        <w:tc>
          <w:tcPr>
            <w:tcW w:w="1784" w:type="dxa"/>
            <w:shd w:val="pct25" w:color="auto" w:fill="auto"/>
          </w:tcPr>
          <w:p w:rsidR="00DC2551" w:rsidRPr="0041791D" w:rsidRDefault="00DC2551" w:rsidP="00DC2551">
            <w:pPr>
              <w:pStyle w:val="11"/>
              <w:rPr>
                <w:sz w:val="28"/>
                <w:szCs w:val="28"/>
              </w:rPr>
            </w:pPr>
            <w:r w:rsidRPr="0041791D">
              <w:rPr>
                <w:rFonts w:hint="eastAsia"/>
                <w:sz w:val="28"/>
                <w:szCs w:val="28"/>
              </w:rPr>
              <w:t>角色：</w:t>
            </w:r>
          </w:p>
        </w:tc>
        <w:tc>
          <w:tcPr>
            <w:tcW w:w="6974" w:type="dxa"/>
          </w:tcPr>
          <w:p w:rsidR="00DC2551" w:rsidRPr="0041791D" w:rsidRDefault="00DC2551" w:rsidP="00DC2551">
            <w:pPr>
              <w:pStyle w:val="11"/>
              <w:rPr>
                <w:bCs/>
                <w:sz w:val="28"/>
                <w:szCs w:val="28"/>
              </w:rPr>
            </w:pPr>
            <w:r w:rsidRPr="0041791D">
              <w:rPr>
                <w:rFonts w:hint="eastAsia"/>
                <w:bCs/>
                <w:sz w:val="28"/>
                <w:szCs w:val="28"/>
              </w:rPr>
              <w:t>管理员</w:t>
            </w:r>
          </w:p>
        </w:tc>
      </w:tr>
      <w:tr w:rsidR="00DC2551" w:rsidTr="0041791D">
        <w:trPr>
          <w:jc w:val="center"/>
        </w:trPr>
        <w:tc>
          <w:tcPr>
            <w:tcW w:w="1784" w:type="dxa"/>
            <w:shd w:val="pct25" w:color="auto" w:fill="auto"/>
          </w:tcPr>
          <w:p w:rsidR="00DC2551" w:rsidRPr="0041791D" w:rsidRDefault="00DC2551" w:rsidP="00DC2551">
            <w:pPr>
              <w:pStyle w:val="11"/>
              <w:rPr>
                <w:sz w:val="28"/>
                <w:szCs w:val="28"/>
              </w:rPr>
            </w:pPr>
            <w:r w:rsidRPr="0041791D">
              <w:rPr>
                <w:rFonts w:hint="eastAsia"/>
                <w:sz w:val="28"/>
                <w:szCs w:val="28"/>
              </w:rPr>
              <w:t>用例说明：</w:t>
            </w:r>
          </w:p>
        </w:tc>
        <w:tc>
          <w:tcPr>
            <w:tcW w:w="6974" w:type="dxa"/>
          </w:tcPr>
          <w:p w:rsidR="00DC2551" w:rsidRPr="0041791D" w:rsidRDefault="00DC2551" w:rsidP="00DC2551">
            <w:pPr>
              <w:pStyle w:val="11"/>
              <w:rPr>
                <w:rFonts w:ascii="宋体" w:hAnsi="宋体"/>
                <w:sz w:val="28"/>
                <w:szCs w:val="28"/>
              </w:rPr>
            </w:pPr>
          </w:p>
        </w:tc>
      </w:tr>
      <w:tr w:rsidR="00DC2551" w:rsidTr="0041791D">
        <w:trPr>
          <w:jc w:val="center"/>
        </w:trPr>
        <w:tc>
          <w:tcPr>
            <w:tcW w:w="1784" w:type="dxa"/>
            <w:shd w:val="pct25" w:color="auto" w:fill="auto"/>
          </w:tcPr>
          <w:p w:rsidR="00DC2551" w:rsidRPr="0041791D" w:rsidRDefault="00DC2551" w:rsidP="00DC2551">
            <w:pPr>
              <w:pStyle w:val="11"/>
              <w:rPr>
                <w:sz w:val="28"/>
                <w:szCs w:val="28"/>
              </w:rPr>
            </w:pPr>
            <w:r w:rsidRPr="0041791D">
              <w:rPr>
                <w:rFonts w:hint="eastAsia"/>
                <w:sz w:val="28"/>
                <w:szCs w:val="28"/>
              </w:rPr>
              <w:t>前置条件：</w:t>
            </w:r>
          </w:p>
        </w:tc>
        <w:tc>
          <w:tcPr>
            <w:tcW w:w="6974" w:type="dxa"/>
          </w:tcPr>
          <w:p w:rsidR="00DC2551" w:rsidRPr="0041791D" w:rsidRDefault="00DC2551" w:rsidP="00DC2551">
            <w:pPr>
              <w:pStyle w:val="11"/>
              <w:rPr>
                <w:rFonts w:ascii="宋体" w:hAnsi="宋体"/>
                <w:bCs/>
                <w:sz w:val="28"/>
                <w:szCs w:val="28"/>
              </w:rPr>
            </w:pPr>
            <w:r w:rsidRPr="0041791D">
              <w:rPr>
                <w:rFonts w:ascii="宋体" w:hAnsi="宋体" w:hint="eastAsia"/>
                <w:bCs/>
                <w:sz w:val="28"/>
                <w:szCs w:val="28"/>
              </w:rPr>
              <w:t>已经进入</w:t>
            </w:r>
            <w:r w:rsidR="00087B4E">
              <w:rPr>
                <w:rFonts w:ascii="宋体" w:hAnsi="宋体" w:hint="eastAsia"/>
                <w:bCs/>
                <w:sz w:val="28"/>
                <w:szCs w:val="28"/>
              </w:rPr>
              <w:t>管理员</w:t>
            </w:r>
            <w:r w:rsidRPr="0041791D">
              <w:rPr>
                <w:rFonts w:ascii="宋体" w:hAnsi="宋体" w:hint="eastAsia"/>
                <w:bCs/>
                <w:sz w:val="28"/>
                <w:szCs w:val="28"/>
              </w:rPr>
              <w:t>模块</w:t>
            </w:r>
          </w:p>
        </w:tc>
      </w:tr>
      <w:tr w:rsidR="00DC2551" w:rsidTr="0041791D">
        <w:trPr>
          <w:jc w:val="center"/>
        </w:trPr>
        <w:tc>
          <w:tcPr>
            <w:tcW w:w="1784" w:type="dxa"/>
            <w:shd w:val="pct25" w:color="auto" w:fill="auto"/>
          </w:tcPr>
          <w:p w:rsidR="00DC2551" w:rsidRPr="0041791D" w:rsidRDefault="00DC2551" w:rsidP="00DC2551">
            <w:pPr>
              <w:pStyle w:val="11"/>
              <w:rPr>
                <w:sz w:val="28"/>
                <w:szCs w:val="28"/>
              </w:rPr>
            </w:pPr>
            <w:r w:rsidRPr="0041791D">
              <w:rPr>
                <w:rFonts w:hint="eastAsia"/>
                <w:sz w:val="28"/>
                <w:szCs w:val="28"/>
              </w:rPr>
              <w:t>基本事件流：</w:t>
            </w:r>
          </w:p>
        </w:tc>
        <w:tc>
          <w:tcPr>
            <w:tcW w:w="6974" w:type="dxa"/>
          </w:tcPr>
          <w:p w:rsidR="00DC2551" w:rsidRPr="0041791D" w:rsidRDefault="00DC2551" w:rsidP="00DC2551">
            <w:pPr>
              <w:pStyle w:val="11"/>
              <w:rPr>
                <w:sz w:val="28"/>
                <w:szCs w:val="28"/>
              </w:rPr>
            </w:pPr>
            <w:r w:rsidRPr="0041791D">
              <w:rPr>
                <w:rFonts w:hint="eastAsia"/>
                <w:sz w:val="28"/>
                <w:szCs w:val="28"/>
              </w:rPr>
              <w:t>1.</w:t>
            </w:r>
            <w:r w:rsidR="00087B4E">
              <w:rPr>
                <w:rFonts w:hint="eastAsia"/>
                <w:sz w:val="28"/>
                <w:szCs w:val="28"/>
              </w:rPr>
              <w:t>查找某特定用户或所有用户</w:t>
            </w:r>
          </w:p>
          <w:p w:rsidR="00DC2551" w:rsidRPr="00087B4E" w:rsidRDefault="00DC2551" w:rsidP="00DC2551">
            <w:pPr>
              <w:pStyle w:val="11"/>
              <w:rPr>
                <w:sz w:val="28"/>
                <w:szCs w:val="28"/>
              </w:rPr>
            </w:pPr>
            <w:r w:rsidRPr="0041791D">
              <w:rPr>
                <w:rFonts w:hint="eastAsia"/>
                <w:sz w:val="28"/>
                <w:szCs w:val="28"/>
              </w:rPr>
              <w:t>2.</w:t>
            </w:r>
            <w:r w:rsidR="00087B4E">
              <w:rPr>
                <w:rFonts w:hint="eastAsia"/>
                <w:sz w:val="28"/>
                <w:szCs w:val="28"/>
              </w:rPr>
              <w:t>查看用户信息</w:t>
            </w:r>
          </w:p>
        </w:tc>
      </w:tr>
      <w:tr w:rsidR="00DC2551" w:rsidTr="0041791D">
        <w:trPr>
          <w:jc w:val="center"/>
        </w:trPr>
        <w:tc>
          <w:tcPr>
            <w:tcW w:w="1784" w:type="dxa"/>
            <w:shd w:val="pct25" w:color="auto" w:fill="auto"/>
          </w:tcPr>
          <w:p w:rsidR="00DC2551" w:rsidRPr="0041791D" w:rsidRDefault="00DC2551" w:rsidP="00DC2551">
            <w:pPr>
              <w:pStyle w:val="11"/>
              <w:rPr>
                <w:sz w:val="28"/>
                <w:szCs w:val="28"/>
              </w:rPr>
            </w:pPr>
            <w:r w:rsidRPr="0041791D">
              <w:rPr>
                <w:rFonts w:hint="eastAsia"/>
                <w:sz w:val="28"/>
                <w:szCs w:val="28"/>
              </w:rPr>
              <w:t>其它事件流：</w:t>
            </w:r>
          </w:p>
        </w:tc>
        <w:tc>
          <w:tcPr>
            <w:tcW w:w="6974" w:type="dxa"/>
          </w:tcPr>
          <w:p w:rsidR="00DC2551" w:rsidRPr="0041791D" w:rsidRDefault="00DC2551" w:rsidP="00DC2551">
            <w:pPr>
              <w:pStyle w:val="11"/>
              <w:rPr>
                <w:bCs/>
                <w:sz w:val="28"/>
                <w:szCs w:val="28"/>
              </w:rPr>
            </w:pPr>
          </w:p>
        </w:tc>
      </w:tr>
      <w:tr w:rsidR="00DC2551" w:rsidTr="0041791D">
        <w:trPr>
          <w:jc w:val="center"/>
        </w:trPr>
        <w:tc>
          <w:tcPr>
            <w:tcW w:w="1784" w:type="dxa"/>
            <w:shd w:val="pct25" w:color="auto" w:fill="auto"/>
          </w:tcPr>
          <w:p w:rsidR="00DC2551" w:rsidRPr="0041791D" w:rsidRDefault="00DC2551" w:rsidP="00DC2551">
            <w:pPr>
              <w:pStyle w:val="11"/>
              <w:rPr>
                <w:sz w:val="28"/>
                <w:szCs w:val="28"/>
              </w:rPr>
            </w:pPr>
            <w:r w:rsidRPr="0041791D">
              <w:rPr>
                <w:rFonts w:hint="eastAsia"/>
                <w:sz w:val="28"/>
                <w:szCs w:val="28"/>
              </w:rPr>
              <w:t>异常事件流：</w:t>
            </w:r>
          </w:p>
        </w:tc>
        <w:tc>
          <w:tcPr>
            <w:tcW w:w="6974" w:type="dxa"/>
          </w:tcPr>
          <w:p w:rsidR="00DC2551" w:rsidRPr="0041791D" w:rsidRDefault="00DC2551" w:rsidP="00DC2551">
            <w:pPr>
              <w:pStyle w:val="11"/>
              <w:rPr>
                <w:sz w:val="28"/>
                <w:szCs w:val="28"/>
              </w:rPr>
            </w:pPr>
          </w:p>
        </w:tc>
      </w:tr>
      <w:tr w:rsidR="00DC2551" w:rsidTr="0041791D">
        <w:trPr>
          <w:trHeight w:val="343"/>
          <w:jc w:val="center"/>
        </w:trPr>
        <w:tc>
          <w:tcPr>
            <w:tcW w:w="1784" w:type="dxa"/>
            <w:shd w:val="pct25" w:color="auto" w:fill="auto"/>
          </w:tcPr>
          <w:p w:rsidR="00DC2551" w:rsidRPr="0041791D" w:rsidRDefault="00DC2551" w:rsidP="00DC2551">
            <w:pPr>
              <w:pStyle w:val="11"/>
              <w:rPr>
                <w:sz w:val="28"/>
                <w:szCs w:val="28"/>
              </w:rPr>
            </w:pPr>
            <w:r w:rsidRPr="0041791D">
              <w:rPr>
                <w:rFonts w:hint="eastAsia"/>
                <w:sz w:val="28"/>
                <w:szCs w:val="28"/>
              </w:rPr>
              <w:t>后置条件：</w:t>
            </w:r>
          </w:p>
        </w:tc>
        <w:tc>
          <w:tcPr>
            <w:tcW w:w="6974" w:type="dxa"/>
          </w:tcPr>
          <w:p w:rsidR="00DC2551" w:rsidRPr="0041791D" w:rsidRDefault="00DC2551" w:rsidP="00DC2551">
            <w:pPr>
              <w:pStyle w:val="11"/>
              <w:rPr>
                <w:sz w:val="28"/>
                <w:szCs w:val="28"/>
              </w:rPr>
            </w:pPr>
          </w:p>
        </w:tc>
      </w:tr>
    </w:tbl>
    <w:p w:rsidR="00DC2551" w:rsidRDefault="00DC2551" w:rsidP="00DC2551">
      <w:pPr>
        <w:pStyle w:val="3"/>
      </w:pPr>
      <w:bookmarkStart w:id="38" w:name="_Toc3611"/>
      <w:bookmarkStart w:id="39" w:name="_Toc387695837"/>
      <w:bookmarkStart w:id="40" w:name="_Toc388776661"/>
      <w:r>
        <w:rPr>
          <w:rFonts w:hint="eastAsia"/>
        </w:rPr>
        <w:t>2.4.</w:t>
      </w:r>
      <w:bookmarkEnd w:id="38"/>
      <w:r>
        <w:rPr>
          <w:rFonts w:hint="eastAsia"/>
        </w:rPr>
        <w:t>7</w:t>
      </w:r>
      <w:bookmarkEnd w:id="39"/>
      <w:bookmarkEnd w:id="40"/>
      <w:r w:rsidR="00087B4E">
        <w:rPr>
          <w:rFonts w:hint="eastAsia"/>
        </w:rPr>
        <w:t>注册</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6713"/>
      </w:tblGrid>
      <w:tr w:rsidR="00DC2551" w:rsidTr="00C5638E">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用例名称：</w:t>
            </w:r>
          </w:p>
        </w:tc>
        <w:tc>
          <w:tcPr>
            <w:tcW w:w="6713" w:type="dxa"/>
          </w:tcPr>
          <w:p w:rsidR="00DC2551" w:rsidRPr="0041791D" w:rsidRDefault="00087B4E" w:rsidP="00DC2551">
            <w:pPr>
              <w:pStyle w:val="11"/>
              <w:rPr>
                <w:rFonts w:ascii="宋体" w:hAnsi="宋体"/>
                <w:sz w:val="28"/>
                <w:szCs w:val="28"/>
              </w:rPr>
            </w:pPr>
            <w:r>
              <w:rPr>
                <w:rFonts w:hint="eastAsia"/>
                <w:sz w:val="28"/>
                <w:szCs w:val="28"/>
              </w:rPr>
              <w:t>注册</w:t>
            </w:r>
          </w:p>
        </w:tc>
      </w:tr>
      <w:tr w:rsidR="00DC2551" w:rsidTr="00C5638E">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用例</w:t>
            </w:r>
            <w:r w:rsidRPr="0041791D">
              <w:rPr>
                <w:rFonts w:hint="eastAsia"/>
                <w:sz w:val="28"/>
                <w:szCs w:val="28"/>
              </w:rPr>
              <w:t>ID</w:t>
            </w:r>
            <w:r w:rsidRPr="0041791D">
              <w:rPr>
                <w:rFonts w:hint="eastAsia"/>
                <w:sz w:val="28"/>
                <w:szCs w:val="28"/>
              </w:rPr>
              <w:t>：</w:t>
            </w:r>
          </w:p>
        </w:tc>
        <w:tc>
          <w:tcPr>
            <w:tcW w:w="6713" w:type="dxa"/>
          </w:tcPr>
          <w:p w:rsidR="00DC2551" w:rsidRPr="0041791D" w:rsidRDefault="00DC2551" w:rsidP="00DC2551">
            <w:pPr>
              <w:pStyle w:val="11"/>
              <w:rPr>
                <w:bCs/>
                <w:sz w:val="28"/>
                <w:szCs w:val="28"/>
              </w:rPr>
            </w:pPr>
            <w:r w:rsidRPr="0041791D">
              <w:rPr>
                <w:rFonts w:hint="eastAsia"/>
                <w:bCs/>
                <w:sz w:val="28"/>
                <w:szCs w:val="28"/>
              </w:rPr>
              <w:t>HS-007</w:t>
            </w:r>
          </w:p>
        </w:tc>
      </w:tr>
      <w:tr w:rsidR="00DC2551" w:rsidTr="00C5638E">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角色：</w:t>
            </w:r>
          </w:p>
        </w:tc>
        <w:tc>
          <w:tcPr>
            <w:tcW w:w="6713" w:type="dxa"/>
          </w:tcPr>
          <w:p w:rsidR="00DC2551" w:rsidRPr="0041791D" w:rsidRDefault="00DC2551" w:rsidP="00DC2551">
            <w:pPr>
              <w:pStyle w:val="11"/>
              <w:rPr>
                <w:bCs/>
                <w:sz w:val="28"/>
                <w:szCs w:val="28"/>
              </w:rPr>
            </w:pPr>
            <w:r w:rsidRPr="0041791D">
              <w:rPr>
                <w:rFonts w:hint="eastAsia"/>
                <w:bCs/>
                <w:sz w:val="28"/>
                <w:szCs w:val="28"/>
              </w:rPr>
              <w:t>管理员</w:t>
            </w:r>
            <w:r w:rsidRPr="0041791D">
              <w:rPr>
                <w:rFonts w:hint="eastAsia"/>
                <w:bCs/>
                <w:sz w:val="28"/>
                <w:szCs w:val="28"/>
              </w:rPr>
              <w:t>/</w:t>
            </w:r>
            <w:r w:rsidR="00087B4E">
              <w:rPr>
                <w:rFonts w:hint="eastAsia"/>
                <w:bCs/>
                <w:sz w:val="28"/>
                <w:szCs w:val="28"/>
              </w:rPr>
              <w:t>客户</w:t>
            </w:r>
          </w:p>
        </w:tc>
      </w:tr>
      <w:tr w:rsidR="00DC2551" w:rsidTr="00C5638E">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lastRenderedPageBreak/>
              <w:t>用例说明：</w:t>
            </w:r>
          </w:p>
        </w:tc>
        <w:tc>
          <w:tcPr>
            <w:tcW w:w="6713" w:type="dxa"/>
          </w:tcPr>
          <w:p w:rsidR="00DC2551" w:rsidRPr="0041791D" w:rsidRDefault="00DC2551" w:rsidP="00DC2551">
            <w:pPr>
              <w:pStyle w:val="11"/>
              <w:rPr>
                <w:rFonts w:ascii="宋体" w:hAnsi="宋体"/>
                <w:sz w:val="28"/>
                <w:szCs w:val="28"/>
              </w:rPr>
            </w:pPr>
          </w:p>
        </w:tc>
      </w:tr>
      <w:tr w:rsidR="00DC2551" w:rsidTr="00C5638E">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前置条件：</w:t>
            </w:r>
          </w:p>
        </w:tc>
        <w:tc>
          <w:tcPr>
            <w:tcW w:w="6713" w:type="dxa"/>
          </w:tcPr>
          <w:p w:rsidR="00DC2551" w:rsidRPr="0041791D" w:rsidRDefault="00DC2551" w:rsidP="00DC2551">
            <w:pPr>
              <w:pStyle w:val="11"/>
              <w:rPr>
                <w:rFonts w:ascii="宋体" w:hAnsi="宋体"/>
                <w:bCs/>
                <w:sz w:val="28"/>
                <w:szCs w:val="28"/>
              </w:rPr>
            </w:pPr>
            <w:r w:rsidRPr="0041791D">
              <w:rPr>
                <w:rFonts w:ascii="宋体" w:hAnsi="宋体" w:hint="eastAsia"/>
                <w:bCs/>
                <w:sz w:val="28"/>
                <w:szCs w:val="28"/>
              </w:rPr>
              <w:t>已经进入</w:t>
            </w:r>
            <w:r w:rsidR="00087B4E">
              <w:rPr>
                <w:rFonts w:ascii="宋体" w:hAnsi="宋体" w:hint="eastAsia"/>
                <w:bCs/>
                <w:sz w:val="28"/>
                <w:szCs w:val="28"/>
              </w:rPr>
              <w:t>注册</w:t>
            </w:r>
            <w:r w:rsidRPr="0041791D">
              <w:rPr>
                <w:rFonts w:ascii="宋体" w:hAnsi="宋体" w:hint="eastAsia"/>
                <w:bCs/>
                <w:sz w:val="28"/>
                <w:szCs w:val="28"/>
              </w:rPr>
              <w:t>模块</w:t>
            </w:r>
          </w:p>
        </w:tc>
      </w:tr>
      <w:tr w:rsidR="00DC2551" w:rsidTr="00C5638E">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基本事件流：</w:t>
            </w:r>
          </w:p>
        </w:tc>
        <w:tc>
          <w:tcPr>
            <w:tcW w:w="6713" w:type="dxa"/>
          </w:tcPr>
          <w:p w:rsidR="00DC2551" w:rsidRPr="0041791D" w:rsidRDefault="00DC2551" w:rsidP="00DC2551">
            <w:pPr>
              <w:pStyle w:val="11"/>
              <w:rPr>
                <w:sz w:val="28"/>
                <w:szCs w:val="28"/>
              </w:rPr>
            </w:pPr>
            <w:r w:rsidRPr="0041791D">
              <w:rPr>
                <w:rFonts w:hint="eastAsia"/>
                <w:sz w:val="28"/>
                <w:szCs w:val="28"/>
              </w:rPr>
              <w:t>1.</w:t>
            </w:r>
            <w:r w:rsidR="00087B4E">
              <w:rPr>
                <w:rFonts w:hint="eastAsia"/>
                <w:sz w:val="28"/>
                <w:szCs w:val="28"/>
              </w:rPr>
              <w:t>输入</w:t>
            </w:r>
            <w:r w:rsidR="00AD3657">
              <w:rPr>
                <w:rFonts w:hint="eastAsia"/>
                <w:sz w:val="28"/>
                <w:szCs w:val="28"/>
              </w:rPr>
              <w:t>个人的用户名和密码</w:t>
            </w:r>
          </w:p>
          <w:p w:rsidR="00DC2551" w:rsidRDefault="00DC2551" w:rsidP="00AD3657">
            <w:pPr>
              <w:pStyle w:val="11"/>
              <w:rPr>
                <w:sz w:val="28"/>
                <w:szCs w:val="28"/>
              </w:rPr>
            </w:pPr>
            <w:r w:rsidRPr="0041791D">
              <w:rPr>
                <w:rFonts w:hint="eastAsia"/>
                <w:sz w:val="28"/>
                <w:szCs w:val="28"/>
              </w:rPr>
              <w:t>2.</w:t>
            </w:r>
            <w:r w:rsidR="00AD3657">
              <w:rPr>
                <w:rFonts w:hint="eastAsia"/>
                <w:sz w:val="28"/>
                <w:szCs w:val="28"/>
              </w:rPr>
              <w:t>系统授予用户或管理员权限</w:t>
            </w:r>
          </w:p>
          <w:p w:rsidR="00AD3657" w:rsidRPr="00AD3657" w:rsidRDefault="00AD3657" w:rsidP="00AD3657">
            <w:pPr>
              <w:pStyle w:val="11"/>
              <w:rPr>
                <w:sz w:val="28"/>
                <w:szCs w:val="28"/>
              </w:rPr>
            </w:pPr>
            <w:r>
              <w:rPr>
                <w:rFonts w:hint="eastAsia"/>
                <w:sz w:val="28"/>
                <w:szCs w:val="28"/>
              </w:rPr>
              <w:t>3.</w:t>
            </w:r>
            <w:r>
              <w:rPr>
                <w:rFonts w:hint="eastAsia"/>
                <w:sz w:val="28"/>
                <w:szCs w:val="28"/>
              </w:rPr>
              <w:t>保存信息</w:t>
            </w:r>
          </w:p>
        </w:tc>
      </w:tr>
      <w:tr w:rsidR="00DC2551" w:rsidTr="00C5638E">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其它事件流：</w:t>
            </w:r>
          </w:p>
        </w:tc>
        <w:tc>
          <w:tcPr>
            <w:tcW w:w="6713" w:type="dxa"/>
          </w:tcPr>
          <w:p w:rsidR="00DC2551" w:rsidRPr="0041791D" w:rsidRDefault="00DC2551" w:rsidP="00DC2551">
            <w:pPr>
              <w:pStyle w:val="11"/>
              <w:rPr>
                <w:bCs/>
                <w:sz w:val="28"/>
                <w:szCs w:val="28"/>
              </w:rPr>
            </w:pPr>
          </w:p>
        </w:tc>
      </w:tr>
      <w:tr w:rsidR="00DC2551" w:rsidTr="00C5638E">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异常事件流：</w:t>
            </w:r>
          </w:p>
        </w:tc>
        <w:tc>
          <w:tcPr>
            <w:tcW w:w="6713" w:type="dxa"/>
          </w:tcPr>
          <w:p w:rsidR="00DC2551" w:rsidRPr="0041791D" w:rsidRDefault="00DC2551" w:rsidP="00DC2551">
            <w:pPr>
              <w:pStyle w:val="11"/>
              <w:rPr>
                <w:sz w:val="28"/>
                <w:szCs w:val="28"/>
              </w:rPr>
            </w:pPr>
          </w:p>
        </w:tc>
      </w:tr>
      <w:tr w:rsidR="00DC2551" w:rsidTr="00C5638E">
        <w:trPr>
          <w:trHeight w:val="343"/>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后置条件：</w:t>
            </w:r>
          </w:p>
        </w:tc>
        <w:tc>
          <w:tcPr>
            <w:tcW w:w="6713" w:type="dxa"/>
          </w:tcPr>
          <w:p w:rsidR="00DC2551" w:rsidRPr="0041791D" w:rsidRDefault="00DC2551" w:rsidP="00DC2551">
            <w:pPr>
              <w:pStyle w:val="11"/>
              <w:rPr>
                <w:sz w:val="28"/>
                <w:szCs w:val="28"/>
              </w:rPr>
            </w:pPr>
          </w:p>
        </w:tc>
      </w:tr>
      <w:tr w:rsidR="00DC2551" w:rsidTr="00C5638E">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其它事件流：</w:t>
            </w:r>
          </w:p>
        </w:tc>
        <w:tc>
          <w:tcPr>
            <w:tcW w:w="6713" w:type="dxa"/>
          </w:tcPr>
          <w:p w:rsidR="00DC2551" w:rsidRPr="0041791D" w:rsidRDefault="00DC2551" w:rsidP="00DC2551">
            <w:pPr>
              <w:pStyle w:val="11"/>
              <w:rPr>
                <w:bCs/>
                <w:sz w:val="28"/>
                <w:szCs w:val="28"/>
              </w:rPr>
            </w:pPr>
          </w:p>
        </w:tc>
      </w:tr>
      <w:tr w:rsidR="00DC2551" w:rsidTr="00C5638E">
        <w:trPr>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异常事件流：</w:t>
            </w:r>
          </w:p>
        </w:tc>
        <w:tc>
          <w:tcPr>
            <w:tcW w:w="6713" w:type="dxa"/>
          </w:tcPr>
          <w:p w:rsidR="00DC2551" w:rsidRPr="0041791D" w:rsidRDefault="00DC2551" w:rsidP="00DC2551">
            <w:pPr>
              <w:pStyle w:val="11"/>
              <w:rPr>
                <w:sz w:val="28"/>
                <w:szCs w:val="28"/>
              </w:rPr>
            </w:pPr>
          </w:p>
        </w:tc>
      </w:tr>
      <w:tr w:rsidR="00DC2551" w:rsidTr="00C5638E">
        <w:trPr>
          <w:trHeight w:val="343"/>
          <w:jc w:val="center"/>
        </w:trPr>
        <w:tc>
          <w:tcPr>
            <w:tcW w:w="1809" w:type="dxa"/>
            <w:shd w:val="pct25" w:color="auto" w:fill="auto"/>
          </w:tcPr>
          <w:p w:rsidR="00DC2551" w:rsidRPr="0041791D" w:rsidRDefault="00DC2551" w:rsidP="00DC2551">
            <w:pPr>
              <w:pStyle w:val="11"/>
              <w:rPr>
                <w:sz w:val="28"/>
                <w:szCs w:val="28"/>
              </w:rPr>
            </w:pPr>
            <w:r w:rsidRPr="0041791D">
              <w:rPr>
                <w:rFonts w:hint="eastAsia"/>
                <w:sz w:val="28"/>
                <w:szCs w:val="28"/>
              </w:rPr>
              <w:t>后置条件：</w:t>
            </w:r>
          </w:p>
        </w:tc>
        <w:tc>
          <w:tcPr>
            <w:tcW w:w="6713" w:type="dxa"/>
          </w:tcPr>
          <w:p w:rsidR="00DC2551" w:rsidRPr="0041791D" w:rsidRDefault="00DC2551" w:rsidP="00DC2551">
            <w:pPr>
              <w:pStyle w:val="11"/>
              <w:rPr>
                <w:sz w:val="28"/>
                <w:szCs w:val="28"/>
              </w:rPr>
            </w:pPr>
          </w:p>
        </w:tc>
      </w:tr>
    </w:tbl>
    <w:p w:rsidR="00DC2551" w:rsidRDefault="00DC2551" w:rsidP="00DC2551"/>
    <w:p w:rsidR="00DC2551" w:rsidRDefault="00DC2551" w:rsidP="00DC2551">
      <w:pPr>
        <w:pStyle w:val="2"/>
        <w:rPr>
          <w:szCs w:val="28"/>
        </w:rPr>
      </w:pPr>
      <w:bookmarkStart w:id="41" w:name="_Toc387695839"/>
      <w:bookmarkStart w:id="42" w:name="_Toc388776663"/>
      <w:r>
        <w:rPr>
          <w:rFonts w:hint="eastAsia"/>
        </w:rPr>
        <w:t xml:space="preserve">2.5 </w:t>
      </w:r>
      <w:r>
        <w:rPr>
          <w:rFonts w:hint="eastAsia"/>
        </w:rPr>
        <w:t>非功能的规定</w:t>
      </w:r>
      <w:bookmarkEnd w:id="19"/>
      <w:bookmarkEnd w:id="41"/>
      <w:bookmarkEnd w:id="42"/>
    </w:p>
    <w:p w:rsidR="00DC2551" w:rsidRPr="0041791D" w:rsidRDefault="00DC2551" w:rsidP="00DC2551">
      <w:pPr>
        <w:spacing w:line="360" w:lineRule="auto"/>
        <w:rPr>
          <w:rFonts w:ascii="Times New Roman" w:hAnsi="Times New Roman"/>
          <w:sz w:val="28"/>
          <w:szCs w:val="28"/>
        </w:rPr>
      </w:pPr>
      <w:r>
        <w:rPr>
          <w:rFonts w:ascii="Times New Roman" w:hAnsi="Times New Roman"/>
          <w:sz w:val="24"/>
          <w:szCs w:val="28"/>
        </w:rPr>
        <w:t></w:t>
      </w:r>
      <w:r>
        <w:rPr>
          <w:rFonts w:ascii="Times New Roman" w:hAnsi="Times New Roman"/>
          <w:sz w:val="24"/>
          <w:szCs w:val="28"/>
        </w:rPr>
        <w:tab/>
      </w:r>
      <w:r>
        <w:rPr>
          <w:rFonts w:ascii="Times New Roman" w:hAnsi="Times New Roman" w:hint="eastAsia"/>
          <w:sz w:val="24"/>
          <w:szCs w:val="28"/>
        </w:rPr>
        <w:t>（</w:t>
      </w:r>
      <w:r>
        <w:rPr>
          <w:rFonts w:ascii="Times New Roman" w:hAnsi="Times New Roman" w:hint="eastAsia"/>
          <w:sz w:val="24"/>
          <w:szCs w:val="28"/>
        </w:rPr>
        <w:t>1</w:t>
      </w:r>
      <w:r>
        <w:rPr>
          <w:rFonts w:ascii="Times New Roman" w:hAnsi="Times New Roman" w:hint="eastAsia"/>
          <w:sz w:val="24"/>
          <w:szCs w:val="28"/>
        </w:rPr>
        <w:t>）</w:t>
      </w:r>
      <w:r w:rsidRPr="0041791D">
        <w:rPr>
          <w:rFonts w:ascii="Times New Roman" w:hAnsi="Times New Roman" w:hint="eastAsia"/>
          <w:sz w:val="28"/>
          <w:szCs w:val="28"/>
        </w:rPr>
        <w:t>系统健壮：具有一定的容错能力，并且以友好的方式告之用户</w:t>
      </w:r>
    </w:p>
    <w:p w:rsidR="00DC2551" w:rsidRPr="0041791D" w:rsidRDefault="00DC2551" w:rsidP="00DC2551">
      <w:pPr>
        <w:numPr>
          <w:ilvl w:val="0"/>
          <w:numId w:val="6"/>
        </w:numPr>
        <w:spacing w:line="360" w:lineRule="auto"/>
        <w:ind w:firstLine="420"/>
        <w:rPr>
          <w:rFonts w:ascii="Times New Roman" w:hAnsi="Times New Roman"/>
          <w:sz w:val="28"/>
          <w:szCs w:val="28"/>
        </w:rPr>
      </w:pPr>
      <w:r w:rsidRPr="0041791D">
        <w:rPr>
          <w:rFonts w:ascii="Times New Roman" w:hAnsi="Times New Roman" w:hint="eastAsia"/>
          <w:sz w:val="28"/>
          <w:szCs w:val="28"/>
        </w:rPr>
        <w:t>可复用性：系统组件可重复使用</w:t>
      </w:r>
    </w:p>
    <w:p w:rsidR="00DC2551" w:rsidRPr="0041791D" w:rsidRDefault="00DC2551" w:rsidP="00DC2551">
      <w:pPr>
        <w:numPr>
          <w:ilvl w:val="0"/>
          <w:numId w:val="6"/>
        </w:numPr>
        <w:spacing w:line="360" w:lineRule="auto"/>
        <w:ind w:firstLine="420"/>
        <w:rPr>
          <w:rFonts w:ascii="Times New Roman" w:hAnsi="Times New Roman"/>
          <w:sz w:val="28"/>
          <w:szCs w:val="28"/>
        </w:rPr>
      </w:pPr>
      <w:r w:rsidRPr="0041791D">
        <w:rPr>
          <w:rFonts w:ascii="Times New Roman" w:hAnsi="Times New Roman" w:hint="eastAsia"/>
          <w:sz w:val="28"/>
          <w:szCs w:val="28"/>
        </w:rPr>
        <w:t>可扩展性：符合开闭原则，添加新功能时不会对原系统造成太大影响</w:t>
      </w:r>
    </w:p>
    <w:p w:rsidR="00DC2551" w:rsidRPr="0041791D" w:rsidRDefault="00DC2551" w:rsidP="00DC2551">
      <w:pPr>
        <w:numPr>
          <w:ilvl w:val="0"/>
          <w:numId w:val="6"/>
        </w:numPr>
        <w:spacing w:line="360" w:lineRule="auto"/>
        <w:ind w:firstLine="420"/>
        <w:rPr>
          <w:rFonts w:ascii="Times New Roman" w:hAnsi="Times New Roman"/>
          <w:sz w:val="28"/>
          <w:szCs w:val="28"/>
        </w:rPr>
      </w:pPr>
      <w:r w:rsidRPr="0041791D">
        <w:rPr>
          <w:rFonts w:ascii="Times New Roman" w:hAnsi="Times New Roman" w:hint="eastAsia"/>
          <w:sz w:val="28"/>
          <w:szCs w:val="28"/>
        </w:rPr>
        <w:t>高效性：数据库设计良好，能够与系统较高效的交互</w:t>
      </w:r>
    </w:p>
    <w:p w:rsidR="00DC2551" w:rsidRPr="0041791D" w:rsidRDefault="00DC2551" w:rsidP="00DC2551">
      <w:pPr>
        <w:numPr>
          <w:ilvl w:val="0"/>
          <w:numId w:val="6"/>
        </w:numPr>
        <w:spacing w:line="360" w:lineRule="auto"/>
        <w:ind w:firstLine="420"/>
        <w:rPr>
          <w:rFonts w:ascii="Times New Roman" w:hAnsi="Times New Roman"/>
          <w:sz w:val="28"/>
          <w:szCs w:val="28"/>
        </w:rPr>
      </w:pPr>
      <w:r w:rsidRPr="0041791D">
        <w:rPr>
          <w:rFonts w:ascii="Times New Roman" w:hAnsi="Times New Roman" w:hint="eastAsia"/>
          <w:sz w:val="28"/>
          <w:szCs w:val="28"/>
        </w:rPr>
        <w:t>安全性：系统可自动备份数据库，防止意外操作引起的数据损坏</w:t>
      </w:r>
    </w:p>
    <w:p w:rsidR="00DC2551" w:rsidRDefault="00DC2551" w:rsidP="00DC2551">
      <w:pPr>
        <w:spacing w:line="360" w:lineRule="auto"/>
        <w:rPr>
          <w:rFonts w:ascii="Times New Roman" w:hAnsi="Times New Roman"/>
          <w:sz w:val="24"/>
          <w:szCs w:val="28"/>
        </w:rPr>
      </w:pPr>
      <w:r>
        <w:rPr>
          <w:rFonts w:ascii="Times New Roman" w:hAnsi="Times New Roman"/>
          <w:sz w:val="24"/>
          <w:szCs w:val="28"/>
        </w:rPr>
        <w:t></w:t>
      </w:r>
      <w:r>
        <w:rPr>
          <w:rFonts w:ascii="Times New Roman" w:hAnsi="Times New Roman"/>
          <w:sz w:val="24"/>
          <w:szCs w:val="28"/>
        </w:rPr>
        <w:tab/>
      </w:r>
    </w:p>
    <w:p w:rsidR="00DC2551" w:rsidRDefault="00DC2551" w:rsidP="00DC2551">
      <w:pPr>
        <w:pStyle w:val="2"/>
      </w:pPr>
      <w:bookmarkStart w:id="43" w:name="_Toc30645"/>
      <w:bookmarkStart w:id="44" w:name="_Toc387695840"/>
      <w:bookmarkStart w:id="45" w:name="_Toc388776664"/>
      <w:r>
        <w:rPr>
          <w:rFonts w:hint="eastAsia"/>
        </w:rPr>
        <w:lastRenderedPageBreak/>
        <w:t xml:space="preserve">2.6 </w:t>
      </w:r>
      <w:r>
        <w:rPr>
          <w:rFonts w:hint="eastAsia"/>
        </w:rPr>
        <w:t>数据库管理能力要求</w:t>
      </w:r>
      <w:bookmarkEnd w:id="43"/>
      <w:bookmarkEnd w:id="44"/>
      <w:bookmarkEnd w:id="45"/>
    </w:p>
    <w:p w:rsidR="00DC2551" w:rsidRPr="0041791D" w:rsidRDefault="00DC2551" w:rsidP="00DC2551">
      <w:pPr>
        <w:ind w:firstLine="420"/>
        <w:rPr>
          <w:rFonts w:ascii="Times New Roman" w:hAnsi="Times New Roman"/>
          <w:sz w:val="28"/>
          <w:szCs w:val="28"/>
        </w:rPr>
      </w:pPr>
      <w:r w:rsidRPr="0041791D">
        <w:rPr>
          <w:rFonts w:ascii="Times New Roman" w:hAnsi="Times New Roman" w:hint="eastAsia"/>
          <w:sz w:val="28"/>
          <w:szCs w:val="28"/>
        </w:rPr>
        <w:t>本系统使用</w:t>
      </w:r>
      <w:r w:rsidR="008A1D90">
        <w:rPr>
          <w:rFonts w:ascii="Times New Roman" w:hAnsi="Times New Roman" w:hint="eastAsia"/>
          <w:sz w:val="28"/>
          <w:szCs w:val="28"/>
        </w:rPr>
        <w:t>MY</w:t>
      </w:r>
      <w:r w:rsidRPr="0041791D">
        <w:rPr>
          <w:rFonts w:ascii="Times New Roman" w:hAnsi="Times New Roman"/>
          <w:sz w:val="28"/>
          <w:szCs w:val="28"/>
        </w:rPr>
        <w:t>SQL</w:t>
      </w:r>
      <w:r w:rsidRPr="0041791D">
        <w:rPr>
          <w:rFonts w:ascii="Times New Roman" w:hAnsi="Times New Roman" w:hint="eastAsia"/>
          <w:sz w:val="28"/>
          <w:szCs w:val="28"/>
        </w:rPr>
        <w:t>数据库，用来存储</w:t>
      </w:r>
      <w:r w:rsidR="008A1D90">
        <w:rPr>
          <w:rFonts w:ascii="Times New Roman" w:hAnsi="Times New Roman" w:hint="eastAsia"/>
          <w:sz w:val="28"/>
          <w:szCs w:val="28"/>
        </w:rPr>
        <w:t>标签</w:t>
      </w:r>
      <w:r w:rsidRPr="0041791D">
        <w:rPr>
          <w:rFonts w:ascii="Times New Roman" w:hAnsi="Times New Roman" w:hint="eastAsia"/>
          <w:sz w:val="28"/>
          <w:szCs w:val="28"/>
        </w:rPr>
        <w:t>，</w:t>
      </w:r>
      <w:r w:rsidR="008A1D90">
        <w:rPr>
          <w:rFonts w:ascii="Times New Roman" w:hAnsi="Times New Roman" w:hint="eastAsia"/>
          <w:sz w:val="28"/>
          <w:szCs w:val="28"/>
        </w:rPr>
        <w:t>推送内容</w:t>
      </w:r>
      <w:r w:rsidRPr="0041791D">
        <w:rPr>
          <w:rFonts w:ascii="Times New Roman" w:hAnsi="Times New Roman" w:hint="eastAsia"/>
          <w:sz w:val="28"/>
          <w:szCs w:val="28"/>
        </w:rPr>
        <w:t>，</w:t>
      </w:r>
      <w:r w:rsidR="008A1D90">
        <w:rPr>
          <w:rFonts w:ascii="Times New Roman" w:hAnsi="Times New Roman" w:hint="eastAsia"/>
          <w:sz w:val="28"/>
          <w:szCs w:val="28"/>
        </w:rPr>
        <w:t>用户</w:t>
      </w:r>
      <w:r w:rsidRPr="0041791D">
        <w:rPr>
          <w:rFonts w:ascii="Times New Roman" w:hAnsi="Times New Roman" w:hint="eastAsia"/>
          <w:sz w:val="28"/>
          <w:szCs w:val="28"/>
        </w:rPr>
        <w:t>，</w:t>
      </w:r>
      <w:r w:rsidR="008A1D90">
        <w:rPr>
          <w:rFonts w:ascii="Times New Roman" w:hAnsi="Times New Roman" w:hint="eastAsia"/>
          <w:sz w:val="28"/>
          <w:szCs w:val="28"/>
        </w:rPr>
        <w:t>管理员</w:t>
      </w:r>
      <w:r w:rsidRPr="0041791D">
        <w:rPr>
          <w:rFonts w:ascii="Times New Roman" w:hAnsi="Times New Roman" w:hint="eastAsia"/>
          <w:sz w:val="28"/>
          <w:szCs w:val="28"/>
        </w:rPr>
        <w:t>等系统信息，数据库要求如下：</w:t>
      </w:r>
    </w:p>
    <w:p w:rsidR="00DC2551" w:rsidRPr="0041791D" w:rsidRDefault="00DC2551" w:rsidP="00DC2551">
      <w:pPr>
        <w:numPr>
          <w:ilvl w:val="0"/>
          <w:numId w:val="7"/>
        </w:numPr>
        <w:ind w:firstLine="420"/>
        <w:rPr>
          <w:rFonts w:ascii="Times New Roman" w:hAnsi="Times New Roman"/>
          <w:sz w:val="28"/>
          <w:szCs w:val="28"/>
        </w:rPr>
      </w:pPr>
      <w:r w:rsidRPr="0041791D">
        <w:rPr>
          <w:rFonts w:ascii="Times New Roman" w:hAnsi="Times New Roman" w:hint="eastAsia"/>
          <w:sz w:val="28"/>
          <w:szCs w:val="28"/>
        </w:rPr>
        <w:t>在不影响效率的情况下尽可能满足</w:t>
      </w:r>
      <w:r w:rsidRPr="0041791D">
        <w:rPr>
          <w:rFonts w:ascii="Times New Roman" w:hAnsi="Times New Roman" w:hint="eastAsia"/>
          <w:sz w:val="28"/>
          <w:szCs w:val="28"/>
        </w:rPr>
        <w:t>3N</w:t>
      </w:r>
      <w:r w:rsidRPr="0041791D">
        <w:rPr>
          <w:rFonts w:ascii="Times New Roman" w:hAnsi="Times New Roman" w:hint="eastAsia"/>
          <w:sz w:val="28"/>
          <w:szCs w:val="28"/>
        </w:rPr>
        <w:t>范式</w:t>
      </w:r>
    </w:p>
    <w:p w:rsidR="00DC2551" w:rsidRPr="0041791D" w:rsidRDefault="00DC2551" w:rsidP="00DC2551">
      <w:pPr>
        <w:numPr>
          <w:ilvl w:val="0"/>
          <w:numId w:val="7"/>
        </w:numPr>
        <w:ind w:firstLine="420"/>
        <w:rPr>
          <w:rFonts w:ascii="Times New Roman" w:hAnsi="Times New Roman"/>
          <w:sz w:val="28"/>
          <w:szCs w:val="28"/>
        </w:rPr>
      </w:pPr>
      <w:r w:rsidRPr="0041791D">
        <w:rPr>
          <w:rFonts w:ascii="Times New Roman" w:hAnsi="Times New Roman" w:hint="eastAsia"/>
          <w:sz w:val="28"/>
          <w:szCs w:val="28"/>
        </w:rPr>
        <w:t>数据库表之间联系紧密，便于维护</w:t>
      </w:r>
    </w:p>
    <w:p w:rsidR="00DC2551" w:rsidRPr="0041791D" w:rsidRDefault="00DC2551" w:rsidP="00DC2551">
      <w:pPr>
        <w:numPr>
          <w:ilvl w:val="0"/>
          <w:numId w:val="7"/>
        </w:numPr>
        <w:ind w:firstLine="420"/>
        <w:rPr>
          <w:rFonts w:ascii="Times New Roman" w:hAnsi="Times New Roman"/>
          <w:sz w:val="28"/>
          <w:szCs w:val="28"/>
        </w:rPr>
      </w:pPr>
      <w:r w:rsidRPr="0041791D">
        <w:rPr>
          <w:rFonts w:ascii="Times New Roman" w:hAnsi="Times New Roman" w:hint="eastAsia"/>
          <w:sz w:val="28"/>
          <w:szCs w:val="28"/>
        </w:rPr>
        <w:t>满足数据库设计的重要原则</w:t>
      </w:r>
    </w:p>
    <w:p w:rsidR="00DC2551" w:rsidRDefault="00DC2551" w:rsidP="00DC2551">
      <w:pPr>
        <w:pStyle w:val="2"/>
      </w:pPr>
      <w:bookmarkStart w:id="46" w:name="_Toc23591"/>
      <w:bookmarkStart w:id="47" w:name="_Toc387695841"/>
      <w:bookmarkStart w:id="48" w:name="_Toc388776665"/>
      <w:r>
        <w:rPr>
          <w:rFonts w:hint="eastAsia"/>
        </w:rPr>
        <w:t>2.7</w:t>
      </w:r>
      <w:r>
        <w:rPr>
          <w:rFonts w:hint="eastAsia"/>
        </w:rPr>
        <w:t>接口</w:t>
      </w:r>
      <w:bookmarkEnd w:id="46"/>
      <w:bookmarkEnd w:id="47"/>
      <w:bookmarkEnd w:id="48"/>
    </w:p>
    <w:p w:rsidR="00DC2551" w:rsidRPr="0041791D" w:rsidRDefault="00DC2551" w:rsidP="00DC2551">
      <w:pPr>
        <w:spacing w:line="360" w:lineRule="auto"/>
        <w:rPr>
          <w:rFonts w:ascii="Times New Roman" w:hAnsi="Times New Roman"/>
          <w:bCs/>
          <w:color w:val="000000"/>
          <w:sz w:val="28"/>
          <w:szCs w:val="28"/>
        </w:rPr>
      </w:pPr>
      <w:r w:rsidRPr="0041791D">
        <w:rPr>
          <w:rFonts w:ascii="Times New Roman" w:hAnsi="Times New Roman" w:hint="eastAsia"/>
          <w:bCs/>
          <w:color w:val="000000"/>
          <w:sz w:val="28"/>
          <w:szCs w:val="28"/>
        </w:rPr>
        <w:t xml:space="preserve">(1) </w:t>
      </w:r>
      <w:r w:rsidRPr="0041791D">
        <w:rPr>
          <w:rFonts w:ascii="Times New Roman" w:hAnsi="Times New Roman" w:hint="eastAsia"/>
          <w:bCs/>
          <w:color w:val="000000"/>
          <w:sz w:val="28"/>
          <w:szCs w:val="28"/>
        </w:rPr>
        <w:t>用户接口</w:t>
      </w:r>
    </w:p>
    <w:p w:rsidR="00DC2551" w:rsidRPr="0041791D" w:rsidRDefault="00DC2551" w:rsidP="00DC2551">
      <w:pPr>
        <w:spacing w:line="360" w:lineRule="auto"/>
        <w:rPr>
          <w:rFonts w:ascii="Times New Roman" w:hAnsi="Times New Roman"/>
          <w:bCs/>
          <w:color w:val="000000"/>
          <w:sz w:val="28"/>
          <w:szCs w:val="28"/>
        </w:rPr>
      </w:pPr>
      <w:r w:rsidRPr="0041791D">
        <w:rPr>
          <w:rFonts w:ascii="Times New Roman" w:hAnsi="Times New Roman" w:hint="eastAsia"/>
          <w:bCs/>
          <w:color w:val="000000"/>
          <w:sz w:val="28"/>
          <w:szCs w:val="28"/>
        </w:rPr>
        <w:tab/>
      </w:r>
      <w:r w:rsidRPr="0041791D">
        <w:rPr>
          <w:rFonts w:ascii="Times New Roman" w:hAnsi="Times New Roman" w:hint="eastAsia"/>
          <w:bCs/>
          <w:color w:val="000000"/>
          <w:sz w:val="28"/>
          <w:szCs w:val="28"/>
        </w:rPr>
        <w:t>用户在登录页面输入的用户名和密码，系统根据用户名判断用户的身份并赋予相应的权限。登录系统后即可进行相应的操作。</w:t>
      </w:r>
    </w:p>
    <w:p w:rsidR="00DC2551" w:rsidRPr="0041791D" w:rsidRDefault="00DC2551" w:rsidP="00DC2551">
      <w:pPr>
        <w:spacing w:line="360" w:lineRule="auto"/>
        <w:rPr>
          <w:rFonts w:ascii="Times New Roman" w:hAnsi="Times New Roman"/>
          <w:bCs/>
          <w:color w:val="000000"/>
          <w:sz w:val="28"/>
          <w:szCs w:val="28"/>
        </w:rPr>
      </w:pPr>
      <w:r w:rsidRPr="0041791D">
        <w:rPr>
          <w:rFonts w:ascii="Times New Roman" w:hAnsi="Times New Roman" w:hint="eastAsia"/>
          <w:bCs/>
          <w:color w:val="000000"/>
          <w:sz w:val="28"/>
          <w:szCs w:val="28"/>
        </w:rPr>
        <w:t xml:space="preserve">(2) </w:t>
      </w:r>
      <w:r w:rsidRPr="0041791D">
        <w:rPr>
          <w:rFonts w:ascii="Times New Roman" w:hAnsi="Times New Roman" w:hint="eastAsia"/>
          <w:bCs/>
          <w:color w:val="000000"/>
          <w:sz w:val="28"/>
          <w:szCs w:val="28"/>
        </w:rPr>
        <w:t>硬件接口（逻辑结构，物理地址）</w:t>
      </w:r>
    </w:p>
    <w:p w:rsidR="00DC2551" w:rsidRPr="0041791D" w:rsidRDefault="00DC2551" w:rsidP="00DC2551">
      <w:pPr>
        <w:spacing w:line="360" w:lineRule="auto"/>
        <w:ind w:firstLine="420"/>
        <w:rPr>
          <w:rFonts w:ascii="Times New Roman" w:hAnsi="Times New Roman"/>
          <w:bCs/>
          <w:color w:val="000000"/>
          <w:sz w:val="28"/>
          <w:szCs w:val="28"/>
        </w:rPr>
      </w:pPr>
      <w:r w:rsidRPr="0041791D">
        <w:rPr>
          <w:rFonts w:ascii="Times New Roman" w:hAnsi="Times New Roman" w:hint="eastAsia"/>
          <w:bCs/>
          <w:color w:val="000000"/>
          <w:sz w:val="28"/>
          <w:szCs w:val="28"/>
        </w:rPr>
        <w:t>软件支持常用的服务器及个人计算机。</w:t>
      </w:r>
    </w:p>
    <w:p w:rsidR="00DC2551" w:rsidRPr="0041791D" w:rsidRDefault="00DC2551" w:rsidP="00DC2551">
      <w:pPr>
        <w:spacing w:line="360" w:lineRule="auto"/>
        <w:rPr>
          <w:rFonts w:ascii="Times New Roman" w:hAnsi="Times New Roman"/>
          <w:bCs/>
          <w:color w:val="000000"/>
          <w:sz w:val="28"/>
          <w:szCs w:val="28"/>
        </w:rPr>
      </w:pPr>
      <w:r w:rsidRPr="0041791D">
        <w:rPr>
          <w:rFonts w:ascii="Times New Roman" w:hAnsi="Times New Roman" w:hint="eastAsia"/>
          <w:bCs/>
          <w:color w:val="000000"/>
          <w:sz w:val="28"/>
          <w:szCs w:val="28"/>
        </w:rPr>
        <w:t xml:space="preserve">(3) </w:t>
      </w:r>
      <w:r w:rsidRPr="0041791D">
        <w:rPr>
          <w:rFonts w:ascii="Times New Roman" w:hAnsi="Times New Roman" w:hint="eastAsia"/>
          <w:bCs/>
          <w:color w:val="000000"/>
          <w:sz w:val="28"/>
          <w:szCs w:val="28"/>
        </w:rPr>
        <w:t>软件接口</w:t>
      </w:r>
    </w:p>
    <w:p w:rsidR="00DC2551" w:rsidRPr="0041791D" w:rsidRDefault="00DC2551" w:rsidP="00DC2551">
      <w:pPr>
        <w:spacing w:line="360" w:lineRule="auto"/>
        <w:ind w:leftChars="200" w:left="420"/>
        <w:rPr>
          <w:rFonts w:ascii="Times New Roman" w:hAnsi="Times New Roman"/>
          <w:bCs/>
          <w:color w:val="000000"/>
          <w:sz w:val="28"/>
          <w:szCs w:val="28"/>
        </w:rPr>
      </w:pPr>
      <w:r w:rsidRPr="0041791D">
        <w:rPr>
          <w:rFonts w:ascii="Times New Roman" w:hAnsi="Times New Roman" w:hint="eastAsia"/>
          <w:bCs/>
          <w:color w:val="000000"/>
          <w:sz w:val="28"/>
          <w:szCs w:val="28"/>
        </w:rPr>
        <w:t>软件运行在</w:t>
      </w:r>
      <w:r w:rsidRPr="0041791D">
        <w:rPr>
          <w:rFonts w:ascii="Times New Roman" w:hAnsi="Times New Roman" w:hint="eastAsia"/>
          <w:bCs/>
          <w:color w:val="000000"/>
          <w:sz w:val="28"/>
          <w:szCs w:val="28"/>
        </w:rPr>
        <w:t>windows</w:t>
      </w:r>
      <w:r w:rsidRPr="0041791D">
        <w:rPr>
          <w:rFonts w:ascii="Times New Roman" w:hAnsi="Times New Roman" w:hint="eastAsia"/>
          <w:bCs/>
          <w:color w:val="000000"/>
          <w:sz w:val="28"/>
          <w:szCs w:val="28"/>
        </w:rPr>
        <w:t>操作系统之上，系统分为三层结构：表示层、应用层、数据存储层，采用</w:t>
      </w:r>
      <w:r w:rsidRPr="0041791D">
        <w:rPr>
          <w:rFonts w:ascii="Times New Roman" w:hAnsi="Times New Roman" w:hint="eastAsia"/>
          <w:bCs/>
          <w:color w:val="000000"/>
          <w:sz w:val="28"/>
          <w:szCs w:val="28"/>
        </w:rPr>
        <w:t>MVC</w:t>
      </w:r>
      <w:r w:rsidRPr="0041791D">
        <w:rPr>
          <w:rFonts w:ascii="Times New Roman" w:hAnsi="Times New Roman" w:hint="eastAsia"/>
          <w:bCs/>
          <w:color w:val="000000"/>
          <w:sz w:val="28"/>
          <w:szCs w:val="28"/>
        </w:rPr>
        <w:t>架构，软件在后台与数据库进行交互。</w:t>
      </w:r>
    </w:p>
    <w:p w:rsidR="00DC2551" w:rsidRPr="0041791D" w:rsidRDefault="00DC2551" w:rsidP="00DC2551">
      <w:pPr>
        <w:spacing w:line="360" w:lineRule="auto"/>
        <w:rPr>
          <w:rFonts w:ascii="Times New Roman" w:hAnsi="Times New Roman"/>
          <w:bCs/>
          <w:color w:val="000000"/>
          <w:sz w:val="28"/>
          <w:szCs w:val="28"/>
        </w:rPr>
      </w:pPr>
      <w:r w:rsidRPr="0041791D">
        <w:rPr>
          <w:rFonts w:ascii="Times New Roman" w:hAnsi="Times New Roman" w:hint="eastAsia"/>
          <w:bCs/>
          <w:color w:val="000000"/>
          <w:sz w:val="28"/>
          <w:szCs w:val="28"/>
        </w:rPr>
        <w:t xml:space="preserve">(4) </w:t>
      </w:r>
      <w:r w:rsidRPr="0041791D">
        <w:rPr>
          <w:rFonts w:ascii="Times New Roman" w:hAnsi="Times New Roman" w:hint="eastAsia"/>
          <w:bCs/>
          <w:color w:val="000000"/>
          <w:sz w:val="28"/>
          <w:szCs w:val="28"/>
        </w:rPr>
        <w:t>通信接口（局域网，远程串行设备）</w:t>
      </w:r>
    </w:p>
    <w:p w:rsidR="00DC2551" w:rsidRPr="0041791D" w:rsidRDefault="00DC2551" w:rsidP="00DC2551">
      <w:pPr>
        <w:spacing w:line="360" w:lineRule="auto"/>
        <w:ind w:firstLine="420"/>
        <w:rPr>
          <w:rFonts w:ascii="Times New Roman" w:hAnsi="Times New Roman"/>
          <w:bCs/>
          <w:color w:val="000000"/>
          <w:sz w:val="28"/>
          <w:szCs w:val="28"/>
        </w:rPr>
      </w:pPr>
      <w:r w:rsidRPr="0041791D">
        <w:rPr>
          <w:rFonts w:ascii="Times New Roman" w:hAnsi="Times New Roman" w:hint="eastAsia"/>
          <w:bCs/>
          <w:color w:val="000000"/>
          <w:sz w:val="28"/>
          <w:szCs w:val="28"/>
        </w:rPr>
        <w:t>系统暂时不作考虑。</w:t>
      </w:r>
    </w:p>
    <w:p w:rsidR="00C926F1" w:rsidRDefault="00C926F1">
      <w:pPr>
        <w:pStyle w:val="3"/>
      </w:pPr>
    </w:p>
    <w:sectPr w:rsidR="00C926F1" w:rsidSect="00A348F3">
      <w:headerReference w:type="default" r:id="rId14"/>
      <w:footerReference w:type="even"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08A" w:rsidRDefault="004B008A">
      <w:r>
        <w:separator/>
      </w:r>
    </w:p>
  </w:endnote>
  <w:endnote w:type="continuationSeparator" w:id="1">
    <w:p w:rsidR="004B008A" w:rsidRDefault="004B008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隶书">
    <w:panose1 w:val="0201080004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551" w:rsidRDefault="00F03941">
    <w:pPr>
      <w:pStyle w:val="a6"/>
      <w:framePr w:h="0" w:wrap="around" w:vAnchor="text" w:hAnchor="margin" w:xAlign="center" w:y="1"/>
      <w:rPr>
        <w:rStyle w:val="a3"/>
      </w:rPr>
    </w:pPr>
    <w:r>
      <w:fldChar w:fldCharType="begin"/>
    </w:r>
    <w:r w:rsidR="00DC2551">
      <w:rPr>
        <w:rStyle w:val="a3"/>
      </w:rPr>
      <w:instrText xml:space="preserve">PAGE  </w:instrText>
    </w:r>
    <w:r>
      <w:fldChar w:fldCharType="end"/>
    </w:r>
  </w:p>
  <w:p w:rsidR="00DC2551" w:rsidRDefault="00DC2551">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551" w:rsidRDefault="00F03941">
    <w:pPr>
      <w:pStyle w:val="a6"/>
      <w:framePr w:h="0" w:wrap="around" w:vAnchor="text" w:hAnchor="margin" w:xAlign="center" w:y="1"/>
      <w:rPr>
        <w:rStyle w:val="a3"/>
      </w:rPr>
    </w:pPr>
    <w:r>
      <w:fldChar w:fldCharType="begin"/>
    </w:r>
    <w:r w:rsidR="00DC2551">
      <w:rPr>
        <w:rStyle w:val="a3"/>
      </w:rPr>
      <w:instrText xml:space="preserve">PAGE  </w:instrText>
    </w:r>
    <w:r>
      <w:fldChar w:fldCharType="separate"/>
    </w:r>
    <w:r w:rsidR="0052665B">
      <w:rPr>
        <w:rStyle w:val="a3"/>
        <w:noProof/>
      </w:rPr>
      <w:t>10</w:t>
    </w:r>
    <w:r>
      <w:fldChar w:fldCharType="end"/>
    </w:r>
  </w:p>
  <w:p w:rsidR="00DC2551" w:rsidRDefault="00DC255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08A" w:rsidRDefault="004B008A">
      <w:r>
        <w:separator/>
      </w:r>
    </w:p>
  </w:footnote>
  <w:footnote w:type="continuationSeparator" w:id="1">
    <w:p w:rsidR="004B008A" w:rsidRDefault="004B00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551" w:rsidRDefault="00DC2551">
    <w:pPr>
      <w:pStyle w:val="a5"/>
    </w:pPr>
    <w:r>
      <w:rPr>
        <w:rFonts w:hint="eastAsia"/>
      </w:rPr>
      <w:t>需求分析说明书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000000B"/>
    <w:multiLevelType w:val="singleLevel"/>
    <w:tmpl w:val="0000000B"/>
    <w:lvl w:ilvl="0">
      <w:start w:val="2"/>
      <w:numFmt w:val="decimal"/>
      <w:suff w:val="nothing"/>
      <w:lvlText w:val="（%1）"/>
      <w:lvlJc w:val="left"/>
    </w:lvl>
  </w:abstractNum>
  <w:abstractNum w:abstractNumId="2">
    <w:nsid w:val="0000000C"/>
    <w:multiLevelType w:val="singleLevel"/>
    <w:tmpl w:val="0000000C"/>
    <w:lvl w:ilvl="0">
      <w:start w:val="1"/>
      <w:numFmt w:val="decimal"/>
      <w:suff w:val="nothing"/>
      <w:lvlText w:val="（%1）"/>
      <w:lvlJc w:val="left"/>
    </w:lvl>
  </w:abstractNum>
  <w:abstractNum w:abstractNumId="3">
    <w:nsid w:val="0000000D"/>
    <w:multiLevelType w:val="singleLevel"/>
    <w:tmpl w:val="0000000D"/>
    <w:lvl w:ilvl="0">
      <w:start w:val="1"/>
      <w:numFmt w:val="decimal"/>
      <w:suff w:val="nothing"/>
      <w:lvlText w:val="%1."/>
      <w:lvlJc w:val="left"/>
    </w:lvl>
  </w:abstractNum>
  <w:abstractNum w:abstractNumId="4">
    <w:nsid w:val="0000000E"/>
    <w:multiLevelType w:val="singleLevel"/>
    <w:tmpl w:val="0000000E"/>
    <w:lvl w:ilvl="0">
      <w:start w:val="1"/>
      <w:numFmt w:val="decimal"/>
      <w:suff w:val="nothing"/>
      <w:lvlText w:val="%1."/>
      <w:lvlJc w:val="left"/>
    </w:lvl>
  </w:abstractNum>
  <w:abstractNum w:abstractNumId="5">
    <w:nsid w:val="0000000F"/>
    <w:multiLevelType w:val="singleLevel"/>
    <w:tmpl w:val="0000000F"/>
    <w:lvl w:ilvl="0">
      <w:start w:val="1"/>
      <w:numFmt w:val="decimal"/>
      <w:suff w:val="nothing"/>
      <w:lvlText w:val="%1."/>
      <w:lvlJc w:val="left"/>
    </w:lvl>
  </w:abstractNum>
  <w:abstractNum w:abstractNumId="6">
    <w:nsid w:val="00000010"/>
    <w:multiLevelType w:val="singleLevel"/>
    <w:tmpl w:val="00000010"/>
    <w:lvl w:ilvl="0">
      <w:start w:val="1"/>
      <w:numFmt w:val="decimal"/>
      <w:suff w:val="nothing"/>
      <w:lvlText w:val="%1."/>
      <w:lvlJc w:val="left"/>
    </w:lvl>
  </w:abstractNum>
  <w:abstractNum w:abstractNumId="7">
    <w:nsid w:val="00000011"/>
    <w:multiLevelType w:val="singleLevel"/>
    <w:tmpl w:val="00000011"/>
    <w:lvl w:ilvl="0">
      <w:start w:val="1"/>
      <w:numFmt w:val="decimal"/>
      <w:suff w:val="nothing"/>
      <w:lvlText w:val="%1."/>
      <w:lvlJc w:val="left"/>
    </w:lvl>
  </w:abstractNum>
  <w:abstractNum w:abstractNumId="8">
    <w:nsid w:val="05BC263A"/>
    <w:multiLevelType w:val="hybridMultilevel"/>
    <w:tmpl w:val="884C424E"/>
    <w:lvl w:ilvl="0" w:tplc="EEC49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BD29C9"/>
    <w:multiLevelType w:val="hybridMultilevel"/>
    <w:tmpl w:val="37087BF4"/>
    <w:lvl w:ilvl="0" w:tplc="3468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EA39F3"/>
    <w:multiLevelType w:val="hybridMultilevel"/>
    <w:tmpl w:val="313AFA52"/>
    <w:lvl w:ilvl="0" w:tplc="091CC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C94B2F"/>
    <w:multiLevelType w:val="hybridMultilevel"/>
    <w:tmpl w:val="50AA172E"/>
    <w:lvl w:ilvl="0" w:tplc="1FAEA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563681"/>
    <w:multiLevelType w:val="hybridMultilevel"/>
    <w:tmpl w:val="D63A24C8"/>
    <w:lvl w:ilvl="0" w:tplc="168AE9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197A31"/>
    <w:multiLevelType w:val="hybridMultilevel"/>
    <w:tmpl w:val="FB1C06BA"/>
    <w:lvl w:ilvl="0" w:tplc="62A60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2D69FE"/>
    <w:multiLevelType w:val="hybridMultilevel"/>
    <w:tmpl w:val="93D244B6"/>
    <w:lvl w:ilvl="0" w:tplc="27D2F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7"/>
  </w:num>
  <w:num w:numId="4">
    <w:abstractNumId w:val="5"/>
  </w:num>
  <w:num w:numId="5">
    <w:abstractNumId w:val="6"/>
  </w:num>
  <w:num w:numId="6">
    <w:abstractNumId w:val="1"/>
  </w:num>
  <w:num w:numId="7">
    <w:abstractNumId w:val="2"/>
  </w:num>
  <w:num w:numId="8">
    <w:abstractNumId w:val="0"/>
  </w:num>
  <w:num w:numId="9">
    <w:abstractNumId w:val="9"/>
  </w:num>
  <w:num w:numId="10">
    <w:abstractNumId w:val="11"/>
  </w:num>
  <w:num w:numId="11">
    <w:abstractNumId w:val="13"/>
  </w:num>
  <w:num w:numId="12">
    <w:abstractNumId w:val="14"/>
  </w:num>
  <w:num w:numId="13">
    <w:abstractNumId w:val="8"/>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87B4E"/>
    <w:rsid w:val="00163DC4"/>
    <w:rsid w:val="00172A27"/>
    <w:rsid w:val="0020061A"/>
    <w:rsid w:val="00363737"/>
    <w:rsid w:val="003A270E"/>
    <w:rsid w:val="003D3419"/>
    <w:rsid w:val="0041266B"/>
    <w:rsid w:val="0041791D"/>
    <w:rsid w:val="004B008A"/>
    <w:rsid w:val="004F1E36"/>
    <w:rsid w:val="00515D77"/>
    <w:rsid w:val="0052665B"/>
    <w:rsid w:val="005810A4"/>
    <w:rsid w:val="00646E80"/>
    <w:rsid w:val="00673D13"/>
    <w:rsid w:val="006A31C2"/>
    <w:rsid w:val="007E0FA7"/>
    <w:rsid w:val="007F3FFE"/>
    <w:rsid w:val="00821E53"/>
    <w:rsid w:val="008807A5"/>
    <w:rsid w:val="008A1D90"/>
    <w:rsid w:val="008F0F66"/>
    <w:rsid w:val="00A348F3"/>
    <w:rsid w:val="00A374F4"/>
    <w:rsid w:val="00A729D1"/>
    <w:rsid w:val="00A95B7A"/>
    <w:rsid w:val="00AC4E82"/>
    <w:rsid w:val="00AD3657"/>
    <w:rsid w:val="00B300F4"/>
    <w:rsid w:val="00BE31A1"/>
    <w:rsid w:val="00BF00CB"/>
    <w:rsid w:val="00C14C07"/>
    <w:rsid w:val="00C43C75"/>
    <w:rsid w:val="00C5638E"/>
    <w:rsid w:val="00C607F0"/>
    <w:rsid w:val="00C70DD8"/>
    <w:rsid w:val="00C926F1"/>
    <w:rsid w:val="00D0391A"/>
    <w:rsid w:val="00D45B91"/>
    <w:rsid w:val="00D90258"/>
    <w:rsid w:val="00DC2551"/>
    <w:rsid w:val="00EE310F"/>
    <w:rsid w:val="00F03941"/>
    <w:rsid w:val="00FB051A"/>
    <w:rsid w:val="00FC74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24" type="connector" idref="#_x0000_s1090"/>
        <o:r id="V:Rule25" type="connector" idref="#_x0000_s1089"/>
        <o:r id="V:Rule26" type="connector" idref="#_x0000_s1088"/>
        <o:r id="V:Rule27" type="connector" idref="#_x0000_s1091"/>
        <o:r id="V:Rule28" type="connector" idref="#直接箭头连接符 24"/>
        <o:r id="V:Rule29" type="connector" idref="#_x0000_s1092"/>
        <o:r id="V:Rule30" type="connector" idref="#_x0000_s1068"/>
        <o:r id="V:Rule31" type="connector" idref="#_x0000_s1087"/>
        <o:r id="V:Rule32" type="connector" idref="#_x0000_s1093"/>
        <o:r id="V:Rule33" type="connector" idref="#直接箭头连接符 26"/>
        <o:r id="V:Rule34" type="connector" idref="#_x0000_s1067"/>
        <o:r id="V:Rule35" type="connector" idref="#_x0000_s1097"/>
        <o:r id="V:Rule36" type="connector" idref="#_x0000_s1063"/>
        <o:r id="V:Rule37" type="connector" idref="#_x0000_s1096"/>
        <o:r id="V:Rule38" type="connector" idref="#_x0000_s1069"/>
        <o:r id="V:Rule39" type="connector" idref="#直接箭头连接符 1411"/>
        <o:r id="V:Rule40" type="connector" idref="#_x0000_s1086"/>
        <o:r id="V:Rule41" type="connector" idref="#_x0000_s1071"/>
        <o:r id="V:Rule42" type="connector" idref="#_x0000_s1099"/>
        <o:r id="V:Rule43" type="connector" idref="#直接箭头连接符 25"/>
        <o:r id="V:Rule44" type="connector" idref="#_x0000_s1098"/>
        <o:r id="V:Rule45" type="connector" idref="#_x0000_s1070"/>
        <o:r id="V:Rule46" type="connector" idref="#直接箭头连接符 14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A348F3"/>
    <w:pPr>
      <w:widowControl w:val="0"/>
      <w:jc w:val="both"/>
    </w:pPr>
    <w:rPr>
      <w:kern w:val="2"/>
      <w:sz w:val="21"/>
      <w:szCs w:val="22"/>
    </w:rPr>
  </w:style>
  <w:style w:type="paragraph" w:styleId="1">
    <w:name w:val="heading 1"/>
    <w:basedOn w:val="a"/>
    <w:next w:val="a"/>
    <w:link w:val="1Char"/>
    <w:qFormat/>
    <w:rsid w:val="00A348F3"/>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A348F3"/>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Char"/>
    <w:qFormat/>
    <w:rsid w:val="00A348F3"/>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DC2551"/>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348F3"/>
  </w:style>
  <w:style w:type="character" w:styleId="a4">
    <w:name w:val="Hyperlink"/>
    <w:uiPriority w:val="99"/>
    <w:rsid w:val="00A348F3"/>
    <w:rPr>
      <w:color w:val="0000FF"/>
      <w:u w:val="single"/>
    </w:rPr>
  </w:style>
  <w:style w:type="character" w:customStyle="1" w:styleId="3Char">
    <w:name w:val="标题 3 Char"/>
    <w:link w:val="3"/>
    <w:rsid w:val="00A348F3"/>
    <w:rPr>
      <w:b/>
      <w:bCs/>
      <w:kern w:val="2"/>
      <w:sz w:val="32"/>
      <w:szCs w:val="32"/>
    </w:rPr>
  </w:style>
  <w:style w:type="character" w:customStyle="1" w:styleId="Char">
    <w:name w:val="页眉 Char"/>
    <w:link w:val="a5"/>
    <w:rsid w:val="00A348F3"/>
    <w:rPr>
      <w:sz w:val="18"/>
      <w:szCs w:val="18"/>
    </w:rPr>
  </w:style>
  <w:style w:type="character" w:customStyle="1" w:styleId="Char0">
    <w:name w:val="页脚 Char"/>
    <w:link w:val="a6"/>
    <w:rsid w:val="00A348F3"/>
    <w:rPr>
      <w:sz w:val="18"/>
      <w:szCs w:val="18"/>
    </w:rPr>
  </w:style>
  <w:style w:type="character" w:customStyle="1" w:styleId="1Char">
    <w:name w:val="标题 1 Char"/>
    <w:link w:val="1"/>
    <w:rsid w:val="00A348F3"/>
    <w:rPr>
      <w:b/>
      <w:bCs/>
      <w:kern w:val="44"/>
      <w:sz w:val="44"/>
      <w:szCs w:val="44"/>
    </w:rPr>
  </w:style>
  <w:style w:type="character" w:customStyle="1" w:styleId="2Char">
    <w:name w:val="标题 2 Char"/>
    <w:link w:val="2"/>
    <w:rsid w:val="00A348F3"/>
    <w:rPr>
      <w:rFonts w:ascii="Arial" w:eastAsia="黑体" w:hAnsi="Arial"/>
      <w:b/>
      <w:bCs/>
      <w:kern w:val="2"/>
      <w:sz w:val="32"/>
      <w:szCs w:val="32"/>
    </w:rPr>
  </w:style>
  <w:style w:type="character" w:customStyle="1" w:styleId="Char1">
    <w:name w:val="批注框文本 Char"/>
    <w:link w:val="a7"/>
    <w:rsid w:val="00A348F3"/>
    <w:rPr>
      <w:sz w:val="18"/>
      <w:szCs w:val="18"/>
    </w:rPr>
  </w:style>
  <w:style w:type="paragraph" w:styleId="a5">
    <w:name w:val="header"/>
    <w:basedOn w:val="a"/>
    <w:link w:val="Char"/>
    <w:rsid w:val="00A348F3"/>
    <w:pPr>
      <w:pBdr>
        <w:bottom w:val="single" w:sz="6" w:space="1" w:color="auto"/>
      </w:pBdr>
      <w:tabs>
        <w:tab w:val="center" w:pos="4153"/>
        <w:tab w:val="right" w:pos="8306"/>
      </w:tabs>
      <w:snapToGrid w:val="0"/>
      <w:jc w:val="center"/>
    </w:pPr>
    <w:rPr>
      <w:kern w:val="0"/>
      <w:sz w:val="18"/>
      <w:szCs w:val="18"/>
    </w:rPr>
  </w:style>
  <w:style w:type="paragraph" w:styleId="20">
    <w:name w:val="toc 2"/>
    <w:basedOn w:val="a"/>
    <w:next w:val="a"/>
    <w:uiPriority w:val="39"/>
    <w:rsid w:val="00A348F3"/>
    <w:pPr>
      <w:ind w:leftChars="200" w:left="420"/>
    </w:pPr>
  </w:style>
  <w:style w:type="paragraph" w:styleId="10">
    <w:name w:val="toc 1"/>
    <w:basedOn w:val="a"/>
    <w:next w:val="a"/>
    <w:uiPriority w:val="39"/>
    <w:rsid w:val="00A348F3"/>
  </w:style>
  <w:style w:type="paragraph" w:styleId="30">
    <w:name w:val="toc 3"/>
    <w:basedOn w:val="a"/>
    <w:next w:val="a"/>
    <w:uiPriority w:val="39"/>
    <w:rsid w:val="00A348F3"/>
    <w:pPr>
      <w:ind w:leftChars="400" w:left="840"/>
    </w:pPr>
  </w:style>
  <w:style w:type="paragraph" w:styleId="a6">
    <w:name w:val="footer"/>
    <w:basedOn w:val="a"/>
    <w:link w:val="Char0"/>
    <w:rsid w:val="00A348F3"/>
    <w:pPr>
      <w:tabs>
        <w:tab w:val="center" w:pos="4153"/>
        <w:tab w:val="right" w:pos="8306"/>
      </w:tabs>
      <w:snapToGrid w:val="0"/>
      <w:jc w:val="left"/>
    </w:pPr>
    <w:rPr>
      <w:kern w:val="0"/>
      <w:sz w:val="18"/>
      <w:szCs w:val="18"/>
    </w:rPr>
  </w:style>
  <w:style w:type="paragraph" w:styleId="a7">
    <w:name w:val="Balloon Text"/>
    <w:basedOn w:val="a"/>
    <w:link w:val="Char1"/>
    <w:rsid w:val="00A348F3"/>
    <w:rPr>
      <w:kern w:val="0"/>
      <w:sz w:val="18"/>
      <w:szCs w:val="18"/>
    </w:rPr>
  </w:style>
  <w:style w:type="paragraph" w:styleId="a8">
    <w:name w:val="Normal Indent"/>
    <w:basedOn w:val="a"/>
    <w:rsid w:val="00A348F3"/>
    <w:pPr>
      <w:ind w:firstLineChars="200" w:firstLine="420"/>
    </w:pPr>
    <w:rPr>
      <w:szCs w:val="20"/>
    </w:rPr>
  </w:style>
  <w:style w:type="paragraph" w:styleId="TOC">
    <w:name w:val="TOC Heading"/>
    <w:basedOn w:val="1"/>
    <w:next w:val="a"/>
    <w:qFormat/>
    <w:rsid w:val="00A348F3"/>
    <w:pPr>
      <w:widowControl/>
      <w:spacing w:before="480" w:after="0" w:line="276" w:lineRule="auto"/>
      <w:jc w:val="left"/>
      <w:outlineLvl w:val="9"/>
    </w:pPr>
    <w:rPr>
      <w:rFonts w:ascii="Cambria" w:hAnsi="Cambria"/>
      <w:color w:val="365F91"/>
      <w:kern w:val="0"/>
      <w:sz w:val="28"/>
      <w:szCs w:val="28"/>
    </w:rPr>
  </w:style>
  <w:style w:type="paragraph" w:customStyle="1" w:styleId="NewNewNewNewNewNewNewNewNewNewNewNewNewNew">
    <w:name w:val="正文 New New New New New New New New New New New New New New"/>
    <w:rsid w:val="00A348F3"/>
    <w:pPr>
      <w:widowControl w:val="0"/>
      <w:jc w:val="both"/>
    </w:pPr>
    <w:rPr>
      <w:kern w:val="2"/>
      <w:sz w:val="21"/>
    </w:rPr>
  </w:style>
  <w:style w:type="paragraph" w:customStyle="1" w:styleId="NewNewNewNewNewNewNewNew">
    <w:name w:val="正文 New New New New New New New New"/>
    <w:rsid w:val="00A348F3"/>
    <w:pPr>
      <w:widowControl w:val="0"/>
      <w:jc w:val="both"/>
    </w:pPr>
    <w:rPr>
      <w:kern w:val="2"/>
      <w:sz w:val="21"/>
    </w:rPr>
  </w:style>
  <w:style w:type="paragraph" w:customStyle="1" w:styleId="NewNewNewNewNewNewNewNewNewNewNew">
    <w:name w:val="正文 New New New New New New New New New New New"/>
    <w:rsid w:val="00A348F3"/>
    <w:pPr>
      <w:widowControl w:val="0"/>
      <w:jc w:val="both"/>
    </w:pPr>
    <w:rPr>
      <w:kern w:val="2"/>
      <w:sz w:val="21"/>
    </w:rPr>
  </w:style>
  <w:style w:type="paragraph" w:customStyle="1" w:styleId="NewNewNewNewNewNewNewNewNewNewNewNew">
    <w:name w:val="正文 New New New New New New New New New New New New"/>
    <w:rsid w:val="00A348F3"/>
    <w:pPr>
      <w:widowControl w:val="0"/>
      <w:jc w:val="both"/>
    </w:pPr>
    <w:rPr>
      <w:kern w:val="2"/>
      <w:sz w:val="21"/>
    </w:rPr>
  </w:style>
  <w:style w:type="paragraph" w:customStyle="1" w:styleId="NewNewNewNewNewNewNewNewNewNewNewNewNew">
    <w:name w:val="正文 New New New New New New New New New New New New New"/>
    <w:rsid w:val="00A348F3"/>
    <w:pPr>
      <w:widowControl w:val="0"/>
      <w:jc w:val="both"/>
    </w:pPr>
    <w:rPr>
      <w:kern w:val="2"/>
      <w:sz w:val="21"/>
    </w:rPr>
  </w:style>
  <w:style w:type="paragraph" w:customStyle="1" w:styleId="NewNewNewNewNewNewNewNewNewNewNewNewNewNewNewNewNewNew">
    <w:name w:val="正文 New New New New New New New New New New New New New New New New New New"/>
    <w:rsid w:val="00A348F3"/>
    <w:pPr>
      <w:widowControl w:val="0"/>
      <w:jc w:val="both"/>
    </w:pPr>
    <w:rPr>
      <w:kern w:val="2"/>
      <w:sz w:val="21"/>
    </w:rPr>
  </w:style>
  <w:style w:type="paragraph" w:customStyle="1" w:styleId="NewNewNewNewNewNew">
    <w:name w:val="正文 New New New New New New"/>
    <w:rsid w:val="00A348F3"/>
    <w:pPr>
      <w:widowControl w:val="0"/>
      <w:jc w:val="both"/>
    </w:pPr>
    <w:rPr>
      <w:kern w:val="2"/>
      <w:sz w:val="21"/>
    </w:rPr>
  </w:style>
  <w:style w:type="paragraph" w:customStyle="1" w:styleId="NewNewNewNewNewNewNewNewNewNew">
    <w:name w:val="正文 New New New New New New New New New New"/>
    <w:rsid w:val="00A348F3"/>
    <w:pPr>
      <w:widowControl w:val="0"/>
      <w:jc w:val="both"/>
    </w:pPr>
    <w:rPr>
      <w:kern w:val="2"/>
      <w:sz w:val="21"/>
    </w:rPr>
  </w:style>
  <w:style w:type="paragraph" w:customStyle="1" w:styleId="NewNewNewNewNewNewNewNewNewNewNewNewNewNewNewNewNew">
    <w:name w:val="正文 New New New New New New New New New New New New New New New New New"/>
    <w:rsid w:val="00A348F3"/>
    <w:pPr>
      <w:widowControl w:val="0"/>
      <w:jc w:val="both"/>
    </w:pPr>
    <w:rPr>
      <w:kern w:val="2"/>
      <w:sz w:val="21"/>
    </w:rPr>
  </w:style>
  <w:style w:type="paragraph" w:customStyle="1" w:styleId="NewNewNewNewNewNewNewNewNewNewNewNewNewNewNewNewNewNewNew">
    <w:name w:val="正文 New New New New New New New New New New New New New New New New New New New"/>
    <w:rsid w:val="00A348F3"/>
    <w:pPr>
      <w:widowControl w:val="0"/>
      <w:jc w:val="both"/>
    </w:pPr>
    <w:rPr>
      <w:kern w:val="2"/>
      <w:sz w:val="21"/>
    </w:rPr>
  </w:style>
  <w:style w:type="paragraph" w:customStyle="1" w:styleId="NewNewNewNewNewNewNewNewNewNewNewNewNewNewNewNew">
    <w:name w:val="正文 New New New New New New New New New New New New New New New New"/>
    <w:rsid w:val="00A348F3"/>
    <w:pPr>
      <w:widowControl w:val="0"/>
      <w:jc w:val="both"/>
    </w:pPr>
    <w:rPr>
      <w:kern w:val="2"/>
      <w:sz w:val="21"/>
      <w:szCs w:val="22"/>
    </w:rPr>
  </w:style>
  <w:style w:type="paragraph" w:customStyle="1" w:styleId="NewNewNewNewNewNewNew">
    <w:name w:val="正文 New New New New New New New"/>
    <w:rsid w:val="00A348F3"/>
    <w:pPr>
      <w:widowControl w:val="0"/>
      <w:jc w:val="both"/>
    </w:pPr>
    <w:rPr>
      <w:kern w:val="2"/>
      <w:sz w:val="21"/>
    </w:rPr>
  </w:style>
  <w:style w:type="paragraph" w:customStyle="1" w:styleId="NewNewNewNewNew">
    <w:name w:val="正文 New New New New New"/>
    <w:rsid w:val="00A348F3"/>
    <w:pPr>
      <w:widowControl w:val="0"/>
      <w:jc w:val="both"/>
    </w:pPr>
    <w:rPr>
      <w:kern w:val="2"/>
      <w:sz w:val="21"/>
    </w:rPr>
  </w:style>
  <w:style w:type="paragraph" w:customStyle="1" w:styleId="New">
    <w:name w:val="正文 New"/>
    <w:rsid w:val="00A348F3"/>
    <w:pPr>
      <w:widowControl w:val="0"/>
      <w:jc w:val="both"/>
    </w:pPr>
    <w:rPr>
      <w:kern w:val="2"/>
      <w:sz w:val="21"/>
    </w:rPr>
  </w:style>
  <w:style w:type="paragraph" w:customStyle="1" w:styleId="NewNewNewNewNewNewNewNewNewNewNewNewNewNewNew">
    <w:name w:val="正文 New New New New New New New New New New New New New New New"/>
    <w:rsid w:val="00A348F3"/>
    <w:pPr>
      <w:widowControl w:val="0"/>
      <w:jc w:val="both"/>
    </w:pPr>
    <w:rPr>
      <w:kern w:val="2"/>
      <w:sz w:val="21"/>
    </w:rPr>
  </w:style>
  <w:style w:type="paragraph" w:customStyle="1" w:styleId="NewNewNewNewNewNewNewNewNew">
    <w:name w:val="正文 New New New New New New New New New"/>
    <w:rsid w:val="00A348F3"/>
    <w:pPr>
      <w:widowControl w:val="0"/>
      <w:jc w:val="both"/>
    </w:pPr>
    <w:rPr>
      <w:kern w:val="2"/>
      <w:sz w:val="21"/>
    </w:rPr>
  </w:style>
  <w:style w:type="paragraph" w:customStyle="1" w:styleId="NewNewNewNew">
    <w:name w:val="正文 New New New New"/>
    <w:rsid w:val="00A348F3"/>
    <w:pPr>
      <w:widowControl w:val="0"/>
      <w:jc w:val="both"/>
    </w:pPr>
    <w:rPr>
      <w:kern w:val="2"/>
      <w:sz w:val="21"/>
    </w:rPr>
  </w:style>
  <w:style w:type="paragraph" w:customStyle="1" w:styleId="NewNewNew">
    <w:name w:val="正文 New New New"/>
    <w:rsid w:val="00A348F3"/>
    <w:pPr>
      <w:widowControl w:val="0"/>
      <w:jc w:val="both"/>
    </w:pPr>
    <w:rPr>
      <w:kern w:val="2"/>
      <w:sz w:val="21"/>
    </w:rPr>
  </w:style>
  <w:style w:type="paragraph" w:customStyle="1" w:styleId="NewNew">
    <w:name w:val="正文 New New"/>
    <w:rsid w:val="00A348F3"/>
    <w:pPr>
      <w:widowControl w:val="0"/>
      <w:jc w:val="both"/>
    </w:pPr>
    <w:rPr>
      <w:kern w:val="2"/>
      <w:sz w:val="21"/>
    </w:rPr>
  </w:style>
  <w:style w:type="paragraph" w:customStyle="1" w:styleId="11">
    <w:name w:val="表内容1"/>
    <w:basedOn w:val="a"/>
    <w:rsid w:val="00A348F3"/>
    <w:pPr>
      <w:spacing w:line="60" w:lineRule="auto"/>
      <w:jc w:val="left"/>
    </w:pPr>
    <w:rPr>
      <w:rFonts w:cs="宋体"/>
      <w:szCs w:val="20"/>
    </w:rPr>
  </w:style>
  <w:style w:type="paragraph" w:styleId="a9">
    <w:name w:val="List Paragraph"/>
    <w:basedOn w:val="a"/>
    <w:uiPriority w:val="34"/>
    <w:qFormat/>
    <w:rsid w:val="00163DC4"/>
    <w:pPr>
      <w:ind w:firstLineChars="200" w:firstLine="420"/>
    </w:pPr>
    <w:rPr>
      <w:rFonts w:ascii="Times New Roman" w:hAnsi="Times New Roman"/>
      <w:szCs w:val="20"/>
    </w:rPr>
  </w:style>
  <w:style w:type="character" w:customStyle="1" w:styleId="4Char">
    <w:name w:val="标题 4 Char"/>
    <w:basedOn w:val="a0"/>
    <w:link w:val="4"/>
    <w:uiPriority w:val="9"/>
    <w:rsid w:val="00DC2551"/>
    <w:rPr>
      <w:rFonts w:ascii="Cambria" w:eastAsia="宋体" w:hAnsi="Cambria" w:cs="Times New Roman"/>
      <w:b/>
      <w:bCs/>
      <w:kern w:val="2"/>
      <w:sz w:val="28"/>
      <w:szCs w:val="28"/>
    </w:rPr>
  </w:style>
</w:styles>
</file>

<file path=word/webSettings.xml><?xml version="1.0" encoding="utf-8"?>
<w:webSettings xmlns:r="http://schemas.openxmlformats.org/officeDocument/2006/relationships" xmlns:w="http://schemas.openxmlformats.org/wordprocessingml/2006/main">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78645-9747-41D5-BD9C-426FC043A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708</Words>
  <Characters>4039</Characters>
  <Application>Microsoft Office Word</Application>
  <DocSecurity>0</DocSecurity>
  <PresentationFormat/>
  <Lines>33</Lines>
  <Paragraphs>9</Paragraphs>
  <Slides>0</Slides>
  <Notes>0</Notes>
  <HiddenSlides>0</HiddenSlides>
  <MMClips>0</MMClips>
  <ScaleCrop>false</ScaleCrop>
  <Company>HIT</Company>
  <LinksUpToDate>false</LinksUpToDate>
  <CharactersWithSpaces>4738</CharactersWithSpaces>
  <SharedDoc>false</SharedDoc>
  <HLinks>
    <vt:vector size="132" baseType="variant">
      <vt:variant>
        <vt:i4>1572922</vt:i4>
      </vt:variant>
      <vt:variant>
        <vt:i4>128</vt:i4>
      </vt:variant>
      <vt:variant>
        <vt:i4>0</vt:i4>
      </vt:variant>
      <vt:variant>
        <vt:i4>5</vt:i4>
      </vt:variant>
      <vt:variant>
        <vt:lpwstr/>
      </vt:variant>
      <vt:variant>
        <vt:lpwstr>_Toc388776665</vt:lpwstr>
      </vt:variant>
      <vt:variant>
        <vt:i4>1572922</vt:i4>
      </vt:variant>
      <vt:variant>
        <vt:i4>122</vt:i4>
      </vt:variant>
      <vt:variant>
        <vt:i4>0</vt:i4>
      </vt:variant>
      <vt:variant>
        <vt:i4>5</vt:i4>
      </vt:variant>
      <vt:variant>
        <vt:lpwstr/>
      </vt:variant>
      <vt:variant>
        <vt:lpwstr>_Toc388776664</vt:lpwstr>
      </vt:variant>
      <vt:variant>
        <vt:i4>1572922</vt:i4>
      </vt:variant>
      <vt:variant>
        <vt:i4>116</vt:i4>
      </vt:variant>
      <vt:variant>
        <vt:i4>0</vt:i4>
      </vt:variant>
      <vt:variant>
        <vt:i4>5</vt:i4>
      </vt:variant>
      <vt:variant>
        <vt:lpwstr/>
      </vt:variant>
      <vt:variant>
        <vt:lpwstr>_Toc388776663</vt:lpwstr>
      </vt:variant>
      <vt:variant>
        <vt:i4>1572922</vt:i4>
      </vt:variant>
      <vt:variant>
        <vt:i4>110</vt:i4>
      </vt:variant>
      <vt:variant>
        <vt:i4>0</vt:i4>
      </vt:variant>
      <vt:variant>
        <vt:i4>5</vt:i4>
      </vt:variant>
      <vt:variant>
        <vt:lpwstr/>
      </vt:variant>
      <vt:variant>
        <vt:lpwstr>_Toc388776662</vt:lpwstr>
      </vt:variant>
      <vt:variant>
        <vt:i4>1572922</vt:i4>
      </vt:variant>
      <vt:variant>
        <vt:i4>104</vt:i4>
      </vt:variant>
      <vt:variant>
        <vt:i4>0</vt:i4>
      </vt:variant>
      <vt:variant>
        <vt:i4>5</vt:i4>
      </vt:variant>
      <vt:variant>
        <vt:lpwstr/>
      </vt:variant>
      <vt:variant>
        <vt:lpwstr>_Toc388776661</vt:lpwstr>
      </vt:variant>
      <vt:variant>
        <vt:i4>1572922</vt:i4>
      </vt:variant>
      <vt:variant>
        <vt:i4>98</vt:i4>
      </vt:variant>
      <vt:variant>
        <vt:i4>0</vt:i4>
      </vt:variant>
      <vt:variant>
        <vt:i4>5</vt:i4>
      </vt:variant>
      <vt:variant>
        <vt:lpwstr/>
      </vt:variant>
      <vt:variant>
        <vt:lpwstr>_Toc388776660</vt:lpwstr>
      </vt:variant>
      <vt:variant>
        <vt:i4>1769530</vt:i4>
      </vt:variant>
      <vt:variant>
        <vt:i4>92</vt:i4>
      </vt:variant>
      <vt:variant>
        <vt:i4>0</vt:i4>
      </vt:variant>
      <vt:variant>
        <vt:i4>5</vt:i4>
      </vt:variant>
      <vt:variant>
        <vt:lpwstr/>
      </vt:variant>
      <vt:variant>
        <vt:lpwstr>_Toc388776659</vt:lpwstr>
      </vt:variant>
      <vt:variant>
        <vt:i4>1769530</vt:i4>
      </vt:variant>
      <vt:variant>
        <vt:i4>86</vt:i4>
      </vt:variant>
      <vt:variant>
        <vt:i4>0</vt:i4>
      </vt:variant>
      <vt:variant>
        <vt:i4>5</vt:i4>
      </vt:variant>
      <vt:variant>
        <vt:lpwstr/>
      </vt:variant>
      <vt:variant>
        <vt:lpwstr>_Toc388776658</vt:lpwstr>
      </vt:variant>
      <vt:variant>
        <vt:i4>1769530</vt:i4>
      </vt:variant>
      <vt:variant>
        <vt:i4>80</vt:i4>
      </vt:variant>
      <vt:variant>
        <vt:i4>0</vt:i4>
      </vt:variant>
      <vt:variant>
        <vt:i4>5</vt:i4>
      </vt:variant>
      <vt:variant>
        <vt:lpwstr/>
      </vt:variant>
      <vt:variant>
        <vt:lpwstr>_Toc388776657</vt:lpwstr>
      </vt:variant>
      <vt:variant>
        <vt:i4>1769530</vt:i4>
      </vt:variant>
      <vt:variant>
        <vt:i4>74</vt:i4>
      </vt:variant>
      <vt:variant>
        <vt:i4>0</vt:i4>
      </vt:variant>
      <vt:variant>
        <vt:i4>5</vt:i4>
      </vt:variant>
      <vt:variant>
        <vt:lpwstr/>
      </vt:variant>
      <vt:variant>
        <vt:lpwstr>_Toc388776656</vt:lpwstr>
      </vt:variant>
      <vt:variant>
        <vt:i4>1769530</vt:i4>
      </vt:variant>
      <vt:variant>
        <vt:i4>68</vt:i4>
      </vt:variant>
      <vt:variant>
        <vt:i4>0</vt:i4>
      </vt:variant>
      <vt:variant>
        <vt:i4>5</vt:i4>
      </vt:variant>
      <vt:variant>
        <vt:lpwstr/>
      </vt:variant>
      <vt:variant>
        <vt:lpwstr>_Toc388776655</vt:lpwstr>
      </vt:variant>
      <vt:variant>
        <vt:i4>1769530</vt:i4>
      </vt:variant>
      <vt:variant>
        <vt:i4>62</vt:i4>
      </vt:variant>
      <vt:variant>
        <vt:i4>0</vt:i4>
      </vt:variant>
      <vt:variant>
        <vt:i4>5</vt:i4>
      </vt:variant>
      <vt:variant>
        <vt:lpwstr/>
      </vt:variant>
      <vt:variant>
        <vt:lpwstr>_Toc388776654</vt:lpwstr>
      </vt:variant>
      <vt:variant>
        <vt:i4>1769530</vt:i4>
      </vt:variant>
      <vt:variant>
        <vt:i4>56</vt:i4>
      </vt:variant>
      <vt:variant>
        <vt:i4>0</vt:i4>
      </vt:variant>
      <vt:variant>
        <vt:i4>5</vt:i4>
      </vt:variant>
      <vt:variant>
        <vt:lpwstr/>
      </vt:variant>
      <vt:variant>
        <vt:lpwstr>_Toc388776653</vt:lpwstr>
      </vt:variant>
      <vt:variant>
        <vt:i4>1769530</vt:i4>
      </vt:variant>
      <vt:variant>
        <vt:i4>50</vt:i4>
      </vt:variant>
      <vt:variant>
        <vt:i4>0</vt:i4>
      </vt:variant>
      <vt:variant>
        <vt:i4>5</vt:i4>
      </vt:variant>
      <vt:variant>
        <vt:lpwstr/>
      </vt:variant>
      <vt:variant>
        <vt:lpwstr>_Toc388776652</vt:lpwstr>
      </vt:variant>
      <vt:variant>
        <vt:i4>1769530</vt:i4>
      </vt:variant>
      <vt:variant>
        <vt:i4>44</vt:i4>
      </vt:variant>
      <vt:variant>
        <vt:i4>0</vt:i4>
      </vt:variant>
      <vt:variant>
        <vt:i4>5</vt:i4>
      </vt:variant>
      <vt:variant>
        <vt:lpwstr/>
      </vt:variant>
      <vt:variant>
        <vt:lpwstr>_Toc388776651</vt:lpwstr>
      </vt:variant>
      <vt:variant>
        <vt:i4>1769530</vt:i4>
      </vt:variant>
      <vt:variant>
        <vt:i4>38</vt:i4>
      </vt:variant>
      <vt:variant>
        <vt:i4>0</vt:i4>
      </vt:variant>
      <vt:variant>
        <vt:i4>5</vt:i4>
      </vt:variant>
      <vt:variant>
        <vt:lpwstr/>
      </vt:variant>
      <vt:variant>
        <vt:lpwstr>_Toc388776650</vt:lpwstr>
      </vt:variant>
      <vt:variant>
        <vt:i4>1703994</vt:i4>
      </vt:variant>
      <vt:variant>
        <vt:i4>32</vt:i4>
      </vt:variant>
      <vt:variant>
        <vt:i4>0</vt:i4>
      </vt:variant>
      <vt:variant>
        <vt:i4>5</vt:i4>
      </vt:variant>
      <vt:variant>
        <vt:lpwstr/>
      </vt:variant>
      <vt:variant>
        <vt:lpwstr>_Toc388776649</vt:lpwstr>
      </vt:variant>
      <vt:variant>
        <vt:i4>1703994</vt:i4>
      </vt:variant>
      <vt:variant>
        <vt:i4>26</vt:i4>
      </vt:variant>
      <vt:variant>
        <vt:i4>0</vt:i4>
      </vt:variant>
      <vt:variant>
        <vt:i4>5</vt:i4>
      </vt:variant>
      <vt:variant>
        <vt:lpwstr/>
      </vt:variant>
      <vt:variant>
        <vt:lpwstr>_Toc388776648</vt:lpwstr>
      </vt:variant>
      <vt:variant>
        <vt:i4>1703994</vt:i4>
      </vt:variant>
      <vt:variant>
        <vt:i4>20</vt:i4>
      </vt:variant>
      <vt:variant>
        <vt:i4>0</vt:i4>
      </vt:variant>
      <vt:variant>
        <vt:i4>5</vt:i4>
      </vt:variant>
      <vt:variant>
        <vt:lpwstr/>
      </vt:variant>
      <vt:variant>
        <vt:lpwstr>_Toc388776647</vt:lpwstr>
      </vt:variant>
      <vt:variant>
        <vt:i4>1703994</vt:i4>
      </vt:variant>
      <vt:variant>
        <vt:i4>14</vt:i4>
      </vt:variant>
      <vt:variant>
        <vt:i4>0</vt:i4>
      </vt:variant>
      <vt:variant>
        <vt:i4>5</vt:i4>
      </vt:variant>
      <vt:variant>
        <vt:lpwstr/>
      </vt:variant>
      <vt:variant>
        <vt:lpwstr>_Toc388776646</vt:lpwstr>
      </vt:variant>
      <vt:variant>
        <vt:i4>1703994</vt:i4>
      </vt:variant>
      <vt:variant>
        <vt:i4>8</vt:i4>
      </vt:variant>
      <vt:variant>
        <vt:i4>0</vt:i4>
      </vt:variant>
      <vt:variant>
        <vt:i4>5</vt:i4>
      </vt:variant>
      <vt:variant>
        <vt:lpwstr/>
      </vt:variant>
      <vt:variant>
        <vt:lpwstr>_Toc388776645</vt:lpwstr>
      </vt:variant>
      <vt:variant>
        <vt:i4>1703994</vt:i4>
      </vt:variant>
      <vt:variant>
        <vt:i4>2</vt:i4>
      </vt:variant>
      <vt:variant>
        <vt:i4>0</vt:i4>
      </vt:variant>
      <vt:variant>
        <vt:i4>5</vt:i4>
      </vt:variant>
      <vt:variant>
        <vt:lpwstr/>
      </vt:variant>
      <vt:variant>
        <vt:lpwstr>_Toc388776644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   UML课程设计</dc:title>
  <dc:creator>FansToYou</dc:creator>
  <cp:lastModifiedBy>desperado</cp:lastModifiedBy>
  <cp:revision>5</cp:revision>
  <cp:lastPrinted>1899-12-30T00:00:00Z</cp:lastPrinted>
  <dcterms:created xsi:type="dcterms:W3CDTF">2015-05-26T14:56:00Z</dcterms:created>
  <dcterms:modified xsi:type="dcterms:W3CDTF">2015-05-28T05:53:00Z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