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3BA" w:rsidRDefault="001C33BA" w:rsidP="001C33BA">
      <w:pPr>
        <w:jc w:val="left"/>
        <w:rPr>
          <w:rFonts w:ascii="Times New Roman" w:hAnsi="Times New Roman"/>
          <w:sz w:val="32"/>
        </w:rPr>
      </w:pPr>
      <w:r>
        <w:rPr>
          <w:rFonts w:ascii="Times New Roman" w:hAnsi="Times New Roman"/>
          <w:noProof/>
          <w:sz w:val="72"/>
          <w:szCs w:val="72"/>
        </w:rPr>
        <w:drawing>
          <wp:inline distT="0" distB="0" distL="0" distR="0">
            <wp:extent cx="2962275" cy="590550"/>
            <wp:effectExtent l="0" t="0" r="0" b="0"/>
            <wp:docPr id="1" name="图片 1" descr="HIT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ITWH"/>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62275" cy="590550"/>
                    </a:xfrm>
                    <a:prstGeom prst="rect">
                      <a:avLst/>
                    </a:prstGeom>
                    <a:noFill/>
                    <a:ln>
                      <a:noFill/>
                    </a:ln>
                  </pic:spPr>
                </pic:pic>
              </a:graphicData>
            </a:graphic>
          </wp:inline>
        </w:drawing>
      </w:r>
    </w:p>
    <w:p w:rsidR="001C33BA" w:rsidRDefault="001C33BA" w:rsidP="001F114E">
      <w:pPr>
        <w:spacing w:beforeLines="50" w:line="360" w:lineRule="auto"/>
        <w:jc w:val="center"/>
        <w:rPr>
          <w:rFonts w:ascii="Times New Roman" w:hAnsi="Times New Roman"/>
          <w:b/>
          <w:sz w:val="52"/>
        </w:rPr>
      </w:pPr>
    </w:p>
    <w:p w:rsidR="00EF3AFC" w:rsidRDefault="00EF3AFC" w:rsidP="001F114E">
      <w:pPr>
        <w:spacing w:beforeLines="50" w:line="360" w:lineRule="auto"/>
        <w:jc w:val="center"/>
        <w:rPr>
          <w:rFonts w:ascii="Times New Roman" w:hAnsi="Times New Roman"/>
          <w:b/>
          <w:sz w:val="52"/>
        </w:rPr>
      </w:pPr>
      <w:r>
        <w:rPr>
          <w:rFonts w:ascii="Times New Roman" w:hAnsi="Times New Roman" w:hint="eastAsia"/>
          <w:b/>
          <w:sz w:val="52"/>
        </w:rPr>
        <w:t>软件工程项目</w:t>
      </w:r>
      <w:r>
        <w:rPr>
          <w:rFonts w:ascii="Times New Roman" w:hAnsi="Times New Roman" w:hint="eastAsia"/>
          <w:b/>
          <w:sz w:val="52"/>
        </w:rPr>
        <w:t xml:space="preserve">PK  </w:t>
      </w:r>
      <w:r>
        <w:rPr>
          <w:rFonts w:ascii="Times New Roman" w:hAnsi="Times New Roman" w:hint="eastAsia"/>
          <w:b/>
          <w:sz w:val="52"/>
        </w:rPr>
        <w:t>推荐推送系统</w:t>
      </w:r>
    </w:p>
    <w:p w:rsidR="001C33BA" w:rsidRPr="00EF3AFC" w:rsidRDefault="001C33BA" w:rsidP="001F114E">
      <w:pPr>
        <w:spacing w:beforeLines="50" w:line="360" w:lineRule="auto"/>
        <w:jc w:val="center"/>
        <w:rPr>
          <w:rFonts w:ascii="Times New Roman" w:hAnsi="Times New Roman"/>
          <w:b/>
          <w:sz w:val="36"/>
        </w:rPr>
      </w:pPr>
    </w:p>
    <w:p w:rsidR="001C33BA" w:rsidRPr="00FC7442" w:rsidRDefault="001C33BA" w:rsidP="001F114E">
      <w:pPr>
        <w:spacing w:beforeLines="50" w:line="360" w:lineRule="auto"/>
        <w:jc w:val="center"/>
        <w:rPr>
          <w:rFonts w:ascii="Times New Roman" w:hAnsi="Times New Roman"/>
          <w:b/>
          <w:sz w:val="52"/>
          <w:szCs w:val="52"/>
        </w:rPr>
      </w:pPr>
      <w:r>
        <w:rPr>
          <w:rFonts w:ascii="Times New Roman" w:hAnsi="Times New Roman" w:hint="eastAsia"/>
          <w:b/>
          <w:sz w:val="52"/>
          <w:szCs w:val="52"/>
        </w:rPr>
        <w:t>测试</w:t>
      </w:r>
      <w:r w:rsidRPr="00FC7442">
        <w:rPr>
          <w:rFonts w:ascii="Times New Roman" w:hAnsi="Times New Roman" w:hint="eastAsia"/>
          <w:b/>
          <w:sz w:val="52"/>
          <w:szCs w:val="52"/>
        </w:rPr>
        <w:t>说明书</w:t>
      </w:r>
    </w:p>
    <w:p w:rsidR="001C33BA" w:rsidRDefault="001C33BA" w:rsidP="001C33BA">
      <w:pPr>
        <w:spacing w:line="480" w:lineRule="auto"/>
        <w:rPr>
          <w:rFonts w:eastAsia="华文隶书"/>
          <w:sz w:val="52"/>
          <w:szCs w:val="28"/>
        </w:rPr>
      </w:pPr>
    </w:p>
    <w:p w:rsidR="007D30E5" w:rsidRPr="00163DC4" w:rsidRDefault="007D30E5" w:rsidP="007D30E5">
      <w:pPr>
        <w:spacing w:line="480" w:lineRule="auto"/>
        <w:rPr>
          <w:rFonts w:ascii="华文隶书" w:eastAsia="华文隶书" w:hAnsi="Calibri" w:cs="Times New Roman"/>
          <w:sz w:val="30"/>
          <w:szCs w:val="30"/>
          <w:u w:val="single"/>
        </w:rPr>
      </w:pPr>
      <w:r w:rsidRPr="00163DC4">
        <w:rPr>
          <w:rFonts w:ascii="华文隶书" w:eastAsia="华文隶书" w:hAnsi="Calibri" w:cs="Times New Roman" w:hint="eastAsia"/>
          <w:sz w:val="30"/>
          <w:szCs w:val="30"/>
        </w:rPr>
        <w:t>院    系：</w:t>
      </w:r>
      <w:r w:rsidRPr="00163DC4">
        <w:rPr>
          <w:rFonts w:ascii="华文隶书" w:eastAsia="华文隶书" w:hAnsi="Calibri" w:cs="Times New Roman" w:hint="eastAsia"/>
          <w:sz w:val="30"/>
          <w:szCs w:val="30"/>
          <w:u w:val="single"/>
        </w:rPr>
        <w:t xml:space="preserve">           </w:t>
      </w:r>
      <w:r w:rsidR="00EF3AFC">
        <w:rPr>
          <w:rFonts w:ascii="华文隶书" w:eastAsia="华文隶书" w:hAnsi="Calibri" w:cs="Times New Roman" w:hint="eastAsia"/>
          <w:sz w:val="30"/>
          <w:szCs w:val="30"/>
          <w:u w:val="single"/>
        </w:rPr>
        <w:t xml:space="preserve">    </w:t>
      </w:r>
      <w:r w:rsidRPr="00163DC4">
        <w:rPr>
          <w:rFonts w:ascii="华文隶书" w:eastAsia="华文隶书" w:hAnsi="Calibri" w:cs="Times New Roman" w:hint="eastAsia"/>
          <w:sz w:val="30"/>
          <w:szCs w:val="30"/>
          <w:u w:val="single"/>
        </w:rPr>
        <w:t xml:space="preserve">软件学院                       </w:t>
      </w:r>
    </w:p>
    <w:p w:rsidR="007D30E5" w:rsidRPr="00163DC4" w:rsidRDefault="007D30E5" w:rsidP="007D30E5">
      <w:pPr>
        <w:spacing w:line="480" w:lineRule="auto"/>
        <w:rPr>
          <w:rFonts w:ascii="华文隶书" w:eastAsia="华文隶书" w:hAnsi="Calibri" w:cs="Times New Roman"/>
          <w:sz w:val="30"/>
          <w:szCs w:val="30"/>
          <w:u w:val="single"/>
        </w:rPr>
      </w:pPr>
      <w:r w:rsidRPr="00163DC4">
        <w:rPr>
          <w:rFonts w:ascii="华文隶书" w:eastAsia="华文隶书" w:hAnsi="Calibri" w:cs="Times New Roman" w:hint="eastAsia"/>
          <w:sz w:val="30"/>
          <w:szCs w:val="30"/>
        </w:rPr>
        <w:t>组    员：</w:t>
      </w:r>
      <w:r w:rsidRPr="00163DC4">
        <w:rPr>
          <w:rFonts w:ascii="华文隶书" w:eastAsia="华文隶书" w:hAnsi="Calibri" w:cs="Times New Roman" w:hint="eastAsia"/>
          <w:sz w:val="30"/>
          <w:szCs w:val="30"/>
          <w:u w:val="single"/>
        </w:rPr>
        <w:t xml:space="preserve"> </w:t>
      </w:r>
      <w:r w:rsidR="00EF3AFC">
        <w:rPr>
          <w:rFonts w:ascii="华文隶书" w:eastAsia="华文隶书" w:hAnsi="Calibri" w:cs="Times New Roman" w:hint="eastAsia"/>
          <w:sz w:val="30"/>
          <w:szCs w:val="30"/>
          <w:u w:val="single"/>
        </w:rPr>
        <w:t xml:space="preserve">               谌昊哲                      </w:t>
      </w:r>
      <w:r w:rsidRPr="00163DC4">
        <w:rPr>
          <w:rFonts w:ascii="华文隶书" w:eastAsia="华文隶书" w:hAnsi="Calibri" w:cs="Times New Roman" w:hint="eastAsia"/>
          <w:sz w:val="30"/>
          <w:szCs w:val="30"/>
          <w:u w:val="single"/>
        </w:rPr>
        <w:t xml:space="preserve">  </w:t>
      </w:r>
    </w:p>
    <w:p w:rsidR="007D30E5" w:rsidRPr="00163DC4" w:rsidRDefault="007D30E5" w:rsidP="007D30E5">
      <w:pPr>
        <w:spacing w:line="480" w:lineRule="auto"/>
        <w:rPr>
          <w:rFonts w:ascii="华文隶书" w:eastAsia="华文隶书" w:hAnsi="Calibri" w:cs="Times New Roman"/>
          <w:bCs/>
          <w:sz w:val="30"/>
          <w:szCs w:val="30"/>
          <w:u w:val="single"/>
        </w:rPr>
      </w:pPr>
      <w:r w:rsidRPr="00163DC4">
        <w:rPr>
          <w:rFonts w:ascii="华文隶书" w:eastAsia="华文隶书" w:hAnsi="Calibri" w:cs="Times New Roman" w:hint="eastAsia"/>
          <w:bCs/>
          <w:sz w:val="30"/>
          <w:szCs w:val="30"/>
        </w:rPr>
        <w:t>编 制 人：</w:t>
      </w:r>
      <w:r w:rsidR="00EF3AFC">
        <w:rPr>
          <w:rFonts w:ascii="华文隶书" w:eastAsia="华文隶书" w:hAnsi="Calibri" w:cs="Times New Roman" w:hint="eastAsia"/>
          <w:sz w:val="30"/>
          <w:szCs w:val="30"/>
          <w:u w:val="single"/>
        </w:rPr>
        <w:t xml:space="preserve">                谌昊哲                        </w:t>
      </w:r>
    </w:p>
    <w:p w:rsidR="007D30E5" w:rsidRPr="00163DC4" w:rsidRDefault="007D30E5" w:rsidP="007D30E5">
      <w:pPr>
        <w:spacing w:line="480" w:lineRule="auto"/>
        <w:rPr>
          <w:rFonts w:ascii="华文隶书" w:eastAsia="华文隶书" w:hAnsi="Calibri" w:cs="Times New Roman"/>
          <w:bCs/>
          <w:sz w:val="30"/>
          <w:szCs w:val="30"/>
          <w:u w:val="single"/>
        </w:rPr>
      </w:pPr>
      <w:r w:rsidRPr="00163DC4">
        <w:rPr>
          <w:rFonts w:ascii="华文隶书" w:eastAsia="华文隶书" w:hAnsi="Calibri" w:cs="Times New Roman" w:hint="eastAsia"/>
          <w:bCs/>
          <w:sz w:val="30"/>
          <w:szCs w:val="30"/>
        </w:rPr>
        <w:t>编制日期：</w:t>
      </w:r>
      <w:r w:rsidR="00EF3AFC">
        <w:rPr>
          <w:rFonts w:ascii="华文隶书" w:eastAsia="华文隶书" w:hAnsi="Calibri" w:cs="Times New Roman" w:hint="eastAsia"/>
          <w:bCs/>
          <w:sz w:val="30"/>
          <w:szCs w:val="30"/>
          <w:u w:val="single"/>
        </w:rPr>
        <w:t xml:space="preserve">                2015</w:t>
      </w:r>
      <w:r w:rsidRPr="00163DC4">
        <w:rPr>
          <w:rFonts w:ascii="华文隶书" w:eastAsia="华文隶书" w:hAnsi="Calibri" w:cs="Times New Roman" w:hint="eastAsia"/>
          <w:bCs/>
          <w:sz w:val="30"/>
          <w:szCs w:val="30"/>
          <w:u w:val="single"/>
        </w:rPr>
        <w:t>-05-24</w:t>
      </w:r>
      <w:r w:rsidR="00EF3AFC">
        <w:rPr>
          <w:rFonts w:ascii="华文隶书" w:eastAsia="华文隶书" w:hAnsi="Calibri" w:cs="Times New Roman" w:hint="eastAsia"/>
          <w:bCs/>
          <w:sz w:val="30"/>
          <w:szCs w:val="30"/>
          <w:u w:val="single"/>
        </w:rPr>
        <w:t xml:space="preserve">                      </w:t>
      </w:r>
    </w:p>
    <w:p w:rsidR="007D30E5" w:rsidRPr="00163DC4" w:rsidRDefault="007D30E5" w:rsidP="007D30E5">
      <w:pPr>
        <w:spacing w:line="480" w:lineRule="auto"/>
        <w:rPr>
          <w:rFonts w:ascii="华文隶书" w:eastAsia="华文隶书" w:hAnsi="Calibri" w:cs="Times New Roman"/>
          <w:bCs/>
          <w:sz w:val="30"/>
          <w:szCs w:val="30"/>
          <w:u w:val="single"/>
        </w:rPr>
      </w:pPr>
      <w:r w:rsidRPr="00163DC4">
        <w:rPr>
          <w:rFonts w:ascii="华文隶书" w:eastAsia="华文隶书" w:hAnsi="Calibri" w:cs="Times New Roman" w:hint="eastAsia"/>
          <w:bCs/>
          <w:sz w:val="30"/>
          <w:szCs w:val="30"/>
        </w:rPr>
        <w:t>审 核 人：</w:t>
      </w:r>
      <w:r w:rsidR="00EF3AFC">
        <w:rPr>
          <w:rFonts w:ascii="华文隶书" w:eastAsia="华文隶书" w:hAnsi="Calibri" w:cs="Times New Roman" w:hint="eastAsia"/>
          <w:bCs/>
          <w:sz w:val="30"/>
          <w:szCs w:val="30"/>
        </w:rPr>
        <w:t xml:space="preserve"> </w:t>
      </w:r>
      <w:r w:rsidR="00EF3AFC">
        <w:rPr>
          <w:rFonts w:ascii="华文隶书" w:eastAsia="华文隶书" w:hAnsi="Calibri" w:cs="Times New Roman" w:hint="eastAsia"/>
          <w:bCs/>
          <w:sz w:val="30"/>
          <w:szCs w:val="30"/>
          <w:u w:val="single"/>
        </w:rPr>
        <w:t xml:space="preserve">               谌昊哲                        </w:t>
      </w:r>
    </w:p>
    <w:p w:rsidR="00EF3AFC" w:rsidRDefault="00EF3AFC" w:rsidP="001F114E">
      <w:pPr>
        <w:spacing w:beforeLines="500"/>
        <w:rPr>
          <w:rFonts w:ascii="Times New Roman" w:eastAsia="宋体" w:hAnsi="Times New Roman" w:cs="Times New Roman"/>
          <w:b/>
          <w:sz w:val="30"/>
          <w:szCs w:val="30"/>
        </w:rPr>
      </w:pPr>
    </w:p>
    <w:p w:rsidR="007D30E5" w:rsidRDefault="00EF3AFC" w:rsidP="001F114E">
      <w:pPr>
        <w:spacing w:beforeLines="500"/>
        <w:ind w:left="420"/>
        <w:jc w:val="center"/>
        <w:rPr>
          <w:rFonts w:ascii="Times New Roman" w:eastAsia="宋体" w:hAnsi="Times New Roman" w:cs="Times New Roman"/>
          <w:b/>
          <w:sz w:val="44"/>
          <w:szCs w:val="44"/>
        </w:rPr>
      </w:pPr>
      <w:r>
        <w:rPr>
          <w:rFonts w:ascii="Times New Roman" w:eastAsia="宋体" w:hAnsi="Times New Roman" w:cs="Times New Roman" w:hint="eastAsia"/>
          <w:b/>
          <w:sz w:val="44"/>
          <w:szCs w:val="44"/>
        </w:rPr>
        <w:t>2015</w:t>
      </w:r>
      <w:r w:rsidR="007D30E5" w:rsidRPr="00DC2551">
        <w:rPr>
          <w:rFonts w:ascii="Times New Roman" w:eastAsia="宋体" w:hAnsi="Times New Roman" w:cs="Times New Roman" w:hint="eastAsia"/>
          <w:b/>
          <w:sz w:val="44"/>
          <w:szCs w:val="44"/>
        </w:rPr>
        <w:t>年</w:t>
      </w:r>
      <w:r w:rsidR="007D30E5" w:rsidRPr="00DC2551">
        <w:rPr>
          <w:rFonts w:ascii="Times New Roman" w:eastAsia="宋体" w:hAnsi="Times New Roman" w:cs="Times New Roman" w:hint="eastAsia"/>
          <w:b/>
          <w:sz w:val="44"/>
          <w:szCs w:val="44"/>
        </w:rPr>
        <w:t>5</w:t>
      </w:r>
      <w:r w:rsidR="007D30E5" w:rsidRPr="00DC2551">
        <w:rPr>
          <w:rFonts w:ascii="Times New Roman" w:eastAsia="宋体" w:hAnsi="Times New Roman" w:cs="Times New Roman" w:hint="eastAsia"/>
          <w:b/>
          <w:sz w:val="44"/>
          <w:szCs w:val="44"/>
        </w:rPr>
        <w:t>月</w:t>
      </w:r>
    </w:p>
    <w:p w:rsidR="001C33BA" w:rsidRDefault="001C33BA" w:rsidP="001C33BA">
      <w:pPr>
        <w:rPr>
          <w:kern w:val="44"/>
          <w:sz w:val="44"/>
          <w:szCs w:val="44"/>
        </w:rPr>
      </w:pPr>
      <w:r>
        <w:br w:type="page"/>
      </w:r>
    </w:p>
    <w:p w:rsidR="004161C6" w:rsidRDefault="004161C6" w:rsidP="004161C6">
      <w:pPr>
        <w:pStyle w:val="TOC1"/>
        <w:rPr>
          <w:sz w:val="36"/>
        </w:rPr>
      </w:pPr>
      <w:r>
        <w:rPr>
          <w:sz w:val="36"/>
          <w:lang w:val="zh-CN"/>
        </w:rPr>
        <w:lastRenderedPageBreak/>
        <w:t>目录</w:t>
      </w:r>
    </w:p>
    <w:p w:rsidR="00333370" w:rsidRDefault="009622AB">
      <w:pPr>
        <w:pStyle w:val="10"/>
        <w:tabs>
          <w:tab w:val="right" w:leader="dot" w:pos="8296"/>
        </w:tabs>
        <w:rPr>
          <w:noProof/>
        </w:rPr>
      </w:pPr>
      <w:r w:rsidRPr="009622AB">
        <w:fldChar w:fldCharType="begin"/>
      </w:r>
      <w:r w:rsidR="004161C6">
        <w:instrText xml:space="preserve"> TOC \o "1-3" \h \z \u </w:instrText>
      </w:r>
      <w:r w:rsidRPr="009622AB">
        <w:fldChar w:fldCharType="separate"/>
      </w:r>
      <w:hyperlink w:anchor="_Toc388787886" w:history="1">
        <w:r w:rsidR="00333370" w:rsidRPr="000C0568">
          <w:rPr>
            <w:rStyle w:val="a6"/>
            <w:rFonts w:hint="eastAsia"/>
            <w:noProof/>
          </w:rPr>
          <w:t>一</w:t>
        </w:r>
        <w:r w:rsidR="00333370" w:rsidRPr="000C0568">
          <w:rPr>
            <w:rStyle w:val="a6"/>
            <w:noProof/>
          </w:rPr>
          <w:t>.</w:t>
        </w:r>
        <w:r w:rsidR="00333370" w:rsidRPr="000C0568">
          <w:rPr>
            <w:rStyle w:val="a6"/>
            <w:rFonts w:hint="eastAsia"/>
            <w:noProof/>
          </w:rPr>
          <w:t>引言</w:t>
        </w:r>
        <w:r w:rsidR="00333370">
          <w:rPr>
            <w:noProof/>
            <w:webHidden/>
          </w:rPr>
          <w:tab/>
        </w:r>
        <w:r>
          <w:rPr>
            <w:noProof/>
            <w:webHidden/>
          </w:rPr>
          <w:fldChar w:fldCharType="begin"/>
        </w:r>
        <w:r w:rsidR="00333370">
          <w:rPr>
            <w:noProof/>
            <w:webHidden/>
          </w:rPr>
          <w:instrText xml:space="preserve"> PAGEREF _Toc388787886 \h </w:instrText>
        </w:r>
        <w:r>
          <w:rPr>
            <w:noProof/>
            <w:webHidden/>
          </w:rPr>
        </w:r>
        <w:r>
          <w:rPr>
            <w:noProof/>
            <w:webHidden/>
          </w:rPr>
          <w:fldChar w:fldCharType="separate"/>
        </w:r>
        <w:r w:rsidR="00333370">
          <w:rPr>
            <w:noProof/>
            <w:webHidden/>
          </w:rPr>
          <w:t>4</w:t>
        </w:r>
        <w:r>
          <w:rPr>
            <w:noProof/>
            <w:webHidden/>
          </w:rPr>
          <w:fldChar w:fldCharType="end"/>
        </w:r>
      </w:hyperlink>
    </w:p>
    <w:p w:rsidR="00333370" w:rsidRDefault="009622AB">
      <w:pPr>
        <w:pStyle w:val="20"/>
        <w:tabs>
          <w:tab w:val="right" w:leader="dot" w:pos="8296"/>
        </w:tabs>
        <w:rPr>
          <w:noProof/>
        </w:rPr>
      </w:pPr>
      <w:hyperlink w:anchor="_Toc388787887" w:history="1">
        <w:r w:rsidR="00333370" w:rsidRPr="000C0568">
          <w:rPr>
            <w:rStyle w:val="a6"/>
            <w:noProof/>
          </w:rPr>
          <w:t>1.1</w:t>
        </w:r>
        <w:r w:rsidR="00333370" w:rsidRPr="000C0568">
          <w:rPr>
            <w:rStyle w:val="a6"/>
            <w:rFonts w:hint="eastAsia"/>
            <w:noProof/>
          </w:rPr>
          <w:t>编写目的</w:t>
        </w:r>
        <w:r w:rsidR="00333370">
          <w:rPr>
            <w:noProof/>
            <w:webHidden/>
          </w:rPr>
          <w:tab/>
        </w:r>
        <w:r>
          <w:rPr>
            <w:noProof/>
            <w:webHidden/>
          </w:rPr>
          <w:fldChar w:fldCharType="begin"/>
        </w:r>
        <w:r w:rsidR="00333370">
          <w:rPr>
            <w:noProof/>
            <w:webHidden/>
          </w:rPr>
          <w:instrText xml:space="preserve"> PAGEREF _Toc388787887 \h </w:instrText>
        </w:r>
        <w:r>
          <w:rPr>
            <w:noProof/>
            <w:webHidden/>
          </w:rPr>
        </w:r>
        <w:r>
          <w:rPr>
            <w:noProof/>
            <w:webHidden/>
          </w:rPr>
          <w:fldChar w:fldCharType="separate"/>
        </w:r>
        <w:r w:rsidR="00333370">
          <w:rPr>
            <w:noProof/>
            <w:webHidden/>
          </w:rPr>
          <w:t>4</w:t>
        </w:r>
        <w:r>
          <w:rPr>
            <w:noProof/>
            <w:webHidden/>
          </w:rPr>
          <w:fldChar w:fldCharType="end"/>
        </w:r>
      </w:hyperlink>
    </w:p>
    <w:p w:rsidR="00333370" w:rsidRDefault="009622AB">
      <w:pPr>
        <w:pStyle w:val="20"/>
        <w:tabs>
          <w:tab w:val="right" w:leader="dot" w:pos="8296"/>
        </w:tabs>
        <w:rPr>
          <w:noProof/>
        </w:rPr>
      </w:pPr>
      <w:hyperlink w:anchor="_Toc388787888" w:history="1">
        <w:r w:rsidR="00333370" w:rsidRPr="000C0568">
          <w:rPr>
            <w:rStyle w:val="a6"/>
            <w:noProof/>
          </w:rPr>
          <w:t>1.2</w:t>
        </w:r>
        <w:r w:rsidR="00333370" w:rsidRPr="000C0568">
          <w:rPr>
            <w:rStyle w:val="a6"/>
            <w:rFonts w:hint="eastAsia"/>
            <w:noProof/>
          </w:rPr>
          <w:t>项目背景</w:t>
        </w:r>
        <w:r w:rsidR="00333370">
          <w:rPr>
            <w:noProof/>
            <w:webHidden/>
          </w:rPr>
          <w:tab/>
        </w:r>
        <w:r>
          <w:rPr>
            <w:noProof/>
            <w:webHidden/>
          </w:rPr>
          <w:fldChar w:fldCharType="begin"/>
        </w:r>
        <w:r w:rsidR="00333370">
          <w:rPr>
            <w:noProof/>
            <w:webHidden/>
          </w:rPr>
          <w:instrText xml:space="preserve"> PAGEREF _Toc388787888 \h </w:instrText>
        </w:r>
        <w:r>
          <w:rPr>
            <w:noProof/>
            <w:webHidden/>
          </w:rPr>
        </w:r>
        <w:r>
          <w:rPr>
            <w:noProof/>
            <w:webHidden/>
          </w:rPr>
          <w:fldChar w:fldCharType="separate"/>
        </w:r>
        <w:r w:rsidR="00333370">
          <w:rPr>
            <w:noProof/>
            <w:webHidden/>
          </w:rPr>
          <w:t>4</w:t>
        </w:r>
        <w:r>
          <w:rPr>
            <w:noProof/>
            <w:webHidden/>
          </w:rPr>
          <w:fldChar w:fldCharType="end"/>
        </w:r>
      </w:hyperlink>
    </w:p>
    <w:p w:rsidR="00333370" w:rsidRDefault="009622AB">
      <w:pPr>
        <w:pStyle w:val="20"/>
        <w:tabs>
          <w:tab w:val="right" w:leader="dot" w:pos="8296"/>
        </w:tabs>
        <w:rPr>
          <w:noProof/>
        </w:rPr>
      </w:pPr>
      <w:hyperlink w:anchor="_Toc388787889" w:history="1">
        <w:r w:rsidR="00333370" w:rsidRPr="000C0568">
          <w:rPr>
            <w:rStyle w:val="a6"/>
            <w:noProof/>
          </w:rPr>
          <w:t>1.3</w:t>
        </w:r>
        <w:r w:rsidR="00333370" w:rsidRPr="000C0568">
          <w:rPr>
            <w:rStyle w:val="a6"/>
            <w:rFonts w:hint="eastAsia"/>
            <w:noProof/>
          </w:rPr>
          <w:t>参考资料</w:t>
        </w:r>
        <w:r w:rsidR="00333370">
          <w:rPr>
            <w:noProof/>
            <w:webHidden/>
          </w:rPr>
          <w:tab/>
        </w:r>
        <w:r>
          <w:rPr>
            <w:noProof/>
            <w:webHidden/>
          </w:rPr>
          <w:fldChar w:fldCharType="begin"/>
        </w:r>
        <w:r w:rsidR="00333370">
          <w:rPr>
            <w:noProof/>
            <w:webHidden/>
          </w:rPr>
          <w:instrText xml:space="preserve"> PAGEREF _Toc388787889 \h </w:instrText>
        </w:r>
        <w:r>
          <w:rPr>
            <w:noProof/>
            <w:webHidden/>
          </w:rPr>
        </w:r>
        <w:r>
          <w:rPr>
            <w:noProof/>
            <w:webHidden/>
          </w:rPr>
          <w:fldChar w:fldCharType="separate"/>
        </w:r>
        <w:r w:rsidR="00333370">
          <w:rPr>
            <w:noProof/>
            <w:webHidden/>
          </w:rPr>
          <w:t>5</w:t>
        </w:r>
        <w:r>
          <w:rPr>
            <w:noProof/>
            <w:webHidden/>
          </w:rPr>
          <w:fldChar w:fldCharType="end"/>
        </w:r>
      </w:hyperlink>
    </w:p>
    <w:p w:rsidR="00333370" w:rsidRDefault="009622AB">
      <w:pPr>
        <w:pStyle w:val="10"/>
        <w:tabs>
          <w:tab w:val="right" w:leader="dot" w:pos="8296"/>
        </w:tabs>
        <w:rPr>
          <w:noProof/>
        </w:rPr>
      </w:pPr>
      <w:hyperlink w:anchor="_Toc388787890" w:history="1">
        <w:r w:rsidR="00333370" w:rsidRPr="000C0568">
          <w:rPr>
            <w:rStyle w:val="a6"/>
            <w:rFonts w:hint="eastAsia"/>
            <w:noProof/>
          </w:rPr>
          <w:t>二</w:t>
        </w:r>
        <w:r w:rsidR="00333370" w:rsidRPr="000C0568">
          <w:rPr>
            <w:rStyle w:val="a6"/>
            <w:noProof/>
          </w:rPr>
          <w:t>.</w:t>
        </w:r>
        <w:r w:rsidR="00333370" w:rsidRPr="000C0568">
          <w:rPr>
            <w:rStyle w:val="a6"/>
            <w:rFonts w:hint="eastAsia"/>
            <w:noProof/>
          </w:rPr>
          <w:t>需求规格说明</w:t>
        </w:r>
        <w:r w:rsidR="00333370">
          <w:rPr>
            <w:noProof/>
            <w:webHidden/>
          </w:rPr>
          <w:tab/>
        </w:r>
        <w:r>
          <w:rPr>
            <w:noProof/>
            <w:webHidden/>
          </w:rPr>
          <w:fldChar w:fldCharType="begin"/>
        </w:r>
        <w:r w:rsidR="00333370">
          <w:rPr>
            <w:noProof/>
            <w:webHidden/>
          </w:rPr>
          <w:instrText xml:space="preserve"> PAGEREF _Toc388787890 \h </w:instrText>
        </w:r>
        <w:r>
          <w:rPr>
            <w:noProof/>
            <w:webHidden/>
          </w:rPr>
        </w:r>
        <w:r>
          <w:rPr>
            <w:noProof/>
            <w:webHidden/>
          </w:rPr>
          <w:fldChar w:fldCharType="separate"/>
        </w:r>
        <w:r w:rsidR="00333370">
          <w:rPr>
            <w:noProof/>
            <w:webHidden/>
          </w:rPr>
          <w:t>5</w:t>
        </w:r>
        <w:r>
          <w:rPr>
            <w:noProof/>
            <w:webHidden/>
          </w:rPr>
          <w:fldChar w:fldCharType="end"/>
        </w:r>
      </w:hyperlink>
    </w:p>
    <w:p w:rsidR="00333370" w:rsidRDefault="009622AB">
      <w:pPr>
        <w:pStyle w:val="10"/>
        <w:tabs>
          <w:tab w:val="right" w:leader="dot" w:pos="8296"/>
        </w:tabs>
        <w:rPr>
          <w:noProof/>
        </w:rPr>
      </w:pPr>
      <w:hyperlink w:anchor="_Toc388787891" w:history="1">
        <w:r w:rsidR="00333370" w:rsidRPr="000C0568">
          <w:rPr>
            <w:rStyle w:val="a6"/>
            <w:rFonts w:ascii="Times New Roman" w:hAnsi="Times New Roman" w:hint="eastAsia"/>
            <w:noProof/>
          </w:rPr>
          <w:t>三</w:t>
        </w:r>
        <w:r w:rsidR="00333370" w:rsidRPr="000C0568">
          <w:rPr>
            <w:rStyle w:val="a6"/>
            <w:rFonts w:ascii="Times New Roman" w:hAnsi="Times New Roman"/>
            <w:noProof/>
          </w:rPr>
          <w:t xml:space="preserve">.  </w:t>
        </w:r>
        <w:r w:rsidR="00333370" w:rsidRPr="000C0568">
          <w:rPr>
            <w:rStyle w:val="a6"/>
            <w:rFonts w:ascii="Times New Roman" w:hAnsi="Times New Roman" w:hint="eastAsia"/>
            <w:noProof/>
          </w:rPr>
          <w:t>测试计划</w:t>
        </w:r>
        <w:r w:rsidR="00333370">
          <w:rPr>
            <w:noProof/>
            <w:webHidden/>
          </w:rPr>
          <w:tab/>
        </w:r>
        <w:r>
          <w:rPr>
            <w:noProof/>
            <w:webHidden/>
          </w:rPr>
          <w:fldChar w:fldCharType="begin"/>
        </w:r>
        <w:r w:rsidR="00333370">
          <w:rPr>
            <w:noProof/>
            <w:webHidden/>
          </w:rPr>
          <w:instrText xml:space="preserve"> PAGEREF _Toc388787891 \h </w:instrText>
        </w:r>
        <w:r>
          <w:rPr>
            <w:noProof/>
            <w:webHidden/>
          </w:rPr>
        </w:r>
        <w:r>
          <w:rPr>
            <w:noProof/>
            <w:webHidden/>
          </w:rPr>
          <w:fldChar w:fldCharType="separate"/>
        </w:r>
        <w:r w:rsidR="00333370">
          <w:rPr>
            <w:noProof/>
            <w:webHidden/>
          </w:rPr>
          <w:t>6</w:t>
        </w:r>
        <w:r>
          <w:rPr>
            <w:noProof/>
            <w:webHidden/>
          </w:rPr>
          <w:fldChar w:fldCharType="end"/>
        </w:r>
      </w:hyperlink>
    </w:p>
    <w:p w:rsidR="00333370" w:rsidRDefault="009622AB">
      <w:pPr>
        <w:pStyle w:val="20"/>
        <w:tabs>
          <w:tab w:val="right" w:leader="dot" w:pos="8296"/>
        </w:tabs>
        <w:rPr>
          <w:noProof/>
        </w:rPr>
      </w:pPr>
      <w:hyperlink w:anchor="_Toc388787892" w:history="1">
        <w:r w:rsidR="00333370" w:rsidRPr="000C0568">
          <w:rPr>
            <w:rStyle w:val="a6"/>
            <w:rFonts w:ascii="Times New Roman" w:hAnsi="Times New Roman"/>
            <w:noProof/>
          </w:rPr>
          <w:t xml:space="preserve">3.1 </w:t>
        </w:r>
        <w:r w:rsidR="00333370" w:rsidRPr="000C0568">
          <w:rPr>
            <w:rStyle w:val="a6"/>
            <w:rFonts w:ascii="Times New Roman" w:hAnsi="Times New Roman" w:hint="eastAsia"/>
            <w:noProof/>
          </w:rPr>
          <w:t>测试机构及人员</w:t>
        </w:r>
        <w:r w:rsidR="00333370">
          <w:rPr>
            <w:noProof/>
            <w:webHidden/>
          </w:rPr>
          <w:tab/>
        </w:r>
        <w:r>
          <w:rPr>
            <w:noProof/>
            <w:webHidden/>
          </w:rPr>
          <w:fldChar w:fldCharType="begin"/>
        </w:r>
        <w:r w:rsidR="00333370">
          <w:rPr>
            <w:noProof/>
            <w:webHidden/>
          </w:rPr>
          <w:instrText xml:space="preserve"> PAGEREF _Toc388787892 \h </w:instrText>
        </w:r>
        <w:r>
          <w:rPr>
            <w:noProof/>
            <w:webHidden/>
          </w:rPr>
        </w:r>
        <w:r>
          <w:rPr>
            <w:noProof/>
            <w:webHidden/>
          </w:rPr>
          <w:fldChar w:fldCharType="separate"/>
        </w:r>
        <w:r w:rsidR="00333370">
          <w:rPr>
            <w:noProof/>
            <w:webHidden/>
          </w:rPr>
          <w:t>6</w:t>
        </w:r>
        <w:r>
          <w:rPr>
            <w:noProof/>
            <w:webHidden/>
          </w:rPr>
          <w:fldChar w:fldCharType="end"/>
        </w:r>
      </w:hyperlink>
    </w:p>
    <w:p w:rsidR="00333370" w:rsidRDefault="009622AB">
      <w:pPr>
        <w:pStyle w:val="20"/>
        <w:tabs>
          <w:tab w:val="right" w:leader="dot" w:pos="8296"/>
        </w:tabs>
        <w:rPr>
          <w:noProof/>
        </w:rPr>
      </w:pPr>
      <w:hyperlink w:anchor="_Toc388787893" w:history="1">
        <w:r w:rsidR="00333370" w:rsidRPr="000C0568">
          <w:rPr>
            <w:rStyle w:val="a6"/>
            <w:noProof/>
          </w:rPr>
          <w:t xml:space="preserve">3.2 </w:t>
        </w:r>
        <w:r w:rsidR="00333370" w:rsidRPr="000C0568">
          <w:rPr>
            <w:rStyle w:val="a6"/>
            <w:rFonts w:hint="eastAsia"/>
            <w:noProof/>
          </w:rPr>
          <w:t>测试方法</w:t>
        </w:r>
        <w:r w:rsidR="00333370">
          <w:rPr>
            <w:noProof/>
            <w:webHidden/>
          </w:rPr>
          <w:tab/>
        </w:r>
        <w:r>
          <w:rPr>
            <w:noProof/>
            <w:webHidden/>
          </w:rPr>
          <w:fldChar w:fldCharType="begin"/>
        </w:r>
        <w:r w:rsidR="00333370">
          <w:rPr>
            <w:noProof/>
            <w:webHidden/>
          </w:rPr>
          <w:instrText xml:space="preserve"> PAGEREF _Toc388787893 \h </w:instrText>
        </w:r>
        <w:r>
          <w:rPr>
            <w:noProof/>
            <w:webHidden/>
          </w:rPr>
        </w:r>
        <w:r>
          <w:rPr>
            <w:noProof/>
            <w:webHidden/>
          </w:rPr>
          <w:fldChar w:fldCharType="separate"/>
        </w:r>
        <w:r w:rsidR="00333370">
          <w:rPr>
            <w:noProof/>
            <w:webHidden/>
          </w:rPr>
          <w:t>6</w:t>
        </w:r>
        <w:r>
          <w:rPr>
            <w:noProof/>
            <w:webHidden/>
          </w:rPr>
          <w:fldChar w:fldCharType="end"/>
        </w:r>
      </w:hyperlink>
    </w:p>
    <w:p w:rsidR="00333370" w:rsidRDefault="009622AB" w:rsidP="00333370">
      <w:pPr>
        <w:pStyle w:val="20"/>
        <w:tabs>
          <w:tab w:val="left" w:pos="840"/>
          <w:tab w:val="right" w:leader="dot" w:pos="8296"/>
        </w:tabs>
        <w:rPr>
          <w:noProof/>
        </w:rPr>
      </w:pPr>
      <w:hyperlink w:anchor="_Toc388787894" w:history="1">
        <w:r w:rsidR="00333370" w:rsidRPr="000C0568">
          <w:rPr>
            <w:rStyle w:val="a6"/>
            <w:rFonts w:ascii="Times New Roman" w:hAnsi="Times New Roman"/>
            <w:noProof/>
          </w:rPr>
          <w:t>3.3</w:t>
        </w:r>
        <w:r w:rsidR="00333370">
          <w:rPr>
            <w:noProof/>
          </w:rPr>
          <w:tab/>
        </w:r>
        <w:r w:rsidR="00333370" w:rsidRPr="000C0568">
          <w:rPr>
            <w:rStyle w:val="a6"/>
            <w:rFonts w:ascii="Times New Roman" w:hAnsi="Times New Roman" w:hint="eastAsia"/>
            <w:noProof/>
          </w:rPr>
          <w:t>测试的功能范围</w:t>
        </w:r>
        <w:r w:rsidR="00333370">
          <w:rPr>
            <w:noProof/>
            <w:webHidden/>
          </w:rPr>
          <w:tab/>
        </w:r>
        <w:r>
          <w:rPr>
            <w:noProof/>
            <w:webHidden/>
          </w:rPr>
          <w:fldChar w:fldCharType="begin"/>
        </w:r>
        <w:r w:rsidR="00333370">
          <w:rPr>
            <w:noProof/>
            <w:webHidden/>
          </w:rPr>
          <w:instrText xml:space="preserve"> PAGEREF _Toc388787894 \h </w:instrText>
        </w:r>
        <w:r>
          <w:rPr>
            <w:noProof/>
            <w:webHidden/>
          </w:rPr>
        </w:r>
        <w:r>
          <w:rPr>
            <w:noProof/>
            <w:webHidden/>
          </w:rPr>
          <w:fldChar w:fldCharType="separate"/>
        </w:r>
        <w:r w:rsidR="00333370">
          <w:rPr>
            <w:noProof/>
            <w:webHidden/>
          </w:rPr>
          <w:t>6</w:t>
        </w:r>
        <w:r>
          <w:rPr>
            <w:noProof/>
            <w:webHidden/>
          </w:rPr>
          <w:fldChar w:fldCharType="end"/>
        </w:r>
      </w:hyperlink>
    </w:p>
    <w:p w:rsidR="00333370" w:rsidRDefault="009622AB">
      <w:pPr>
        <w:pStyle w:val="10"/>
        <w:tabs>
          <w:tab w:val="right" w:leader="dot" w:pos="8296"/>
        </w:tabs>
        <w:rPr>
          <w:noProof/>
        </w:rPr>
      </w:pPr>
      <w:hyperlink w:anchor="_Toc388787895" w:history="1">
        <w:r w:rsidR="00333370" w:rsidRPr="000C0568">
          <w:rPr>
            <w:rStyle w:val="a6"/>
            <w:rFonts w:ascii="Times New Roman" w:hAnsi="Times New Roman" w:hint="eastAsia"/>
            <w:noProof/>
          </w:rPr>
          <w:t>四</w:t>
        </w:r>
        <w:r w:rsidR="00333370" w:rsidRPr="000C0568">
          <w:rPr>
            <w:rStyle w:val="a6"/>
            <w:rFonts w:ascii="Times New Roman" w:hAnsi="Times New Roman"/>
            <w:noProof/>
          </w:rPr>
          <w:t xml:space="preserve">.  </w:t>
        </w:r>
        <w:r w:rsidR="00333370" w:rsidRPr="000C0568">
          <w:rPr>
            <w:rStyle w:val="a6"/>
            <w:rFonts w:ascii="Times New Roman" w:hAnsi="Times New Roman" w:hint="eastAsia"/>
            <w:noProof/>
          </w:rPr>
          <w:t>单元测试报告</w:t>
        </w:r>
        <w:r w:rsidR="00333370">
          <w:rPr>
            <w:noProof/>
            <w:webHidden/>
          </w:rPr>
          <w:tab/>
        </w:r>
        <w:r>
          <w:rPr>
            <w:noProof/>
            <w:webHidden/>
          </w:rPr>
          <w:fldChar w:fldCharType="begin"/>
        </w:r>
        <w:r w:rsidR="00333370">
          <w:rPr>
            <w:noProof/>
            <w:webHidden/>
          </w:rPr>
          <w:instrText xml:space="preserve"> PAGEREF _Toc388787895 \h </w:instrText>
        </w:r>
        <w:r>
          <w:rPr>
            <w:noProof/>
            <w:webHidden/>
          </w:rPr>
        </w:r>
        <w:r>
          <w:rPr>
            <w:noProof/>
            <w:webHidden/>
          </w:rPr>
          <w:fldChar w:fldCharType="separate"/>
        </w:r>
        <w:r w:rsidR="00333370">
          <w:rPr>
            <w:noProof/>
            <w:webHidden/>
          </w:rPr>
          <w:t>7</w:t>
        </w:r>
        <w:r>
          <w:rPr>
            <w:noProof/>
            <w:webHidden/>
          </w:rPr>
          <w:fldChar w:fldCharType="end"/>
        </w:r>
      </w:hyperlink>
    </w:p>
    <w:p w:rsidR="00333370" w:rsidRDefault="009622AB">
      <w:pPr>
        <w:pStyle w:val="20"/>
        <w:tabs>
          <w:tab w:val="right" w:leader="dot" w:pos="8296"/>
        </w:tabs>
        <w:rPr>
          <w:noProof/>
        </w:rPr>
      </w:pPr>
      <w:hyperlink w:anchor="_Toc388787896" w:history="1">
        <w:r w:rsidR="00333370" w:rsidRPr="000C0568">
          <w:rPr>
            <w:rStyle w:val="a6"/>
            <w:noProof/>
          </w:rPr>
          <w:t xml:space="preserve">4.1 </w:t>
        </w:r>
        <w:r w:rsidR="00333370" w:rsidRPr="000C0568">
          <w:rPr>
            <w:rStyle w:val="a6"/>
            <w:rFonts w:hint="eastAsia"/>
            <w:noProof/>
          </w:rPr>
          <w:t>主界面模块</w:t>
        </w:r>
        <w:r w:rsidR="00333370">
          <w:rPr>
            <w:noProof/>
            <w:webHidden/>
          </w:rPr>
          <w:tab/>
        </w:r>
        <w:r>
          <w:rPr>
            <w:noProof/>
            <w:webHidden/>
          </w:rPr>
          <w:fldChar w:fldCharType="begin"/>
        </w:r>
        <w:r w:rsidR="00333370">
          <w:rPr>
            <w:noProof/>
            <w:webHidden/>
          </w:rPr>
          <w:instrText xml:space="preserve"> PAGEREF _Toc388787896 \h </w:instrText>
        </w:r>
        <w:r>
          <w:rPr>
            <w:noProof/>
            <w:webHidden/>
          </w:rPr>
        </w:r>
        <w:r>
          <w:rPr>
            <w:noProof/>
            <w:webHidden/>
          </w:rPr>
          <w:fldChar w:fldCharType="separate"/>
        </w:r>
        <w:r w:rsidR="00333370">
          <w:rPr>
            <w:noProof/>
            <w:webHidden/>
          </w:rPr>
          <w:t>7</w:t>
        </w:r>
        <w:r>
          <w:rPr>
            <w:noProof/>
            <w:webHidden/>
          </w:rPr>
          <w:fldChar w:fldCharType="end"/>
        </w:r>
      </w:hyperlink>
    </w:p>
    <w:p w:rsidR="00333370" w:rsidRDefault="009622AB">
      <w:pPr>
        <w:pStyle w:val="30"/>
        <w:tabs>
          <w:tab w:val="right" w:leader="dot" w:pos="8296"/>
        </w:tabs>
        <w:rPr>
          <w:noProof/>
        </w:rPr>
      </w:pPr>
      <w:hyperlink w:anchor="_Toc388787897" w:history="1">
        <w:r w:rsidR="00333370" w:rsidRPr="000C0568">
          <w:rPr>
            <w:rStyle w:val="a6"/>
            <w:noProof/>
          </w:rPr>
          <w:t>4.1.1</w:t>
        </w:r>
        <w:r w:rsidR="00333370" w:rsidRPr="000C0568">
          <w:rPr>
            <w:rStyle w:val="a6"/>
            <w:rFonts w:hint="eastAsia"/>
            <w:noProof/>
          </w:rPr>
          <w:t>描述</w:t>
        </w:r>
        <w:r w:rsidR="00333370">
          <w:rPr>
            <w:noProof/>
            <w:webHidden/>
          </w:rPr>
          <w:tab/>
        </w:r>
        <w:r>
          <w:rPr>
            <w:noProof/>
            <w:webHidden/>
          </w:rPr>
          <w:fldChar w:fldCharType="begin"/>
        </w:r>
        <w:r w:rsidR="00333370">
          <w:rPr>
            <w:noProof/>
            <w:webHidden/>
          </w:rPr>
          <w:instrText xml:space="preserve"> PAGEREF _Toc388787897 \h </w:instrText>
        </w:r>
        <w:r>
          <w:rPr>
            <w:noProof/>
            <w:webHidden/>
          </w:rPr>
        </w:r>
        <w:r>
          <w:rPr>
            <w:noProof/>
            <w:webHidden/>
          </w:rPr>
          <w:fldChar w:fldCharType="separate"/>
        </w:r>
        <w:r w:rsidR="00333370">
          <w:rPr>
            <w:noProof/>
            <w:webHidden/>
          </w:rPr>
          <w:t>7</w:t>
        </w:r>
        <w:r>
          <w:rPr>
            <w:noProof/>
            <w:webHidden/>
          </w:rPr>
          <w:fldChar w:fldCharType="end"/>
        </w:r>
      </w:hyperlink>
    </w:p>
    <w:p w:rsidR="00333370" w:rsidRDefault="009622AB">
      <w:pPr>
        <w:pStyle w:val="30"/>
        <w:tabs>
          <w:tab w:val="right" w:leader="dot" w:pos="8296"/>
        </w:tabs>
        <w:rPr>
          <w:noProof/>
        </w:rPr>
      </w:pPr>
      <w:hyperlink w:anchor="_Toc388787898" w:history="1">
        <w:r w:rsidR="00333370" w:rsidRPr="000C0568">
          <w:rPr>
            <w:rStyle w:val="a6"/>
            <w:noProof/>
          </w:rPr>
          <w:t>4.1.2</w:t>
        </w:r>
        <w:r w:rsidR="00333370" w:rsidRPr="000C0568">
          <w:rPr>
            <w:rStyle w:val="a6"/>
            <w:rFonts w:hint="eastAsia"/>
            <w:noProof/>
          </w:rPr>
          <w:t>测试方法</w:t>
        </w:r>
        <w:r w:rsidR="00333370">
          <w:rPr>
            <w:noProof/>
            <w:webHidden/>
          </w:rPr>
          <w:tab/>
        </w:r>
        <w:r>
          <w:rPr>
            <w:noProof/>
            <w:webHidden/>
          </w:rPr>
          <w:fldChar w:fldCharType="begin"/>
        </w:r>
        <w:r w:rsidR="00333370">
          <w:rPr>
            <w:noProof/>
            <w:webHidden/>
          </w:rPr>
          <w:instrText xml:space="preserve"> PAGEREF _Toc388787898 \h </w:instrText>
        </w:r>
        <w:r>
          <w:rPr>
            <w:noProof/>
            <w:webHidden/>
          </w:rPr>
        </w:r>
        <w:r>
          <w:rPr>
            <w:noProof/>
            <w:webHidden/>
          </w:rPr>
          <w:fldChar w:fldCharType="separate"/>
        </w:r>
        <w:r w:rsidR="00333370">
          <w:rPr>
            <w:noProof/>
            <w:webHidden/>
          </w:rPr>
          <w:t>7</w:t>
        </w:r>
        <w:r>
          <w:rPr>
            <w:noProof/>
            <w:webHidden/>
          </w:rPr>
          <w:fldChar w:fldCharType="end"/>
        </w:r>
      </w:hyperlink>
    </w:p>
    <w:p w:rsidR="00333370" w:rsidRDefault="009622AB">
      <w:pPr>
        <w:pStyle w:val="30"/>
        <w:tabs>
          <w:tab w:val="right" w:leader="dot" w:pos="8296"/>
        </w:tabs>
        <w:rPr>
          <w:noProof/>
        </w:rPr>
      </w:pPr>
      <w:hyperlink w:anchor="_Toc388787899" w:history="1">
        <w:r w:rsidR="00333370" w:rsidRPr="000C0568">
          <w:rPr>
            <w:rStyle w:val="a6"/>
            <w:noProof/>
          </w:rPr>
          <w:t>4.1.3</w:t>
        </w:r>
        <w:r w:rsidR="00333370" w:rsidRPr="000C0568">
          <w:rPr>
            <w:rStyle w:val="a6"/>
            <w:rFonts w:hint="eastAsia"/>
            <w:noProof/>
          </w:rPr>
          <w:t>测试用例</w:t>
        </w:r>
        <w:r w:rsidR="00333370">
          <w:rPr>
            <w:noProof/>
            <w:webHidden/>
          </w:rPr>
          <w:tab/>
        </w:r>
        <w:r>
          <w:rPr>
            <w:noProof/>
            <w:webHidden/>
          </w:rPr>
          <w:fldChar w:fldCharType="begin"/>
        </w:r>
        <w:r w:rsidR="00333370">
          <w:rPr>
            <w:noProof/>
            <w:webHidden/>
          </w:rPr>
          <w:instrText xml:space="preserve"> PAGEREF _Toc388787899 \h </w:instrText>
        </w:r>
        <w:r>
          <w:rPr>
            <w:noProof/>
            <w:webHidden/>
          </w:rPr>
        </w:r>
        <w:r>
          <w:rPr>
            <w:noProof/>
            <w:webHidden/>
          </w:rPr>
          <w:fldChar w:fldCharType="separate"/>
        </w:r>
        <w:r w:rsidR="00333370">
          <w:rPr>
            <w:noProof/>
            <w:webHidden/>
          </w:rPr>
          <w:t>7</w:t>
        </w:r>
        <w:r>
          <w:rPr>
            <w:noProof/>
            <w:webHidden/>
          </w:rPr>
          <w:fldChar w:fldCharType="end"/>
        </w:r>
      </w:hyperlink>
    </w:p>
    <w:p w:rsidR="00333370" w:rsidRDefault="009622AB">
      <w:pPr>
        <w:pStyle w:val="30"/>
        <w:tabs>
          <w:tab w:val="right" w:leader="dot" w:pos="8296"/>
        </w:tabs>
        <w:rPr>
          <w:noProof/>
        </w:rPr>
      </w:pPr>
      <w:hyperlink w:anchor="_Toc388787900" w:history="1">
        <w:r w:rsidR="00333370" w:rsidRPr="000C0568">
          <w:rPr>
            <w:rStyle w:val="a6"/>
            <w:noProof/>
          </w:rPr>
          <w:t>4.1.4</w:t>
        </w:r>
        <w:r w:rsidR="00333370" w:rsidRPr="000C0568">
          <w:rPr>
            <w:rStyle w:val="a6"/>
            <w:rFonts w:hint="eastAsia"/>
            <w:noProof/>
          </w:rPr>
          <w:t>测试结果截图与分析</w:t>
        </w:r>
        <w:r w:rsidR="00333370">
          <w:rPr>
            <w:noProof/>
            <w:webHidden/>
          </w:rPr>
          <w:tab/>
        </w:r>
        <w:r>
          <w:rPr>
            <w:noProof/>
            <w:webHidden/>
          </w:rPr>
          <w:fldChar w:fldCharType="begin"/>
        </w:r>
        <w:r w:rsidR="00333370">
          <w:rPr>
            <w:noProof/>
            <w:webHidden/>
          </w:rPr>
          <w:instrText xml:space="preserve"> PAGEREF _Toc388787900 \h </w:instrText>
        </w:r>
        <w:r>
          <w:rPr>
            <w:noProof/>
            <w:webHidden/>
          </w:rPr>
        </w:r>
        <w:r>
          <w:rPr>
            <w:noProof/>
            <w:webHidden/>
          </w:rPr>
          <w:fldChar w:fldCharType="separate"/>
        </w:r>
        <w:r w:rsidR="00333370">
          <w:rPr>
            <w:noProof/>
            <w:webHidden/>
          </w:rPr>
          <w:t>8</w:t>
        </w:r>
        <w:r>
          <w:rPr>
            <w:noProof/>
            <w:webHidden/>
          </w:rPr>
          <w:fldChar w:fldCharType="end"/>
        </w:r>
      </w:hyperlink>
    </w:p>
    <w:p w:rsidR="00333370" w:rsidRDefault="009622AB">
      <w:pPr>
        <w:pStyle w:val="20"/>
        <w:tabs>
          <w:tab w:val="right" w:leader="dot" w:pos="8296"/>
        </w:tabs>
        <w:rPr>
          <w:noProof/>
        </w:rPr>
      </w:pPr>
      <w:hyperlink w:anchor="_Toc388787901" w:history="1">
        <w:r w:rsidR="00333370" w:rsidRPr="000C0568">
          <w:rPr>
            <w:rStyle w:val="a6"/>
            <w:noProof/>
          </w:rPr>
          <w:t xml:space="preserve">4.2 </w:t>
        </w:r>
        <w:r w:rsidR="00333370" w:rsidRPr="000C0568">
          <w:rPr>
            <w:rStyle w:val="a6"/>
            <w:rFonts w:hint="eastAsia"/>
            <w:noProof/>
          </w:rPr>
          <w:t>预定模块</w:t>
        </w:r>
        <w:r w:rsidR="00333370">
          <w:rPr>
            <w:noProof/>
            <w:webHidden/>
          </w:rPr>
          <w:tab/>
        </w:r>
        <w:r>
          <w:rPr>
            <w:noProof/>
            <w:webHidden/>
          </w:rPr>
          <w:fldChar w:fldCharType="begin"/>
        </w:r>
        <w:r w:rsidR="00333370">
          <w:rPr>
            <w:noProof/>
            <w:webHidden/>
          </w:rPr>
          <w:instrText xml:space="preserve"> PAGEREF _Toc388787901 \h </w:instrText>
        </w:r>
        <w:r>
          <w:rPr>
            <w:noProof/>
            <w:webHidden/>
          </w:rPr>
        </w:r>
        <w:r>
          <w:rPr>
            <w:noProof/>
            <w:webHidden/>
          </w:rPr>
          <w:fldChar w:fldCharType="separate"/>
        </w:r>
        <w:r w:rsidR="00333370">
          <w:rPr>
            <w:noProof/>
            <w:webHidden/>
          </w:rPr>
          <w:t>10</w:t>
        </w:r>
        <w:r>
          <w:rPr>
            <w:noProof/>
            <w:webHidden/>
          </w:rPr>
          <w:fldChar w:fldCharType="end"/>
        </w:r>
      </w:hyperlink>
    </w:p>
    <w:p w:rsidR="00333370" w:rsidRDefault="009622AB">
      <w:pPr>
        <w:pStyle w:val="30"/>
        <w:tabs>
          <w:tab w:val="right" w:leader="dot" w:pos="8296"/>
        </w:tabs>
        <w:rPr>
          <w:noProof/>
        </w:rPr>
      </w:pPr>
      <w:hyperlink w:anchor="_Toc388787902" w:history="1">
        <w:r w:rsidR="00333370" w:rsidRPr="000C0568">
          <w:rPr>
            <w:rStyle w:val="a6"/>
            <w:noProof/>
          </w:rPr>
          <w:t>4.2.1</w:t>
        </w:r>
        <w:r w:rsidR="00333370" w:rsidRPr="000C0568">
          <w:rPr>
            <w:rStyle w:val="a6"/>
            <w:rFonts w:hint="eastAsia"/>
            <w:noProof/>
          </w:rPr>
          <w:t>描述</w:t>
        </w:r>
        <w:r w:rsidR="00333370">
          <w:rPr>
            <w:noProof/>
            <w:webHidden/>
          </w:rPr>
          <w:tab/>
        </w:r>
        <w:r>
          <w:rPr>
            <w:noProof/>
            <w:webHidden/>
          </w:rPr>
          <w:fldChar w:fldCharType="begin"/>
        </w:r>
        <w:r w:rsidR="00333370">
          <w:rPr>
            <w:noProof/>
            <w:webHidden/>
          </w:rPr>
          <w:instrText xml:space="preserve"> PAGEREF _Toc388787902 \h </w:instrText>
        </w:r>
        <w:r>
          <w:rPr>
            <w:noProof/>
            <w:webHidden/>
          </w:rPr>
        </w:r>
        <w:r>
          <w:rPr>
            <w:noProof/>
            <w:webHidden/>
          </w:rPr>
          <w:fldChar w:fldCharType="separate"/>
        </w:r>
        <w:r w:rsidR="00333370">
          <w:rPr>
            <w:noProof/>
            <w:webHidden/>
          </w:rPr>
          <w:t>10</w:t>
        </w:r>
        <w:r>
          <w:rPr>
            <w:noProof/>
            <w:webHidden/>
          </w:rPr>
          <w:fldChar w:fldCharType="end"/>
        </w:r>
      </w:hyperlink>
    </w:p>
    <w:p w:rsidR="00333370" w:rsidRDefault="009622AB">
      <w:pPr>
        <w:pStyle w:val="30"/>
        <w:tabs>
          <w:tab w:val="right" w:leader="dot" w:pos="8296"/>
        </w:tabs>
        <w:rPr>
          <w:noProof/>
        </w:rPr>
      </w:pPr>
      <w:hyperlink w:anchor="_Toc388787903" w:history="1">
        <w:r w:rsidR="00333370" w:rsidRPr="000C0568">
          <w:rPr>
            <w:rStyle w:val="a6"/>
            <w:noProof/>
          </w:rPr>
          <w:t>4.2.2</w:t>
        </w:r>
        <w:r w:rsidR="00333370" w:rsidRPr="000C0568">
          <w:rPr>
            <w:rStyle w:val="a6"/>
            <w:rFonts w:hint="eastAsia"/>
            <w:noProof/>
          </w:rPr>
          <w:t>测试方法</w:t>
        </w:r>
        <w:r w:rsidR="00333370">
          <w:rPr>
            <w:noProof/>
            <w:webHidden/>
          </w:rPr>
          <w:tab/>
        </w:r>
        <w:r>
          <w:rPr>
            <w:noProof/>
            <w:webHidden/>
          </w:rPr>
          <w:fldChar w:fldCharType="begin"/>
        </w:r>
        <w:r w:rsidR="00333370">
          <w:rPr>
            <w:noProof/>
            <w:webHidden/>
          </w:rPr>
          <w:instrText xml:space="preserve"> PAGEREF _Toc388787903 \h </w:instrText>
        </w:r>
        <w:r>
          <w:rPr>
            <w:noProof/>
            <w:webHidden/>
          </w:rPr>
        </w:r>
        <w:r>
          <w:rPr>
            <w:noProof/>
            <w:webHidden/>
          </w:rPr>
          <w:fldChar w:fldCharType="separate"/>
        </w:r>
        <w:r w:rsidR="00333370">
          <w:rPr>
            <w:noProof/>
            <w:webHidden/>
          </w:rPr>
          <w:t>10</w:t>
        </w:r>
        <w:r>
          <w:rPr>
            <w:noProof/>
            <w:webHidden/>
          </w:rPr>
          <w:fldChar w:fldCharType="end"/>
        </w:r>
      </w:hyperlink>
    </w:p>
    <w:p w:rsidR="00333370" w:rsidRDefault="009622AB">
      <w:pPr>
        <w:pStyle w:val="30"/>
        <w:tabs>
          <w:tab w:val="right" w:leader="dot" w:pos="8296"/>
        </w:tabs>
        <w:rPr>
          <w:noProof/>
        </w:rPr>
      </w:pPr>
      <w:hyperlink w:anchor="_Toc388787904" w:history="1">
        <w:r w:rsidR="00333370" w:rsidRPr="000C0568">
          <w:rPr>
            <w:rStyle w:val="a6"/>
            <w:noProof/>
          </w:rPr>
          <w:t>4.2.3</w:t>
        </w:r>
        <w:r w:rsidR="00333370" w:rsidRPr="000C0568">
          <w:rPr>
            <w:rStyle w:val="a6"/>
            <w:rFonts w:hint="eastAsia"/>
            <w:noProof/>
          </w:rPr>
          <w:t>测试用例</w:t>
        </w:r>
        <w:r w:rsidR="00333370">
          <w:rPr>
            <w:noProof/>
            <w:webHidden/>
          </w:rPr>
          <w:tab/>
        </w:r>
        <w:r>
          <w:rPr>
            <w:noProof/>
            <w:webHidden/>
          </w:rPr>
          <w:fldChar w:fldCharType="begin"/>
        </w:r>
        <w:r w:rsidR="00333370">
          <w:rPr>
            <w:noProof/>
            <w:webHidden/>
          </w:rPr>
          <w:instrText xml:space="preserve"> PAGEREF _Toc388787904 \h </w:instrText>
        </w:r>
        <w:r>
          <w:rPr>
            <w:noProof/>
            <w:webHidden/>
          </w:rPr>
        </w:r>
        <w:r>
          <w:rPr>
            <w:noProof/>
            <w:webHidden/>
          </w:rPr>
          <w:fldChar w:fldCharType="separate"/>
        </w:r>
        <w:r w:rsidR="00333370">
          <w:rPr>
            <w:noProof/>
            <w:webHidden/>
          </w:rPr>
          <w:t>10</w:t>
        </w:r>
        <w:r>
          <w:rPr>
            <w:noProof/>
            <w:webHidden/>
          </w:rPr>
          <w:fldChar w:fldCharType="end"/>
        </w:r>
      </w:hyperlink>
    </w:p>
    <w:p w:rsidR="00333370" w:rsidRDefault="009622AB">
      <w:pPr>
        <w:pStyle w:val="30"/>
        <w:tabs>
          <w:tab w:val="right" w:leader="dot" w:pos="8296"/>
        </w:tabs>
        <w:rPr>
          <w:noProof/>
        </w:rPr>
      </w:pPr>
      <w:hyperlink w:anchor="_Toc388787905" w:history="1">
        <w:r w:rsidR="00333370" w:rsidRPr="000C0568">
          <w:rPr>
            <w:rStyle w:val="a6"/>
            <w:noProof/>
          </w:rPr>
          <w:t>4.2.4</w:t>
        </w:r>
        <w:r w:rsidR="00333370" w:rsidRPr="000C0568">
          <w:rPr>
            <w:rStyle w:val="a6"/>
            <w:rFonts w:hint="eastAsia"/>
            <w:noProof/>
          </w:rPr>
          <w:t>测试结果截图与分析</w:t>
        </w:r>
        <w:r w:rsidR="00333370">
          <w:rPr>
            <w:noProof/>
            <w:webHidden/>
          </w:rPr>
          <w:tab/>
        </w:r>
        <w:r>
          <w:rPr>
            <w:noProof/>
            <w:webHidden/>
          </w:rPr>
          <w:fldChar w:fldCharType="begin"/>
        </w:r>
        <w:r w:rsidR="00333370">
          <w:rPr>
            <w:noProof/>
            <w:webHidden/>
          </w:rPr>
          <w:instrText xml:space="preserve"> PAGEREF _Toc388787905 \h </w:instrText>
        </w:r>
        <w:r>
          <w:rPr>
            <w:noProof/>
            <w:webHidden/>
          </w:rPr>
        </w:r>
        <w:r>
          <w:rPr>
            <w:noProof/>
            <w:webHidden/>
          </w:rPr>
          <w:fldChar w:fldCharType="separate"/>
        </w:r>
        <w:r w:rsidR="00333370">
          <w:rPr>
            <w:noProof/>
            <w:webHidden/>
          </w:rPr>
          <w:t>11</w:t>
        </w:r>
        <w:r>
          <w:rPr>
            <w:noProof/>
            <w:webHidden/>
          </w:rPr>
          <w:fldChar w:fldCharType="end"/>
        </w:r>
      </w:hyperlink>
    </w:p>
    <w:p w:rsidR="00333370" w:rsidRDefault="009622AB">
      <w:pPr>
        <w:pStyle w:val="20"/>
        <w:tabs>
          <w:tab w:val="right" w:leader="dot" w:pos="8296"/>
        </w:tabs>
        <w:rPr>
          <w:noProof/>
        </w:rPr>
      </w:pPr>
      <w:hyperlink w:anchor="_Toc388787906" w:history="1">
        <w:r w:rsidR="00333370" w:rsidRPr="000C0568">
          <w:rPr>
            <w:rStyle w:val="a6"/>
            <w:noProof/>
          </w:rPr>
          <w:t xml:space="preserve">4.3 </w:t>
        </w:r>
        <w:r w:rsidR="00333370" w:rsidRPr="000C0568">
          <w:rPr>
            <w:rStyle w:val="a6"/>
            <w:rFonts w:hint="eastAsia"/>
            <w:noProof/>
          </w:rPr>
          <w:t>开单模块</w:t>
        </w:r>
        <w:r w:rsidR="00333370">
          <w:rPr>
            <w:noProof/>
            <w:webHidden/>
          </w:rPr>
          <w:tab/>
        </w:r>
        <w:r>
          <w:rPr>
            <w:noProof/>
            <w:webHidden/>
          </w:rPr>
          <w:fldChar w:fldCharType="begin"/>
        </w:r>
        <w:r w:rsidR="00333370">
          <w:rPr>
            <w:noProof/>
            <w:webHidden/>
          </w:rPr>
          <w:instrText xml:space="preserve"> PAGEREF _Toc388787906 \h </w:instrText>
        </w:r>
        <w:r>
          <w:rPr>
            <w:noProof/>
            <w:webHidden/>
          </w:rPr>
        </w:r>
        <w:r>
          <w:rPr>
            <w:noProof/>
            <w:webHidden/>
          </w:rPr>
          <w:fldChar w:fldCharType="separate"/>
        </w:r>
        <w:r w:rsidR="00333370">
          <w:rPr>
            <w:noProof/>
            <w:webHidden/>
          </w:rPr>
          <w:t>16</w:t>
        </w:r>
        <w:r>
          <w:rPr>
            <w:noProof/>
            <w:webHidden/>
          </w:rPr>
          <w:fldChar w:fldCharType="end"/>
        </w:r>
      </w:hyperlink>
    </w:p>
    <w:p w:rsidR="00333370" w:rsidRDefault="009622AB">
      <w:pPr>
        <w:pStyle w:val="30"/>
        <w:tabs>
          <w:tab w:val="right" w:leader="dot" w:pos="8296"/>
        </w:tabs>
        <w:rPr>
          <w:noProof/>
        </w:rPr>
      </w:pPr>
      <w:hyperlink w:anchor="_Toc388787907" w:history="1">
        <w:r w:rsidR="00333370" w:rsidRPr="000C0568">
          <w:rPr>
            <w:rStyle w:val="a6"/>
            <w:noProof/>
          </w:rPr>
          <w:t>4.3.1</w:t>
        </w:r>
        <w:r w:rsidR="00333370" w:rsidRPr="000C0568">
          <w:rPr>
            <w:rStyle w:val="a6"/>
            <w:rFonts w:hint="eastAsia"/>
            <w:noProof/>
          </w:rPr>
          <w:t>描述</w:t>
        </w:r>
        <w:r w:rsidR="00333370">
          <w:rPr>
            <w:noProof/>
            <w:webHidden/>
          </w:rPr>
          <w:tab/>
        </w:r>
        <w:r>
          <w:rPr>
            <w:noProof/>
            <w:webHidden/>
          </w:rPr>
          <w:fldChar w:fldCharType="begin"/>
        </w:r>
        <w:r w:rsidR="00333370">
          <w:rPr>
            <w:noProof/>
            <w:webHidden/>
          </w:rPr>
          <w:instrText xml:space="preserve"> PAGEREF _Toc388787907 \h </w:instrText>
        </w:r>
        <w:r>
          <w:rPr>
            <w:noProof/>
            <w:webHidden/>
          </w:rPr>
        </w:r>
        <w:r>
          <w:rPr>
            <w:noProof/>
            <w:webHidden/>
          </w:rPr>
          <w:fldChar w:fldCharType="separate"/>
        </w:r>
        <w:r w:rsidR="00333370">
          <w:rPr>
            <w:noProof/>
            <w:webHidden/>
          </w:rPr>
          <w:t>16</w:t>
        </w:r>
        <w:r>
          <w:rPr>
            <w:noProof/>
            <w:webHidden/>
          </w:rPr>
          <w:fldChar w:fldCharType="end"/>
        </w:r>
      </w:hyperlink>
    </w:p>
    <w:p w:rsidR="00333370" w:rsidRDefault="009622AB">
      <w:pPr>
        <w:pStyle w:val="30"/>
        <w:tabs>
          <w:tab w:val="right" w:leader="dot" w:pos="8296"/>
        </w:tabs>
        <w:rPr>
          <w:noProof/>
        </w:rPr>
      </w:pPr>
      <w:hyperlink w:anchor="_Toc388787908" w:history="1">
        <w:r w:rsidR="00333370" w:rsidRPr="000C0568">
          <w:rPr>
            <w:rStyle w:val="a6"/>
            <w:noProof/>
          </w:rPr>
          <w:t>4.3.2</w:t>
        </w:r>
        <w:r w:rsidR="00333370" w:rsidRPr="000C0568">
          <w:rPr>
            <w:rStyle w:val="a6"/>
            <w:rFonts w:hint="eastAsia"/>
            <w:noProof/>
          </w:rPr>
          <w:t>测试方法</w:t>
        </w:r>
        <w:r w:rsidR="00333370">
          <w:rPr>
            <w:noProof/>
            <w:webHidden/>
          </w:rPr>
          <w:tab/>
        </w:r>
        <w:r>
          <w:rPr>
            <w:noProof/>
            <w:webHidden/>
          </w:rPr>
          <w:fldChar w:fldCharType="begin"/>
        </w:r>
        <w:r w:rsidR="00333370">
          <w:rPr>
            <w:noProof/>
            <w:webHidden/>
          </w:rPr>
          <w:instrText xml:space="preserve"> PAGEREF _Toc388787908 \h </w:instrText>
        </w:r>
        <w:r>
          <w:rPr>
            <w:noProof/>
            <w:webHidden/>
          </w:rPr>
        </w:r>
        <w:r>
          <w:rPr>
            <w:noProof/>
            <w:webHidden/>
          </w:rPr>
          <w:fldChar w:fldCharType="separate"/>
        </w:r>
        <w:r w:rsidR="00333370">
          <w:rPr>
            <w:noProof/>
            <w:webHidden/>
          </w:rPr>
          <w:t>16</w:t>
        </w:r>
        <w:r>
          <w:rPr>
            <w:noProof/>
            <w:webHidden/>
          </w:rPr>
          <w:fldChar w:fldCharType="end"/>
        </w:r>
      </w:hyperlink>
    </w:p>
    <w:p w:rsidR="00333370" w:rsidRDefault="009622AB">
      <w:pPr>
        <w:pStyle w:val="30"/>
        <w:tabs>
          <w:tab w:val="right" w:leader="dot" w:pos="8296"/>
        </w:tabs>
        <w:rPr>
          <w:noProof/>
        </w:rPr>
      </w:pPr>
      <w:hyperlink w:anchor="_Toc388787909" w:history="1">
        <w:r w:rsidR="00333370" w:rsidRPr="000C0568">
          <w:rPr>
            <w:rStyle w:val="a6"/>
            <w:noProof/>
          </w:rPr>
          <w:t>4.3.3</w:t>
        </w:r>
        <w:r w:rsidR="00333370" w:rsidRPr="000C0568">
          <w:rPr>
            <w:rStyle w:val="a6"/>
            <w:rFonts w:hint="eastAsia"/>
            <w:noProof/>
          </w:rPr>
          <w:t>测试用例</w:t>
        </w:r>
        <w:r w:rsidR="00333370">
          <w:rPr>
            <w:noProof/>
            <w:webHidden/>
          </w:rPr>
          <w:tab/>
        </w:r>
        <w:r>
          <w:rPr>
            <w:noProof/>
            <w:webHidden/>
          </w:rPr>
          <w:fldChar w:fldCharType="begin"/>
        </w:r>
        <w:r w:rsidR="00333370">
          <w:rPr>
            <w:noProof/>
            <w:webHidden/>
          </w:rPr>
          <w:instrText xml:space="preserve"> PAGEREF _Toc388787909 \h </w:instrText>
        </w:r>
        <w:r>
          <w:rPr>
            <w:noProof/>
            <w:webHidden/>
          </w:rPr>
        </w:r>
        <w:r>
          <w:rPr>
            <w:noProof/>
            <w:webHidden/>
          </w:rPr>
          <w:fldChar w:fldCharType="separate"/>
        </w:r>
        <w:r w:rsidR="00333370">
          <w:rPr>
            <w:noProof/>
            <w:webHidden/>
          </w:rPr>
          <w:t>16</w:t>
        </w:r>
        <w:r>
          <w:rPr>
            <w:noProof/>
            <w:webHidden/>
          </w:rPr>
          <w:fldChar w:fldCharType="end"/>
        </w:r>
      </w:hyperlink>
    </w:p>
    <w:p w:rsidR="00333370" w:rsidRDefault="009622AB">
      <w:pPr>
        <w:pStyle w:val="30"/>
        <w:tabs>
          <w:tab w:val="right" w:leader="dot" w:pos="8296"/>
        </w:tabs>
        <w:rPr>
          <w:noProof/>
        </w:rPr>
      </w:pPr>
      <w:hyperlink w:anchor="_Toc388787910" w:history="1">
        <w:r w:rsidR="00333370" w:rsidRPr="000C0568">
          <w:rPr>
            <w:rStyle w:val="a6"/>
            <w:noProof/>
          </w:rPr>
          <w:t>4.3.4</w:t>
        </w:r>
        <w:r w:rsidR="00333370" w:rsidRPr="000C0568">
          <w:rPr>
            <w:rStyle w:val="a6"/>
            <w:rFonts w:hint="eastAsia"/>
            <w:noProof/>
          </w:rPr>
          <w:t>测试结果截图与分析</w:t>
        </w:r>
        <w:r w:rsidR="00333370">
          <w:rPr>
            <w:noProof/>
            <w:webHidden/>
          </w:rPr>
          <w:tab/>
        </w:r>
        <w:r>
          <w:rPr>
            <w:noProof/>
            <w:webHidden/>
          </w:rPr>
          <w:fldChar w:fldCharType="begin"/>
        </w:r>
        <w:r w:rsidR="00333370">
          <w:rPr>
            <w:noProof/>
            <w:webHidden/>
          </w:rPr>
          <w:instrText xml:space="preserve"> PAGEREF _Toc388787910 \h </w:instrText>
        </w:r>
        <w:r>
          <w:rPr>
            <w:noProof/>
            <w:webHidden/>
          </w:rPr>
        </w:r>
        <w:r>
          <w:rPr>
            <w:noProof/>
            <w:webHidden/>
          </w:rPr>
          <w:fldChar w:fldCharType="separate"/>
        </w:r>
        <w:r w:rsidR="00333370">
          <w:rPr>
            <w:noProof/>
            <w:webHidden/>
          </w:rPr>
          <w:t>17</w:t>
        </w:r>
        <w:r>
          <w:rPr>
            <w:noProof/>
            <w:webHidden/>
          </w:rPr>
          <w:fldChar w:fldCharType="end"/>
        </w:r>
      </w:hyperlink>
    </w:p>
    <w:p w:rsidR="00333370" w:rsidRDefault="009622AB">
      <w:pPr>
        <w:pStyle w:val="20"/>
        <w:tabs>
          <w:tab w:val="right" w:leader="dot" w:pos="8296"/>
        </w:tabs>
        <w:rPr>
          <w:noProof/>
        </w:rPr>
      </w:pPr>
      <w:hyperlink w:anchor="_Toc388787911" w:history="1">
        <w:r w:rsidR="00333370" w:rsidRPr="000C0568">
          <w:rPr>
            <w:rStyle w:val="a6"/>
            <w:noProof/>
          </w:rPr>
          <w:t xml:space="preserve">4.4 </w:t>
        </w:r>
        <w:r w:rsidR="00333370" w:rsidRPr="000C0568">
          <w:rPr>
            <w:rStyle w:val="a6"/>
            <w:rFonts w:hint="eastAsia"/>
            <w:noProof/>
          </w:rPr>
          <w:t>账单管理模块</w:t>
        </w:r>
        <w:r w:rsidR="00333370">
          <w:rPr>
            <w:noProof/>
            <w:webHidden/>
          </w:rPr>
          <w:tab/>
        </w:r>
        <w:r>
          <w:rPr>
            <w:noProof/>
            <w:webHidden/>
          </w:rPr>
          <w:fldChar w:fldCharType="begin"/>
        </w:r>
        <w:r w:rsidR="00333370">
          <w:rPr>
            <w:noProof/>
            <w:webHidden/>
          </w:rPr>
          <w:instrText xml:space="preserve"> PAGEREF _Toc388787911 \h </w:instrText>
        </w:r>
        <w:r>
          <w:rPr>
            <w:noProof/>
            <w:webHidden/>
          </w:rPr>
        </w:r>
        <w:r>
          <w:rPr>
            <w:noProof/>
            <w:webHidden/>
          </w:rPr>
          <w:fldChar w:fldCharType="separate"/>
        </w:r>
        <w:r w:rsidR="00333370">
          <w:rPr>
            <w:noProof/>
            <w:webHidden/>
          </w:rPr>
          <w:t>19</w:t>
        </w:r>
        <w:r>
          <w:rPr>
            <w:noProof/>
            <w:webHidden/>
          </w:rPr>
          <w:fldChar w:fldCharType="end"/>
        </w:r>
      </w:hyperlink>
    </w:p>
    <w:p w:rsidR="00333370" w:rsidRDefault="009622AB">
      <w:pPr>
        <w:pStyle w:val="30"/>
        <w:tabs>
          <w:tab w:val="right" w:leader="dot" w:pos="8296"/>
        </w:tabs>
        <w:rPr>
          <w:noProof/>
        </w:rPr>
      </w:pPr>
      <w:hyperlink w:anchor="_Toc388787912" w:history="1">
        <w:r w:rsidR="00333370" w:rsidRPr="000C0568">
          <w:rPr>
            <w:rStyle w:val="a6"/>
            <w:noProof/>
          </w:rPr>
          <w:t>4.4.1</w:t>
        </w:r>
        <w:r w:rsidR="00333370" w:rsidRPr="000C0568">
          <w:rPr>
            <w:rStyle w:val="a6"/>
            <w:rFonts w:hint="eastAsia"/>
            <w:noProof/>
          </w:rPr>
          <w:t>描述</w:t>
        </w:r>
        <w:r w:rsidR="00333370">
          <w:rPr>
            <w:noProof/>
            <w:webHidden/>
          </w:rPr>
          <w:tab/>
        </w:r>
        <w:r>
          <w:rPr>
            <w:noProof/>
            <w:webHidden/>
          </w:rPr>
          <w:fldChar w:fldCharType="begin"/>
        </w:r>
        <w:r w:rsidR="00333370">
          <w:rPr>
            <w:noProof/>
            <w:webHidden/>
          </w:rPr>
          <w:instrText xml:space="preserve"> PAGEREF _Toc388787912 \h </w:instrText>
        </w:r>
        <w:r>
          <w:rPr>
            <w:noProof/>
            <w:webHidden/>
          </w:rPr>
        </w:r>
        <w:r>
          <w:rPr>
            <w:noProof/>
            <w:webHidden/>
          </w:rPr>
          <w:fldChar w:fldCharType="separate"/>
        </w:r>
        <w:r w:rsidR="00333370">
          <w:rPr>
            <w:noProof/>
            <w:webHidden/>
          </w:rPr>
          <w:t>19</w:t>
        </w:r>
        <w:r>
          <w:rPr>
            <w:noProof/>
            <w:webHidden/>
          </w:rPr>
          <w:fldChar w:fldCharType="end"/>
        </w:r>
      </w:hyperlink>
    </w:p>
    <w:p w:rsidR="00333370" w:rsidRDefault="009622AB">
      <w:pPr>
        <w:pStyle w:val="30"/>
        <w:tabs>
          <w:tab w:val="right" w:leader="dot" w:pos="8296"/>
        </w:tabs>
        <w:rPr>
          <w:noProof/>
        </w:rPr>
      </w:pPr>
      <w:hyperlink w:anchor="_Toc388787913" w:history="1">
        <w:r w:rsidR="00333370" w:rsidRPr="000C0568">
          <w:rPr>
            <w:rStyle w:val="a6"/>
            <w:noProof/>
          </w:rPr>
          <w:t>4.4.2</w:t>
        </w:r>
        <w:r w:rsidR="00333370" w:rsidRPr="000C0568">
          <w:rPr>
            <w:rStyle w:val="a6"/>
            <w:rFonts w:hint="eastAsia"/>
            <w:noProof/>
          </w:rPr>
          <w:t>测试方法</w:t>
        </w:r>
        <w:r w:rsidR="00333370">
          <w:rPr>
            <w:noProof/>
            <w:webHidden/>
          </w:rPr>
          <w:tab/>
        </w:r>
        <w:r>
          <w:rPr>
            <w:noProof/>
            <w:webHidden/>
          </w:rPr>
          <w:fldChar w:fldCharType="begin"/>
        </w:r>
        <w:r w:rsidR="00333370">
          <w:rPr>
            <w:noProof/>
            <w:webHidden/>
          </w:rPr>
          <w:instrText xml:space="preserve"> PAGEREF _Toc388787913 \h </w:instrText>
        </w:r>
        <w:r>
          <w:rPr>
            <w:noProof/>
            <w:webHidden/>
          </w:rPr>
        </w:r>
        <w:r>
          <w:rPr>
            <w:noProof/>
            <w:webHidden/>
          </w:rPr>
          <w:fldChar w:fldCharType="separate"/>
        </w:r>
        <w:r w:rsidR="00333370">
          <w:rPr>
            <w:noProof/>
            <w:webHidden/>
          </w:rPr>
          <w:t>19</w:t>
        </w:r>
        <w:r>
          <w:rPr>
            <w:noProof/>
            <w:webHidden/>
          </w:rPr>
          <w:fldChar w:fldCharType="end"/>
        </w:r>
      </w:hyperlink>
    </w:p>
    <w:p w:rsidR="00333370" w:rsidRDefault="009622AB">
      <w:pPr>
        <w:pStyle w:val="30"/>
        <w:tabs>
          <w:tab w:val="right" w:leader="dot" w:pos="8296"/>
        </w:tabs>
        <w:rPr>
          <w:noProof/>
        </w:rPr>
      </w:pPr>
      <w:hyperlink w:anchor="_Toc388787914" w:history="1">
        <w:r w:rsidR="00333370" w:rsidRPr="000C0568">
          <w:rPr>
            <w:rStyle w:val="a6"/>
            <w:noProof/>
          </w:rPr>
          <w:t>4.4.3</w:t>
        </w:r>
        <w:r w:rsidR="00333370" w:rsidRPr="000C0568">
          <w:rPr>
            <w:rStyle w:val="a6"/>
            <w:rFonts w:hint="eastAsia"/>
            <w:noProof/>
          </w:rPr>
          <w:t>测试用例</w:t>
        </w:r>
        <w:r w:rsidR="00333370">
          <w:rPr>
            <w:noProof/>
            <w:webHidden/>
          </w:rPr>
          <w:tab/>
        </w:r>
        <w:r>
          <w:rPr>
            <w:noProof/>
            <w:webHidden/>
          </w:rPr>
          <w:fldChar w:fldCharType="begin"/>
        </w:r>
        <w:r w:rsidR="00333370">
          <w:rPr>
            <w:noProof/>
            <w:webHidden/>
          </w:rPr>
          <w:instrText xml:space="preserve"> PAGEREF _Toc388787914 \h </w:instrText>
        </w:r>
        <w:r>
          <w:rPr>
            <w:noProof/>
            <w:webHidden/>
          </w:rPr>
        </w:r>
        <w:r>
          <w:rPr>
            <w:noProof/>
            <w:webHidden/>
          </w:rPr>
          <w:fldChar w:fldCharType="separate"/>
        </w:r>
        <w:r w:rsidR="00333370">
          <w:rPr>
            <w:noProof/>
            <w:webHidden/>
          </w:rPr>
          <w:t>19</w:t>
        </w:r>
        <w:r>
          <w:rPr>
            <w:noProof/>
            <w:webHidden/>
          </w:rPr>
          <w:fldChar w:fldCharType="end"/>
        </w:r>
      </w:hyperlink>
    </w:p>
    <w:p w:rsidR="00333370" w:rsidRDefault="009622AB">
      <w:pPr>
        <w:pStyle w:val="30"/>
        <w:tabs>
          <w:tab w:val="right" w:leader="dot" w:pos="8296"/>
        </w:tabs>
        <w:rPr>
          <w:noProof/>
        </w:rPr>
      </w:pPr>
      <w:hyperlink w:anchor="_Toc388787915" w:history="1">
        <w:r w:rsidR="00333370" w:rsidRPr="000C0568">
          <w:rPr>
            <w:rStyle w:val="a6"/>
            <w:noProof/>
          </w:rPr>
          <w:t>4.4.4</w:t>
        </w:r>
        <w:r w:rsidR="00333370" w:rsidRPr="000C0568">
          <w:rPr>
            <w:rStyle w:val="a6"/>
            <w:rFonts w:hint="eastAsia"/>
            <w:noProof/>
          </w:rPr>
          <w:t>测试结果及截图分析</w:t>
        </w:r>
        <w:r w:rsidR="00333370">
          <w:rPr>
            <w:noProof/>
            <w:webHidden/>
          </w:rPr>
          <w:tab/>
        </w:r>
        <w:r>
          <w:rPr>
            <w:noProof/>
            <w:webHidden/>
          </w:rPr>
          <w:fldChar w:fldCharType="begin"/>
        </w:r>
        <w:r w:rsidR="00333370">
          <w:rPr>
            <w:noProof/>
            <w:webHidden/>
          </w:rPr>
          <w:instrText xml:space="preserve"> PAGEREF _Toc388787915 \h </w:instrText>
        </w:r>
        <w:r>
          <w:rPr>
            <w:noProof/>
            <w:webHidden/>
          </w:rPr>
        </w:r>
        <w:r>
          <w:rPr>
            <w:noProof/>
            <w:webHidden/>
          </w:rPr>
          <w:fldChar w:fldCharType="separate"/>
        </w:r>
        <w:r w:rsidR="00333370">
          <w:rPr>
            <w:noProof/>
            <w:webHidden/>
          </w:rPr>
          <w:t>20</w:t>
        </w:r>
        <w:r>
          <w:rPr>
            <w:noProof/>
            <w:webHidden/>
          </w:rPr>
          <w:fldChar w:fldCharType="end"/>
        </w:r>
      </w:hyperlink>
    </w:p>
    <w:p w:rsidR="00333370" w:rsidRDefault="009622AB">
      <w:pPr>
        <w:pStyle w:val="20"/>
        <w:tabs>
          <w:tab w:val="right" w:leader="dot" w:pos="8296"/>
        </w:tabs>
        <w:rPr>
          <w:noProof/>
        </w:rPr>
      </w:pPr>
      <w:hyperlink w:anchor="_Toc388787916" w:history="1">
        <w:r w:rsidR="00333370" w:rsidRPr="000C0568">
          <w:rPr>
            <w:rStyle w:val="a6"/>
            <w:noProof/>
          </w:rPr>
          <w:t xml:space="preserve">4.5 </w:t>
        </w:r>
        <w:r w:rsidR="00333370" w:rsidRPr="000C0568">
          <w:rPr>
            <w:rStyle w:val="a6"/>
            <w:rFonts w:hint="eastAsia"/>
            <w:noProof/>
          </w:rPr>
          <w:t>换房模块</w:t>
        </w:r>
        <w:r w:rsidR="00333370">
          <w:rPr>
            <w:noProof/>
            <w:webHidden/>
          </w:rPr>
          <w:tab/>
        </w:r>
        <w:r>
          <w:rPr>
            <w:noProof/>
            <w:webHidden/>
          </w:rPr>
          <w:fldChar w:fldCharType="begin"/>
        </w:r>
        <w:r w:rsidR="00333370">
          <w:rPr>
            <w:noProof/>
            <w:webHidden/>
          </w:rPr>
          <w:instrText xml:space="preserve"> PAGEREF _Toc388787916 \h </w:instrText>
        </w:r>
        <w:r>
          <w:rPr>
            <w:noProof/>
            <w:webHidden/>
          </w:rPr>
        </w:r>
        <w:r>
          <w:rPr>
            <w:noProof/>
            <w:webHidden/>
          </w:rPr>
          <w:fldChar w:fldCharType="separate"/>
        </w:r>
        <w:r w:rsidR="00333370">
          <w:rPr>
            <w:noProof/>
            <w:webHidden/>
          </w:rPr>
          <w:t>31</w:t>
        </w:r>
        <w:r>
          <w:rPr>
            <w:noProof/>
            <w:webHidden/>
          </w:rPr>
          <w:fldChar w:fldCharType="end"/>
        </w:r>
      </w:hyperlink>
    </w:p>
    <w:p w:rsidR="00333370" w:rsidRDefault="009622AB">
      <w:pPr>
        <w:pStyle w:val="30"/>
        <w:tabs>
          <w:tab w:val="right" w:leader="dot" w:pos="8296"/>
        </w:tabs>
        <w:rPr>
          <w:noProof/>
        </w:rPr>
      </w:pPr>
      <w:hyperlink w:anchor="_Toc388787917" w:history="1">
        <w:r w:rsidR="00333370" w:rsidRPr="000C0568">
          <w:rPr>
            <w:rStyle w:val="a6"/>
            <w:noProof/>
          </w:rPr>
          <w:t>4.5.1</w:t>
        </w:r>
        <w:r w:rsidR="00333370" w:rsidRPr="000C0568">
          <w:rPr>
            <w:rStyle w:val="a6"/>
            <w:rFonts w:hint="eastAsia"/>
            <w:noProof/>
          </w:rPr>
          <w:t>描述</w:t>
        </w:r>
        <w:r w:rsidR="00333370">
          <w:rPr>
            <w:noProof/>
            <w:webHidden/>
          </w:rPr>
          <w:tab/>
        </w:r>
        <w:r>
          <w:rPr>
            <w:noProof/>
            <w:webHidden/>
          </w:rPr>
          <w:fldChar w:fldCharType="begin"/>
        </w:r>
        <w:r w:rsidR="00333370">
          <w:rPr>
            <w:noProof/>
            <w:webHidden/>
          </w:rPr>
          <w:instrText xml:space="preserve"> PAGEREF _Toc388787917 \h </w:instrText>
        </w:r>
        <w:r>
          <w:rPr>
            <w:noProof/>
            <w:webHidden/>
          </w:rPr>
        </w:r>
        <w:r>
          <w:rPr>
            <w:noProof/>
            <w:webHidden/>
          </w:rPr>
          <w:fldChar w:fldCharType="separate"/>
        </w:r>
        <w:r w:rsidR="00333370">
          <w:rPr>
            <w:noProof/>
            <w:webHidden/>
          </w:rPr>
          <w:t>31</w:t>
        </w:r>
        <w:r>
          <w:rPr>
            <w:noProof/>
            <w:webHidden/>
          </w:rPr>
          <w:fldChar w:fldCharType="end"/>
        </w:r>
      </w:hyperlink>
    </w:p>
    <w:p w:rsidR="00333370" w:rsidRDefault="009622AB">
      <w:pPr>
        <w:pStyle w:val="30"/>
        <w:tabs>
          <w:tab w:val="right" w:leader="dot" w:pos="8296"/>
        </w:tabs>
        <w:rPr>
          <w:noProof/>
        </w:rPr>
      </w:pPr>
      <w:hyperlink w:anchor="_Toc388787918" w:history="1">
        <w:r w:rsidR="00333370" w:rsidRPr="000C0568">
          <w:rPr>
            <w:rStyle w:val="a6"/>
            <w:noProof/>
          </w:rPr>
          <w:t>4.5.2</w:t>
        </w:r>
        <w:r w:rsidR="00333370" w:rsidRPr="000C0568">
          <w:rPr>
            <w:rStyle w:val="a6"/>
            <w:rFonts w:hint="eastAsia"/>
            <w:noProof/>
          </w:rPr>
          <w:t>测试方法</w:t>
        </w:r>
        <w:r w:rsidR="00333370">
          <w:rPr>
            <w:noProof/>
            <w:webHidden/>
          </w:rPr>
          <w:tab/>
        </w:r>
        <w:r>
          <w:rPr>
            <w:noProof/>
            <w:webHidden/>
          </w:rPr>
          <w:fldChar w:fldCharType="begin"/>
        </w:r>
        <w:r w:rsidR="00333370">
          <w:rPr>
            <w:noProof/>
            <w:webHidden/>
          </w:rPr>
          <w:instrText xml:space="preserve"> PAGEREF _Toc388787918 \h </w:instrText>
        </w:r>
        <w:r>
          <w:rPr>
            <w:noProof/>
            <w:webHidden/>
          </w:rPr>
        </w:r>
        <w:r>
          <w:rPr>
            <w:noProof/>
            <w:webHidden/>
          </w:rPr>
          <w:fldChar w:fldCharType="separate"/>
        </w:r>
        <w:r w:rsidR="00333370">
          <w:rPr>
            <w:noProof/>
            <w:webHidden/>
          </w:rPr>
          <w:t>31</w:t>
        </w:r>
        <w:r>
          <w:rPr>
            <w:noProof/>
            <w:webHidden/>
          </w:rPr>
          <w:fldChar w:fldCharType="end"/>
        </w:r>
      </w:hyperlink>
    </w:p>
    <w:p w:rsidR="00333370" w:rsidRDefault="009622AB">
      <w:pPr>
        <w:pStyle w:val="30"/>
        <w:tabs>
          <w:tab w:val="right" w:leader="dot" w:pos="8296"/>
        </w:tabs>
        <w:rPr>
          <w:noProof/>
        </w:rPr>
      </w:pPr>
      <w:hyperlink w:anchor="_Toc388787919" w:history="1">
        <w:r w:rsidR="00333370" w:rsidRPr="000C0568">
          <w:rPr>
            <w:rStyle w:val="a6"/>
            <w:noProof/>
          </w:rPr>
          <w:t>4.5.3</w:t>
        </w:r>
        <w:r w:rsidR="00333370" w:rsidRPr="000C0568">
          <w:rPr>
            <w:rStyle w:val="a6"/>
            <w:rFonts w:hint="eastAsia"/>
            <w:noProof/>
          </w:rPr>
          <w:t>测试用例</w:t>
        </w:r>
        <w:r w:rsidR="00333370">
          <w:rPr>
            <w:noProof/>
            <w:webHidden/>
          </w:rPr>
          <w:tab/>
        </w:r>
        <w:r>
          <w:rPr>
            <w:noProof/>
            <w:webHidden/>
          </w:rPr>
          <w:fldChar w:fldCharType="begin"/>
        </w:r>
        <w:r w:rsidR="00333370">
          <w:rPr>
            <w:noProof/>
            <w:webHidden/>
          </w:rPr>
          <w:instrText xml:space="preserve"> PAGEREF _Toc388787919 \h </w:instrText>
        </w:r>
        <w:r>
          <w:rPr>
            <w:noProof/>
            <w:webHidden/>
          </w:rPr>
        </w:r>
        <w:r>
          <w:rPr>
            <w:noProof/>
            <w:webHidden/>
          </w:rPr>
          <w:fldChar w:fldCharType="separate"/>
        </w:r>
        <w:r w:rsidR="00333370">
          <w:rPr>
            <w:noProof/>
            <w:webHidden/>
          </w:rPr>
          <w:t>31</w:t>
        </w:r>
        <w:r>
          <w:rPr>
            <w:noProof/>
            <w:webHidden/>
          </w:rPr>
          <w:fldChar w:fldCharType="end"/>
        </w:r>
      </w:hyperlink>
    </w:p>
    <w:p w:rsidR="00333370" w:rsidRDefault="009622AB">
      <w:pPr>
        <w:pStyle w:val="30"/>
        <w:tabs>
          <w:tab w:val="right" w:leader="dot" w:pos="8296"/>
        </w:tabs>
        <w:rPr>
          <w:noProof/>
        </w:rPr>
      </w:pPr>
      <w:hyperlink w:anchor="_Toc388787920" w:history="1">
        <w:r w:rsidR="00333370" w:rsidRPr="000C0568">
          <w:rPr>
            <w:rStyle w:val="a6"/>
            <w:noProof/>
          </w:rPr>
          <w:t>4.5.4</w:t>
        </w:r>
        <w:r w:rsidR="00333370" w:rsidRPr="000C0568">
          <w:rPr>
            <w:rStyle w:val="a6"/>
            <w:rFonts w:hint="eastAsia"/>
            <w:noProof/>
          </w:rPr>
          <w:t>测试结果截图与分析</w:t>
        </w:r>
        <w:r w:rsidR="00333370">
          <w:rPr>
            <w:noProof/>
            <w:webHidden/>
          </w:rPr>
          <w:tab/>
        </w:r>
        <w:r>
          <w:rPr>
            <w:noProof/>
            <w:webHidden/>
          </w:rPr>
          <w:fldChar w:fldCharType="begin"/>
        </w:r>
        <w:r w:rsidR="00333370">
          <w:rPr>
            <w:noProof/>
            <w:webHidden/>
          </w:rPr>
          <w:instrText xml:space="preserve"> PAGEREF _Toc388787920 \h </w:instrText>
        </w:r>
        <w:r>
          <w:rPr>
            <w:noProof/>
            <w:webHidden/>
          </w:rPr>
        </w:r>
        <w:r>
          <w:rPr>
            <w:noProof/>
            <w:webHidden/>
          </w:rPr>
          <w:fldChar w:fldCharType="separate"/>
        </w:r>
        <w:r w:rsidR="00333370">
          <w:rPr>
            <w:noProof/>
            <w:webHidden/>
          </w:rPr>
          <w:t>32</w:t>
        </w:r>
        <w:r>
          <w:rPr>
            <w:noProof/>
            <w:webHidden/>
          </w:rPr>
          <w:fldChar w:fldCharType="end"/>
        </w:r>
      </w:hyperlink>
    </w:p>
    <w:p w:rsidR="00333370" w:rsidRDefault="009622AB">
      <w:pPr>
        <w:pStyle w:val="20"/>
        <w:tabs>
          <w:tab w:val="right" w:leader="dot" w:pos="8296"/>
        </w:tabs>
        <w:rPr>
          <w:noProof/>
        </w:rPr>
      </w:pPr>
      <w:hyperlink w:anchor="_Toc388787921" w:history="1">
        <w:r w:rsidR="00333370" w:rsidRPr="000C0568">
          <w:rPr>
            <w:rStyle w:val="a6"/>
            <w:noProof/>
          </w:rPr>
          <w:t xml:space="preserve">4.6 </w:t>
        </w:r>
        <w:r w:rsidR="00333370" w:rsidRPr="000C0568">
          <w:rPr>
            <w:rStyle w:val="a6"/>
            <w:rFonts w:hint="eastAsia"/>
            <w:noProof/>
          </w:rPr>
          <w:t>入住模块</w:t>
        </w:r>
        <w:r w:rsidR="00333370">
          <w:rPr>
            <w:noProof/>
            <w:webHidden/>
          </w:rPr>
          <w:tab/>
        </w:r>
        <w:r>
          <w:rPr>
            <w:noProof/>
            <w:webHidden/>
          </w:rPr>
          <w:fldChar w:fldCharType="begin"/>
        </w:r>
        <w:r w:rsidR="00333370">
          <w:rPr>
            <w:noProof/>
            <w:webHidden/>
          </w:rPr>
          <w:instrText xml:space="preserve"> PAGEREF _Toc388787921 \h </w:instrText>
        </w:r>
        <w:r>
          <w:rPr>
            <w:noProof/>
            <w:webHidden/>
          </w:rPr>
        </w:r>
        <w:r>
          <w:rPr>
            <w:noProof/>
            <w:webHidden/>
          </w:rPr>
          <w:fldChar w:fldCharType="separate"/>
        </w:r>
        <w:r w:rsidR="00333370">
          <w:rPr>
            <w:noProof/>
            <w:webHidden/>
          </w:rPr>
          <w:t>32</w:t>
        </w:r>
        <w:r>
          <w:rPr>
            <w:noProof/>
            <w:webHidden/>
          </w:rPr>
          <w:fldChar w:fldCharType="end"/>
        </w:r>
      </w:hyperlink>
    </w:p>
    <w:p w:rsidR="00333370" w:rsidRDefault="009622AB">
      <w:pPr>
        <w:pStyle w:val="30"/>
        <w:tabs>
          <w:tab w:val="right" w:leader="dot" w:pos="8296"/>
        </w:tabs>
        <w:rPr>
          <w:noProof/>
        </w:rPr>
      </w:pPr>
      <w:hyperlink w:anchor="_Toc388787922" w:history="1">
        <w:r w:rsidR="00333370" w:rsidRPr="000C0568">
          <w:rPr>
            <w:rStyle w:val="a6"/>
            <w:noProof/>
          </w:rPr>
          <w:t>4.6.1</w:t>
        </w:r>
        <w:r w:rsidR="00333370" w:rsidRPr="000C0568">
          <w:rPr>
            <w:rStyle w:val="a6"/>
            <w:rFonts w:hint="eastAsia"/>
            <w:noProof/>
          </w:rPr>
          <w:t>描述</w:t>
        </w:r>
        <w:r w:rsidR="00333370">
          <w:rPr>
            <w:noProof/>
            <w:webHidden/>
          </w:rPr>
          <w:tab/>
        </w:r>
        <w:r>
          <w:rPr>
            <w:noProof/>
            <w:webHidden/>
          </w:rPr>
          <w:fldChar w:fldCharType="begin"/>
        </w:r>
        <w:r w:rsidR="00333370">
          <w:rPr>
            <w:noProof/>
            <w:webHidden/>
          </w:rPr>
          <w:instrText xml:space="preserve"> PAGEREF _Toc388787922 \h </w:instrText>
        </w:r>
        <w:r>
          <w:rPr>
            <w:noProof/>
            <w:webHidden/>
          </w:rPr>
        </w:r>
        <w:r>
          <w:rPr>
            <w:noProof/>
            <w:webHidden/>
          </w:rPr>
          <w:fldChar w:fldCharType="separate"/>
        </w:r>
        <w:r w:rsidR="00333370">
          <w:rPr>
            <w:noProof/>
            <w:webHidden/>
          </w:rPr>
          <w:t>32</w:t>
        </w:r>
        <w:r>
          <w:rPr>
            <w:noProof/>
            <w:webHidden/>
          </w:rPr>
          <w:fldChar w:fldCharType="end"/>
        </w:r>
      </w:hyperlink>
    </w:p>
    <w:p w:rsidR="00333370" w:rsidRDefault="009622AB">
      <w:pPr>
        <w:pStyle w:val="30"/>
        <w:tabs>
          <w:tab w:val="right" w:leader="dot" w:pos="8296"/>
        </w:tabs>
        <w:rPr>
          <w:noProof/>
        </w:rPr>
      </w:pPr>
      <w:hyperlink w:anchor="_Toc388787923" w:history="1">
        <w:r w:rsidR="00333370" w:rsidRPr="000C0568">
          <w:rPr>
            <w:rStyle w:val="a6"/>
            <w:noProof/>
          </w:rPr>
          <w:t>4.6.2</w:t>
        </w:r>
        <w:r w:rsidR="00333370" w:rsidRPr="000C0568">
          <w:rPr>
            <w:rStyle w:val="a6"/>
            <w:rFonts w:hint="eastAsia"/>
            <w:noProof/>
          </w:rPr>
          <w:t>测试方法</w:t>
        </w:r>
        <w:r w:rsidR="00333370">
          <w:rPr>
            <w:noProof/>
            <w:webHidden/>
          </w:rPr>
          <w:tab/>
        </w:r>
        <w:r>
          <w:rPr>
            <w:noProof/>
            <w:webHidden/>
          </w:rPr>
          <w:fldChar w:fldCharType="begin"/>
        </w:r>
        <w:r w:rsidR="00333370">
          <w:rPr>
            <w:noProof/>
            <w:webHidden/>
          </w:rPr>
          <w:instrText xml:space="preserve"> PAGEREF _Toc388787923 \h </w:instrText>
        </w:r>
        <w:r>
          <w:rPr>
            <w:noProof/>
            <w:webHidden/>
          </w:rPr>
        </w:r>
        <w:r>
          <w:rPr>
            <w:noProof/>
            <w:webHidden/>
          </w:rPr>
          <w:fldChar w:fldCharType="separate"/>
        </w:r>
        <w:r w:rsidR="00333370">
          <w:rPr>
            <w:noProof/>
            <w:webHidden/>
          </w:rPr>
          <w:t>33</w:t>
        </w:r>
        <w:r>
          <w:rPr>
            <w:noProof/>
            <w:webHidden/>
          </w:rPr>
          <w:fldChar w:fldCharType="end"/>
        </w:r>
      </w:hyperlink>
    </w:p>
    <w:p w:rsidR="00333370" w:rsidRDefault="009622AB">
      <w:pPr>
        <w:pStyle w:val="30"/>
        <w:tabs>
          <w:tab w:val="right" w:leader="dot" w:pos="8296"/>
        </w:tabs>
        <w:rPr>
          <w:noProof/>
        </w:rPr>
      </w:pPr>
      <w:hyperlink w:anchor="_Toc388787924" w:history="1">
        <w:r w:rsidR="00333370" w:rsidRPr="000C0568">
          <w:rPr>
            <w:rStyle w:val="a6"/>
            <w:noProof/>
          </w:rPr>
          <w:t>4.6.3</w:t>
        </w:r>
        <w:r w:rsidR="00333370" w:rsidRPr="000C0568">
          <w:rPr>
            <w:rStyle w:val="a6"/>
            <w:rFonts w:hint="eastAsia"/>
            <w:noProof/>
          </w:rPr>
          <w:t>测试用例</w:t>
        </w:r>
        <w:r w:rsidR="00333370">
          <w:rPr>
            <w:noProof/>
            <w:webHidden/>
          </w:rPr>
          <w:tab/>
        </w:r>
        <w:r>
          <w:rPr>
            <w:noProof/>
            <w:webHidden/>
          </w:rPr>
          <w:fldChar w:fldCharType="begin"/>
        </w:r>
        <w:r w:rsidR="00333370">
          <w:rPr>
            <w:noProof/>
            <w:webHidden/>
          </w:rPr>
          <w:instrText xml:space="preserve"> PAGEREF _Toc388787924 \h </w:instrText>
        </w:r>
        <w:r>
          <w:rPr>
            <w:noProof/>
            <w:webHidden/>
          </w:rPr>
        </w:r>
        <w:r>
          <w:rPr>
            <w:noProof/>
            <w:webHidden/>
          </w:rPr>
          <w:fldChar w:fldCharType="separate"/>
        </w:r>
        <w:r w:rsidR="00333370">
          <w:rPr>
            <w:noProof/>
            <w:webHidden/>
          </w:rPr>
          <w:t>33</w:t>
        </w:r>
        <w:r>
          <w:rPr>
            <w:noProof/>
            <w:webHidden/>
          </w:rPr>
          <w:fldChar w:fldCharType="end"/>
        </w:r>
      </w:hyperlink>
    </w:p>
    <w:p w:rsidR="00333370" w:rsidRDefault="009622AB">
      <w:pPr>
        <w:pStyle w:val="30"/>
        <w:tabs>
          <w:tab w:val="right" w:leader="dot" w:pos="8296"/>
        </w:tabs>
        <w:rPr>
          <w:noProof/>
        </w:rPr>
      </w:pPr>
      <w:hyperlink w:anchor="_Toc388787925" w:history="1">
        <w:r w:rsidR="00333370" w:rsidRPr="000C0568">
          <w:rPr>
            <w:rStyle w:val="a6"/>
            <w:noProof/>
          </w:rPr>
          <w:t>4.6.4</w:t>
        </w:r>
        <w:r w:rsidR="00333370" w:rsidRPr="000C0568">
          <w:rPr>
            <w:rStyle w:val="a6"/>
            <w:rFonts w:hint="eastAsia"/>
            <w:noProof/>
          </w:rPr>
          <w:t>测试用例</w:t>
        </w:r>
        <w:r w:rsidR="00333370">
          <w:rPr>
            <w:noProof/>
            <w:webHidden/>
          </w:rPr>
          <w:tab/>
        </w:r>
        <w:r>
          <w:rPr>
            <w:noProof/>
            <w:webHidden/>
          </w:rPr>
          <w:fldChar w:fldCharType="begin"/>
        </w:r>
        <w:r w:rsidR="00333370">
          <w:rPr>
            <w:noProof/>
            <w:webHidden/>
          </w:rPr>
          <w:instrText xml:space="preserve"> PAGEREF _Toc388787925 \h </w:instrText>
        </w:r>
        <w:r>
          <w:rPr>
            <w:noProof/>
            <w:webHidden/>
          </w:rPr>
        </w:r>
        <w:r>
          <w:rPr>
            <w:noProof/>
            <w:webHidden/>
          </w:rPr>
          <w:fldChar w:fldCharType="separate"/>
        </w:r>
        <w:r w:rsidR="00333370">
          <w:rPr>
            <w:noProof/>
            <w:webHidden/>
          </w:rPr>
          <w:t>33</w:t>
        </w:r>
        <w:r>
          <w:rPr>
            <w:noProof/>
            <w:webHidden/>
          </w:rPr>
          <w:fldChar w:fldCharType="end"/>
        </w:r>
      </w:hyperlink>
    </w:p>
    <w:p w:rsidR="00333370" w:rsidRDefault="009622AB">
      <w:pPr>
        <w:pStyle w:val="20"/>
        <w:tabs>
          <w:tab w:val="right" w:leader="dot" w:pos="8296"/>
        </w:tabs>
        <w:rPr>
          <w:noProof/>
        </w:rPr>
      </w:pPr>
      <w:hyperlink w:anchor="_Toc388787926" w:history="1">
        <w:r w:rsidR="00333370" w:rsidRPr="000C0568">
          <w:rPr>
            <w:rStyle w:val="a6"/>
            <w:noProof/>
          </w:rPr>
          <w:t xml:space="preserve">4.7 </w:t>
        </w:r>
        <w:r w:rsidR="00333370" w:rsidRPr="000C0568">
          <w:rPr>
            <w:rStyle w:val="a6"/>
            <w:rFonts w:hint="eastAsia"/>
            <w:noProof/>
          </w:rPr>
          <w:t>添加额外消费模块</w:t>
        </w:r>
        <w:r w:rsidR="00333370">
          <w:rPr>
            <w:noProof/>
            <w:webHidden/>
          </w:rPr>
          <w:tab/>
        </w:r>
        <w:r>
          <w:rPr>
            <w:noProof/>
            <w:webHidden/>
          </w:rPr>
          <w:fldChar w:fldCharType="begin"/>
        </w:r>
        <w:r w:rsidR="00333370">
          <w:rPr>
            <w:noProof/>
            <w:webHidden/>
          </w:rPr>
          <w:instrText xml:space="preserve"> PAGEREF _Toc388787926 \h </w:instrText>
        </w:r>
        <w:r>
          <w:rPr>
            <w:noProof/>
            <w:webHidden/>
          </w:rPr>
        </w:r>
        <w:r>
          <w:rPr>
            <w:noProof/>
            <w:webHidden/>
          </w:rPr>
          <w:fldChar w:fldCharType="separate"/>
        </w:r>
        <w:r w:rsidR="00333370">
          <w:rPr>
            <w:noProof/>
            <w:webHidden/>
          </w:rPr>
          <w:t>34</w:t>
        </w:r>
        <w:r>
          <w:rPr>
            <w:noProof/>
            <w:webHidden/>
          </w:rPr>
          <w:fldChar w:fldCharType="end"/>
        </w:r>
      </w:hyperlink>
    </w:p>
    <w:p w:rsidR="00333370" w:rsidRDefault="009622AB">
      <w:pPr>
        <w:pStyle w:val="30"/>
        <w:tabs>
          <w:tab w:val="right" w:leader="dot" w:pos="8296"/>
        </w:tabs>
        <w:rPr>
          <w:noProof/>
        </w:rPr>
      </w:pPr>
      <w:hyperlink w:anchor="_Toc388787927" w:history="1">
        <w:r w:rsidR="00333370" w:rsidRPr="000C0568">
          <w:rPr>
            <w:rStyle w:val="a6"/>
            <w:noProof/>
          </w:rPr>
          <w:t>4.7.1</w:t>
        </w:r>
        <w:r w:rsidR="00333370" w:rsidRPr="000C0568">
          <w:rPr>
            <w:rStyle w:val="a6"/>
            <w:rFonts w:hint="eastAsia"/>
            <w:noProof/>
          </w:rPr>
          <w:t>描述</w:t>
        </w:r>
        <w:r w:rsidR="00333370">
          <w:rPr>
            <w:noProof/>
            <w:webHidden/>
          </w:rPr>
          <w:tab/>
        </w:r>
        <w:r>
          <w:rPr>
            <w:noProof/>
            <w:webHidden/>
          </w:rPr>
          <w:fldChar w:fldCharType="begin"/>
        </w:r>
        <w:r w:rsidR="00333370">
          <w:rPr>
            <w:noProof/>
            <w:webHidden/>
          </w:rPr>
          <w:instrText xml:space="preserve"> PAGEREF _Toc388787927 \h </w:instrText>
        </w:r>
        <w:r>
          <w:rPr>
            <w:noProof/>
            <w:webHidden/>
          </w:rPr>
        </w:r>
        <w:r>
          <w:rPr>
            <w:noProof/>
            <w:webHidden/>
          </w:rPr>
          <w:fldChar w:fldCharType="separate"/>
        </w:r>
        <w:r w:rsidR="00333370">
          <w:rPr>
            <w:noProof/>
            <w:webHidden/>
          </w:rPr>
          <w:t>34</w:t>
        </w:r>
        <w:r>
          <w:rPr>
            <w:noProof/>
            <w:webHidden/>
          </w:rPr>
          <w:fldChar w:fldCharType="end"/>
        </w:r>
      </w:hyperlink>
    </w:p>
    <w:p w:rsidR="00333370" w:rsidRDefault="009622AB">
      <w:pPr>
        <w:pStyle w:val="30"/>
        <w:tabs>
          <w:tab w:val="right" w:leader="dot" w:pos="8296"/>
        </w:tabs>
        <w:rPr>
          <w:noProof/>
        </w:rPr>
      </w:pPr>
      <w:hyperlink w:anchor="_Toc388787928" w:history="1">
        <w:r w:rsidR="00333370" w:rsidRPr="000C0568">
          <w:rPr>
            <w:rStyle w:val="a6"/>
            <w:noProof/>
          </w:rPr>
          <w:t>4.7.2</w:t>
        </w:r>
        <w:r w:rsidR="00333370" w:rsidRPr="000C0568">
          <w:rPr>
            <w:rStyle w:val="a6"/>
            <w:rFonts w:hint="eastAsia"/>
            <w:noProof/>
          </w:rPr>
          <w:t>测试方法</w:t>
        </w:r>
        <w:r w:rsidR="00333370">
          <w:rPr>
            <w:noProof/>
            <w:webHidden/>
          </w:rPr>
          <w:tab/>
        </w:r>
        <w:r>
          <w:rPr>
            <w:noProof/>
            <w:webHidden/>
          </w:rPr>
          <w:fldChar w:fldCharType="begin"/>
        </w:r>
        <w:r w:rsidR="00333370">
          <w:rPr>
            <w:noProof/>
            <w:webHidden/>
          </w:rPr>
          <w:instrText xml:space="preserve"> PAGEREF _Toc388787928 \h </w:instrText>
        </w:r>
        <w:r>
          <w:rPr>
            <w:noProof/>
            <w:webHidden/>
          </w:rPr>
        </w:r>
        <w:r>
          <w:rPr>
            <w:noProof/>
            <w:webHidden/>
          </w:rPr>
          <w:fldChar w:fldCharType="separate"/>
        </w:r>
        <w:r w:rsidR="00333370">
          <w:rPr>
            <w:noProof/>
            <w:webHidden/>
          </w:rPr>
          <w:t>34</w:t>
        </w:r>
        <w:r>
          <w:rPr>
            <w:noProof/>
            <w:webHidden/>
          </w:rPr>
          <w:fldChar w:fldCharType="end"/>
        </w:r>
      </w:hyperlink>
    </w:p>
    <w:p w:rsidR="00333370" w:rsidRDefault="009622AB">
      <w:pPr>
        <w:pStyle w:val="30"/>
        <w:tabs>
          <w:tab w:val="right" w:leader="dot" w:pos="8296"/>
        </w:tabs>
        <w:rPr>
          <w:noProof/>
        </w:rPr>
      </w:pPr>
      <w:hyperlink w:anchor="_Toc388787929" w:history="1">
        <w:r w:rsidR="00333370" w:rsidRPr="000C0568">
          <w:rPr>
            <w:rStyle w:val="a6"/>
            <w:noProof/>
          </w:rPr>
          <w:t>4.7.3</w:t>
        </w:r>
        <w:r w:rsidR="00333370" w:rsidRPr="000C0568">
          <w:rPr>
            <w:rStyle w:val="a6"/>
            <w:rFonts w:hint="eastAsia"/>
            <w:noProof/>
          </w:rPr>
          <w:t>测试用例</w:t>
        </w:r>
        <w:r w:rsidR="00333370">
          <w:rPr>
            <w:noProof/>
            <w:webHidden/>
          </w:rPr>
          <w:tab/>
        </w:r>
        <w:r>
          <w:rPr>
            <w:noProof/>
            <w:webHidden/>
          </w:rPr>
          <w:fldChar w:fldCharType="begin"/>
        </w:r>
        <w:r w:rsidR="00333370">
          <w:rPr>
            <w:noProof/>
            <w:webHidden/>
          </w:rPr>
          <w:instrText xml:space="preserve"> PAGEREF _Toc388787929 \h </w:instrText>
        </w:r>
        <w:r>
          <w:rPr>
            <w:noProof/>
            <w:webHidden/>
          </w:rPr>
        </w:r>
        <w:r>
          <w:rPr>
            <w:noProof/>
            <w:webHidden/>
          </w:rPr>
          <w:fldChar w:fldCharType="separate"/>
        </w:r>
        <w:r w:rsidR="00333370">
          <w:rPr>
            <w:noProof/>
            <w:webHidden/>
          </w:rPr>
          <w:t>34</w:t>
        </w:r>
        <w:r>
          <w:rPr>
            <w:noProof/>
            <w:webHidden/>
          </w:rPr>
          <w:fldChar w:fldCharType="end"/>
        </w:r>
      </w:hyperlink>
    </w:p>
    <w:p w:rsidR="00333370" w:rsidRDefault="009622AB">
      <w:pPr>
        <w:pStyle w:val="30"/>
        <w:tabs>
          <w:tab w:val="right" w:leader="dot" w:pos="8296"/>
        </w:tabs>
        <w:rPr>
          <w:noProof/>
        </w:rPr>
      </w:pPr>
      <w:hyperlink w:anchor="_Toc388787930" w:history="1">
        <w:r w:rsidR="00333370" w:rsidRPr="000C0568">
          <w:rPr>
            <w:rStyle w:val="a6"/>
            <w:noProof/>
          </w:rPr>
          <w:t>4.7.4</w:t>
        </w:r>
        <w:r w:rsidR="00333370" w:rsidRPr="000C0568">
          <w:rPr>
            <w:rStyle w:val="a6"/>
            <w:rFonts w:hint="eastAsia"/>
            <w:noProof/>
          </w:rPr>
          <w:t>测试结果截图与分析</w:t>
        </w:r>
        <w:r w:rsidR="00333370">
          <w:rPr>
            <w:noProof/>
            <w:webHidden/>
          </w:rPr>
          <w:tab/>
        </w:r>
        <w:r>
          <w:rPr>
            <w:noProof/>
            <w:webHidden/>
          </w:rPr>
          <w:fldChar w:fldCharType="begin"/>
        </w:r>
        <w:r w:rsidR="00333370">
          <w:rPr>
            <w:noProof/>
            <w:webHidden/>
          </w:rPr>
          <w:instrText xml:space="preserve"> PAGEREF _Toc388787930 \h </w:instrText>
        </w:r>
        <w:r>
          <w:rPr>
            <w:noProof/>
            <w:webHidden/>
          </w:rPr>
        </w:r>
        <w:r>
          <w:rPr>
            <w:noProof/>
            <w:webHidden/>
          </w:rPr>
          <w:fldChar w:fldCharType="separate"/>
        </w:r>
        <w:r w:rsidR="00333370">
          <w:rPr>
            <w:noProof/>
            <w:webHidden/>
          </w:rPr>
          <w:t>35</w:t>
        </w:r>
        <w:r>
          <w:rPr>
            <w:noProof/>
            <w:webHidden/>
          </w:rPr>
          <w:fldChar w:fldCharType="end"/>
        </w:r>
      </w:hyperlink>
    </w:p>
    <w:p w:rsidR="00333370" w:rsidRDefault="009622AB">
      <w:pPr>
        <w:pStyle w:val="20"/>
        <w:tabs>
          <w:tab w:val="right" w:leader="dot" w:pos="8296"/>
        </w:tabs>
        <w:rPr>
          <w:noProof/>
        </w:rPr>
      </w:pPr>
      <w:hyperlink w:anchor="_Toc388787931" w:history="1">
        <w:r w:rsidR="00333370" w:rsidRPr="000C0568">
          <w:rPr>
            <w:rStyle w:val="a6"/>
            <w:noProof/>
          </w:rPr>
          <w:t xml:space="preserve">4.8 </w:t>
        </w:r>
        <w:r w:rsidR="00333370" w:rsidRPr="000C0568">
          <w:rPr>
            <w:rStyle w:val="a6"/>
            <w:rFonts w:hint="eastAsia"/>
            <w:noProof/>
          </w:rPr>
          <w:t>结账模块</w:t>
        </w:r>
        <w:r w:rsidR="00333370">
          <w:rPr>
            <w:noProof/>
            <w:webHidden/>
          </w:rPr>
          <w:tab/>
        </w:r>
        <w:r>
          <w:rPr>
            <w:noProof/>
            <w:webHidden/>
          </w:rPr>
          <w:fldChar w:fldCharType="begin"/>
        </w:r>
        <w:r w:rsidR="00333370">
          <w:rPr>
            <w:noProof/>
            <w:webHidden/>
          </w:rPr>
          <w:instrText xml:space="preserve"> PAGEREF _Toc388787931 \h </w:instrText>
        </w:r>
        <w:r>
          <w:rPr>
            <w:noProof/>
            <w:webHidden/>
          </w:rPr>
        </w:r>
        <w:r>
          <w:rPr>
            <w:noProof/>
            <w:webHidden/>
          </w:rPr>
          <w:fldChar w:fldCharType="separate"/>
        </w:r>
        <w:r w:rsidR="00333370">
          <w:rPr>
            <w:noProof/>
            <w:webHidden/>
          </w:rPr>
          <w:t>37</w:t>
        </w:r>
        <w:r>
          <w:rPr>
            <w:noProof/>
            <w:webHidden/>
          </w:rPr>
          <w:fldChar w:fldCharType="end"/>
        </w:r>
      </w:hyperlink>
    </w:p>
    <w:p w:rsidR="00333370" w:rsidRDefault="009622AB">
      <w:pPr>
        <w:pStyle w:val="30"/>
        <w:tabs>
          <w:tab w:val="right" w:leader="dot" w:pos="8296"/>
        </w:tabs>
        <w:rPr>
          <w:noProof/>
        </w:rPr>
      </w:pPr>
      <w:hyperlink w:anchor="_Toc388787932" w:history="1">
        <w:r w:rsidR="00333370" w:rsidRPr="000C0568">
          <w:rPr>
            <w:rStyle w:val="a6"/>
            <w:noProof/>
          </w:rPr>
          <w:t>4.8.1</w:t>
        </w:r>
        <w:r w:rsidR="00333370" w:rsidRPr="000C0568">
          <w:rPr>
            <w:rStyle w:val="a6"/>
            <w:rFonts w:hint="eastAsia"/>
            <w:noProof/>
          </w:rPr>
          <w:t>描述</w:t>
        </w:r>
        <w:r w:rsidR="00333370">
          <w:rPr>
            <w:noProof/>
            <w:webHidden/>
          </w:rPr>
          <w:tab/>
        </w:r>
        <w:r>
          <w:rPr>
            <w:noProof/>
            <w:webHidden/>
          </w:rPr>
          <w:fldChar w:fldCharType="begin"/>
        </w:r>
        <w:r w:rsidR="00333370">
          <w:rPr>
            <w:noProof/>
            <w:webHidden/>
          </w:rPr>
          <w:instrText xml:space="preserve"> PAGEREF _Toc388787932 \h </w:instrText>
        </w:r>
        <w:r>
          <w:rPr>
            <w:noProof/>
            <w:webHidden/>
          </w:rPr>
        </w:r>
        <w:r>
          <w:rPr>
            <w:noProof/>
            <w:webHidden/>
          </w:rPr>
          <w:fldChar w:fldCharType="separate"/>
        </w:r>
        <w:r w:rsidR="00333370">
          <w:rPr>
            <w:noProof/>
            <w:webHidden/>
          </w:rPr>
          <w:t>37</w:t>
        </w:r>
        <w:r>
          <w:rPr>
            <w:noProof/>
            <w:webHidden/>
          </w:rPr>
          <w:fldChar w:fldCharType="end"/>
        </w:r>
      </w:hyperlink>
    </w:p>
    <w:p w:rsidR="00333370" w:rsidRDefault="009622AB">
      <w:pPr>
        <w:pStyle w:val="30"/>
        <w:tabs>
          <w:tab w:val="right" w:leader="dot" w:pos="8296"/>
        </w:tabs>
        <w:rPr>
          <w:noProof/>
        </w:rPr>
      </w:pPr>
      <w:hyperlink w:anchor="_Toc388787933" w:history="1">
        <w:r w:rsidR="00333370" w:rsidRPr="000C0568">
          <w:rPr>
            <w:rStyle w:val="a6"/>
            <w:noProof/>
          </w:rPr>
          <w:t>4.8.2</w:t>
        </w:r>
        <w:r w:rsidR="00333370" w:rsidRPr="000C0568">
          <w:rPr>
            <w:rStyle w:val="a6"/>
            <w:rFonts w:hint="eastAsia"/>
            <w:noProof/>
          </w:rPr>
          <w:t>测试方法</w:t>
        </w:r>
        <w:r w:rsidR="00333370">
          <w:rPr>
            <w:noProof/>
            <w:webHidden/>
          </w:rPr>
          <w:tab/>
        </w:r>
        <w:r>
          <w:rPr>
            <w:noProof/>
            <w:webHidden/>
          </w:rPr>
          <w:fldChar w:fldCharType="begin"/>
        </w:r>
        <w:r w:rsidR="00333370">
          <w:rPr>
            <w:noProof/>
            <w:webHidden/>
          </w:rPr>
          <w:instrText xml:space="preserve"> PAGEREF _Toc388787933 \h </w:instrText>
        </w:r>
        <w:r>
          <w:rPr>
            <w:noProof/>
            <w:webHidden/>
          </w:rPr>
        </w:r>
        <w:r>
          <w:rPr>
            <w:noProof/>
            <w:webHidden/>
          </w:rPr>
          <w:fldChar w:fldCharType="separate"/>
        </w:r>
        <w:r w:rsidR="00333370">
          <w:rPr>
            <w:noProof/>
            <w:webHidden/>
          </w:rPr>
          <w:t>37</w:t>
        </w:r>
        <w:r>
          <w:rPr>
            <w:noProof/>
            <w:webHidden/>
          </w:rPr>
          <w:fldChar w:fldCharType="end"/>
        </w:r>
      </w:hyperlink>
    </w:p>
    <w:p w:rsidR="00333370" w:rsidRDefault="009622AB">
      <w:pPr>
        <w:pStyle w:val="30"/>
        <w:tabs>
          <w:tab w:val="right" w:leader="dot" w:pos="8296"/>
        </w:tabs>
        <w:rPr>
          <w:noProof/>
        </w:rPr>
      </w:pPr>
      <w:hyperlink w:anchor="_Toc388787934" w:history="1">
        <w:r w:rsidR="00333370" w:rsidRPr="000C0568">
          <w:rPr>
            <w:rStyle w:val="a6"/>
            <w:noProof/>
          </w:rPr>
          <w:t>4.8.3</w:t>
        </w:r>
        <w:r w:rsidR="00333370" w:rsidRPr="000C0568">
          <w:rPr>
            <w:rStyle w:val="a6"/>
            <w:rFonts w:hint="eastAsia"/>
            <w:noProof/>
          </w:rPr>
          <w:t>测试用例</w:t>
        </w:r>
        <w:r w:rsidR="00333370">
          <w:rPr>
            <w:noProof/>
            <w:webHidden/>
          </w:rPr>
          <w:tab/>
        </w:r>
        <w:r>
          <w:rPr>
            <w:noProof/>
            <w:webHidden/>
          </w:rPr>
          <w:fldChar w:fldCharType="begin"/>
        </w:r>
        <w:r w:rsidR="00333370">
          <w:rPr>
            <w:noProof/>
            <w:webHidden/>
          </w:rPr>
          <w:instrText xml:space="preserve"> PAGEREF _Toc388787934 \h </w:instrText>
        </w:r>
        <w:r>
          <w:rPr>
            <w:noProof/>
            <w:webHidden/>
          </w:rPr>
        </w:r>
        <w:r>
          <w:rPr>
            <w:noProof/>
            <w:webHidden/>
          </w:rPr>
          <w:fldChar w:fldCharType="separate"/>
        </w:r>
        <w:r w:rsidR="00333370">
          <w:rPr>
            <w:noProof/>
            <w:webHidden/>
          </w:rPr>
          <w:t>38</w:t>
        </w:r>
        <w:r>
          <w:rPr>
            <w:noProof/>
            <w:webHidden/>
          </w:rPr>
          <w:fldChar w:fldCharType="end"/>
        </w:r>
      </w:hyperlink>
    </w:p>
    <w:p w:rsidR="00333370" w:rsidRDefault="009622AB">
      <w:pPr>
        <w:pStyle w:val="30"/>
        <w:tabs>
          <w:tab w:val="right" w:leader="dot" w:pos="8296"/>
        </w:tabs>
        <w:rPr>
          <w:noProof/>
        </w:rPr>
      </w:pPr>
      <w:hyperlink w:anchor="_Toc388787935" w:history="1">
        <w:r w:rsidR="00333370" w:rsidRPr="000C0568">
          <w:rPr>
            <w:rStyle w:val="a6"/>
            <w:noProof/>
          </w:rPr>
          <w:t>4.8.4</w:t>
        </w:r>
        <w:r w:rsidR="00333370" w:rsidRPr="000C0568">
          <w:rPr>
            <w:rStyle w:val="a6"/>
            <w:rFonts w:hint="eastAsia"/>
            <w:noProof/>
          </w:rPr>
          <w:t>测试结果截图与分析</w:t>
        </w:r>
        <w:r w:rsidR="00333370">
          <w:rPr>
            <w:noProof/>
            <w:webHidden/>
          </w:rPr>
          <w:tab/>
        </w:r>
        <w:r>
          <w:rPr>
            <w:noProof/>
            <w:webHidden/>
          </w:rPr>
          <w:fldChar w:fldCharType="begin"/>
        </w:r>
        <w:r w:rsidR="00333370">
          <w:rPr>
            <w:noProof/>
            <w:webHidden/>
          </w:rPr>
          <w:instrText xml:space="preserve"> PAGEREF _Toc388787935 \h </w:instrText>
        </w:r>
        <w:r>
          <w:rPr>
            <w:noProof/>
            <w:webHidden/>
          </w:rPr>
        </w:r>
        <w:r>
          <w:rPr>
            <w:noProof/>
            <w:webHidden/>
          </w:rPr>
          <w:fldChar w:fldCharType="separate"/>
        </w:r>
        <w:r w:rsidR="00333370">
          <w:rPr>
            <w:noProof/>
            <w:webHidden/>
          </w:rPr>
          <w:t>38</w:t>
        </w:r>
        <w:r>
          <w:rPr>
            <w:noProof/>
            <w:webHidden/>
          </w:rPr>
          <w:fldChar w:fldCharType="end"/>
        </w:r>
      </w:hyperlink>
    </w:p>
    <w:p w:rsidR="00333370" w:rsidRDefault="009622AB">
      <w:pPr>
        <w:pStyle w:val="20"/>
        <w:tabs>
          <w:tab w:val="right" w:leader="dot" w:pos="8296"/>
        </w:tabs>
        <w:rPr>
          <w:noProof/>
        </w:rPr>
      </w:pPr>
      <w:hyperlink w:anchor="_Toc388787936" w:history="1">
        <w:r w:rsidR="00333370" w:rsidRPr="000C0568">
          <w:rPr>
            <w:rStyle w:val="a6"/>
            <w:noProof/>
          </w:rPr>
          <w:t xml:space="preserve">4.9 </w:t>
        </w:r>
        <w:r w:rsidR="00333370" w:rsidRPr="000C0568">
          <w:rPr>
            <w:rStyle w:val="a6"/>
            <w:rFonts w:hint="eastAsia"/>
            <w:noProof/>
          </w:rPr>
          <w:t>设置中心模块</w:t>
        </w:r>
        <w:r w:rsidR="00333370">
          <w:rPr>
            <w:noProof/>
            <w:webHidden/>
          </w:rPr>
          <w:tab/>
        </w:r>
        <w:r>
          <w:rPr>
            <w:noProof/>
            <w:webHidden/>
          </w:rPr>
          <w:fldChar w:fldCharType="begin"/>
        </w:r>
        <w:r w:rsidR="00333370">
          <w:rPr>
            <w:noProof/>
            <w:webHidden/>
          </w:rPr>
          <w:instrText xml:space="preserve"> PAGEREF _Toc388787936 \h </w:instrText>
        </w:r>
        <w:r>
          <w:rPr>
            <w:noProof/>
            <w:webHidden/>
          </w:rPr>
        </w:r>
        <w:r>
          <w:rPr>
            <w:noProof/>
            <w:webHidden/>
          </w:rPr>
          <w:fldChar w:fldCharType="separate"/>
        </w:r>
        <w:r w:rsidR="00333370">
          <w:rPr>
            <w:noProof/>
            <w:webHidden/>
          </w:rPr>
          <w:t>41</w:t>
        </w:r>
        <w:r>
          <w:rPr>
            <w:noProof/>
            <w:webHidden/>
          </w:rPr>
          <w:fldChar w:fldCharType="end"/>
        </w:r>
      </w:hyperlink>
    </w:p>
    <w:p w:rsidR="00333370" w:rsidRDefault="009622AB">
      <w:pPr>
        <w:pStyle w:val="30"/>
        <w:tabs>
          <w:tab w:val="right" w:leader="dot" w:pos="8296"/>
        </w:tabs>
        <w:rPr>
          <w:noProof/>
        </w:rPr>
      </w:pPr>
      <w:hyperlink w:anchor="_Toc388787937" w:history="1">
        <w:r w:rsidR="00333370" w:rsidRPr="000C0568">
          <w:rPr>
            <w:rStyle w:val="a6"/>
            <w:noProof/>
          </w:rPr>
          <w:t>4.9.1</w:t>
        </w:r>
        <w:r w:rsidR="00333370" w:rsidRPr="000C0568">
          <w:rPr>
            <w:rStyle w:val="a6"/>
            <w:rFonts w:hint="eastAsia"/>
            <w:noProof/>
          </w:rPr>
          <w:t>描述</w:t>
        </w:r>
        <w:r w:rsidR="00333370">
          <w:rPr>
            <w:noProof/>
            <w:webHidden/>
          </w:rPr>
          <w:tab/>
        </w:r>
        <w:r>
          <w:rPr>
            <w:noProof/>
            <w:webHidden/>
          </w:rPr>
          <w:fldChar w:fldCharType="begin"/>
        </w:r>
        <w:r w:rsidR="00333370">
          <w:rPr>
            <w:noProof/>
            <w:webHidden/>
          </w:rPr>
          <w:instrText xml:space="preserve"> PAGEREF _Toc388787937 \h </w:instrText>
        </w:r>
        <w:r>
          <w:rPr>
            <w:noProof/>
            <w:webHidden/>
          </w:rPr>
        </w:r>
        <w:r>
          <w:rPr>
            <w:noProof/>
            <w:webHidden/>
          </w:rPr>
          <w:fldChar w:fldCharType="separate"/>
        </w:r>
        <w:r w:rsidR="00333370">
          <w:rPr>
            <w:noProof/>
            <w:webHidden/>
          </w:rPr>
          <w:t>41</w:t>
        </w:r>
        <w:r>
          <w:rPr>
            <w:noProof/>
            <w:webHidden/>
          </w:rPr>
          <w:fldChar w:fldCharType="end"/>
        </w:r>
      </w:hyperlink>
    </w:p>
    <w:p w:rsidR="00333370" w:rsidRDefault="009622AB">
      <w:pPr>
        <w:pStyle w:val="30"/>
        <w:tabs>
          <w:tab w:val="right" w:leader="dot" w:pos="8296"/>
        </w:tabs>
        <w:rPr>
          <w:noProof/>
        </w:rPr>
      </w:pPr>
      <w:hyperlink w:anchor="_Toc388787938" w:history="1">
        <w:r w:rsidR="00333370" w:rsidRPr="000C0568">
          <w:rPr>
            <w:rStyle w:val="a6"/>
            <w:noProof/>
          </w:rPr>
          <w:t>4.9.2</w:t>
        </w:r>
        <w:r w:rsidR="00333370" w:rsidRPr="000C0568">
          <w:rPr>
            <w:rStyle w:val="a6"/>
            <w:rFonts w:hint="eastAsia"/>
            <w:noProof/>
          </w:rPr>
          <w:t>测试方法</w:t>
        </w:r>
        <w:r w:rsidR="00333370">
          <w:rPr>
            <w:noProof/>
            <w:webHidden/>
          </w:rPr>
          <w:tab/>
        </w:r>
        <w:r>
          <w:rPr>
            <w:noProof/>
            <w:webHidden/>
          </w:rPr>
          <w:fldChar w:fldCharType="begin"/>
        </w:r>
        <w:r w:rsidR="00333370">
          <w:rPr>
            <w:noProof/>
            <w:webHidden/>
          </w:rPr>
          <w:instrText xml:space="preserve"> PAGEREF _Toc388787938 \h </w:instrText>
        </w:r>
        <w:r>
          <w:rPr>
            <w:noProof/>
            <w:webHidden/>
          </w:rPr>
        </w:r>
        <w:r>
          <w:rPr>
            <w:noProof/>
            <w:webHidden/>
          </w:rPr>
          <w:fldChar w:fldCharType="separate"/>
        </w:r>
        <w:r w:rsidR="00333370">
          <w:rPr>
            <w:noProof/>
            <w:webHidden/>
          </w:rPr>
          <w:t>41</w:t>
        </w:r>
        <w:r>
          <w:rPr>
            <w:noProof/>
            <w:webHidden/>
          </w:rPr>
          <w:fldChar w:fldCharType="end"/>
        </w:r>
      </w:hyperlink>
    </w:p>
    <w:p w:rsidR="00333370" w:rsidRDefault="009622AB">
      <w:pPr>
        <w:pStyle w:val="30"/>
        <w:tabs>
          <w:tab w:val="right" w:leader="dot" w:pos="8296"/>
        </w:tabs>
        <w:rPr>
          <w:noProof/>
        </w:rPr>
      </w:pPr>
      <w:hyperlink w:anchor="_Toc388787939" w:history="1">
        <w:r w:rsidR="00333370" w:rsidRPr="000C0568">
          <w:rPr>
            <w:rStyle w:val="a6"/>
            <w:noProof/>
          </w:rPr>
          <w:t>4.9.3</w:t>
        </w:r>
        <w:r w:rsidR="00333370" w:rsidRPr="000C0568">
          <w:rPr>
            <w:rStyle w:val="a6"/>
            <w:rFonts w:hint="eastAsia"/>
            <w:noProof/>
          </w:rPr>
          <w:t>测试用例</w:t>
        </w:r>
        <w:r w:rsidR="00333370">
          <w:rPr>
            <w:noProof/>
            <w:webHidden/>
          </w:rPr>
          <w:tab/>
        </w:r>
        <w:r>
          <w:rPr>
            <w:noProof/>
            <w:webHidden/>
          </w:rPr>
          <w:fldChar w:fldCharType="begin"/>
        </w:r>
        <w:r w:rsidR="00333370">
          <w:rPr>
            <w:noProof/>
            <w:webHidden/>
          </w:rPr>
          <w:instrText xml:space="preserve"> PAGEREF _Toc388787939 \h </w:instrText>
        </w:r>
        <w:r>
          <w:rPr>
            <w:noProof/>
            <w:webHidden/>
          </w:rPr>
        </w:r>
        <w:r>
          <w:rPr>
            <w:noProof/>
            <w:webHidden/>
          </w:rPr>
          <w:fldChar w:fldCharType="separate"/>
        </w:r>
        <w:r w:rsidR="00333370">
          <w:rPr>
            <w:noProof/>
            <w:webHidden/>
          </w:rPr>
          <w:t>42</w:t>
        </w:r>
        <w:r>
          <w:rPr>
            <w:noProof/>
            <w:webHidden/>
          </w:rPr>
          <w:fldChar w:fldCharType="end"/>
        </w:r>
      </w:hyperlink>
    </w:p>
    <w:p w:rsidR="00333370" w:rsidRDefault="009622AB">
      <w:pPr>
        <w:pStyle w:val="30"/>
        <w:tabs>
          <w:tab w:val="right" w:leader="dot" w:pos="8296"/>
        </w:tabs>
        <w:rPr>
          <w:noProof/>
        </w:rPr>
      </w:pPr>
      <w:hyperlink w:anchor="_Toc388787940" w:history="1">
        <w:r w:rsidR="00333370" w:rsidRPr="000C0568">
          <w:rPr>
            <w:rStyle w:val="a6"/>
            <w:noProof/>
          </w:rPr>
          <w:t>4.9.4</w:t>
        </w:r>
        <w:r w:rsidR="00333370" w:rsidRPr="000C0568">
          <w:rPr>
            <w:rStyle w:val="a6"/>
            <w:rFonts w:hint="eastAsia"/>
            <w:noProof/>
          </w:rPr>
          <w:t>测试结果截图与分析</w:t>
        </w:r>
        <w:r w:rsidR="00333370">
          <w:rPr>
            <w:noProof/>
            <w:webHidden/>
          </w:rPr>
          <w:tab/>
        </w:r>
        <w:r>
          <w:rPr>
            <w:noProof/>
            <w:webHidden/>
          </w:rPr>
          <w:fldChar w:fldCharType="begin"/>
        </w:r>
        <w:r w:rsidR="00333370">
          <w:rPr>
            <w:noProof/>
            <w:webHidden/>
          </w:rPr>
          <w:instrText xml:space="preserve"> PAGEREF _Toc388787940 \h </w:instrText>
        </w:r>
        <w:r>
          <w:rPr>
            <w:noProof/>
            <w:webHidden/>
          </w:rPr>
        </w:r>
        <w:r>
          <w:rPr>
            <w:noProof/>
            <w:webHidden/>
          </w:rPr>
          <w:fldChar w:fldCharType="separate"/>
        </w:r>
        <w:r w:rsidR="00333370">
          <w:rPr>
            <w:noProof/>
            <w:webHidden/>
          </w:rPr>
          <w:t>42</w:t>
        </w:r>
        <w:r>
          <w:rPr>
            <w:noProof/>
            <w:webHidden/>
          </w:rPr>
          <w:fldChar w:fldCharType="end"/>
        </w:r>
      </w:hyperlink>
    </w:p>
    <w:p w:rsidR="00333370" w:rsidRDefault="009622AB">
      <w:pPr>
        <w:pStyle w:val="10"/>
        <w:tabs>
          <w:tab w:val="right" w:leader="dot" w:pos="8296"/>
        </w:tabs>
        <w:rPr>
          <w:noProof/>
        </w:rPr>
      </w:pPr>
      <w:hyperlink w:anchor="_Toc388787941" w:history="1">
        <w:r w:rsidR="00333370" w:rsidRPr="000C0568">
          <w:rPr>
            <w:rStyle w:val="a6"/>
            <w:rFonts w:ascii="Times New Roman" w:hAnsi="Times New Roman" w:hint="eastAsia"/>
            <w:noProof/>
          </w:rPr>
          <w:t>五</w:t>
        </w:r>
        <w:r w:rsidR="00333370" w:rsidRPr="000C0568">
          <w:rPr>
            <w:rStyle w:val="a6"/>
            <w:rFonts w:ascii="Times New Roman" w:hAnsi="Times New Roman"/>
            <w:noProof/>
          </w:rPr>
          <w:t>.</w:t>
        </w:r>
        <w:r w:rsidR="00333370" w:rsidRPr="000C0568">
          <w:rPr>
            <w:rStyle w:val="a6"/>
            <w:rFonts w:ascii="Times New Roman" w:hAnsi="Times New Roman" w:hint="eastAsia"/>
            <w:noProof/>
          </w:rPr>
          <w:t>集成测试报告</w:t>
        </w:r>
        <w:r w:rsidR="00333370">
          <w:rPr>
            <w:noProof/>
            <w:webHidden/>
          </w:rPr>
          <w:tab/>
        </w:r>
        <w:r>
          <w:rPr>
            <w:noProof/>
            <w:webHidden/>
          </w:rPr>
          <w:fldChar w:fldCharType="begin"/>
        </w:r>
        <w:r w:rsidR="00333370">
          <w:rPr>
            <w:noProof/>
            <w:webHidden/>
          </w:rPr>
          <w:instrText xml:space="preserve"> PAGEREF _Toc388787941 \h </w:instrText>
        </w:r>
        <w:r>
          <w:rPr>
            <w:noProof/>
            <w:webHidden/>
          </w:rPr>
        </w:r>
        <w:r>
          <w:rPr>
            <w:noProof/>
            <w:webHidden/>
          </w:rPr>
          <w:fldChar w:fldCharType="separate"/>
        </w:r>
        <w:r w:rsidR="00333370">
          <w:rPr>
            <w:noProof/>
            <w:webHidden/>
          </w:rPr>
          <w:t>48</w:t>
        </w:r>
        <w:r>
          <w:rPr>
            <w:noProof/>
            <w:webHidden/>
          </w:rPr>
          <w:fldChar w:fldCharType="end"/>
        </w:r>
      </w:hyperlink>
    </w:p>
    <w:p w:rsidR="00333370" w:rsidRDefault="009622AB">
      <w:pPr>
        <w:pStyle w:val="20"/>
        <w:tabs>
          <w:tab w:val="right" w:leader="dot" w:pos="8296"/>
        </w:tabs>
        <w:rPr>
          <w:noProof/>
        </w:rPr>
      </w:pPr>
      <w:hyperlink w:anchor="_Toc388787942" w:history="1">
        <w:r w:rsidR="00333370" w:rsidRPr="000C0568">
          <w:rPr>
            <w:rStyle w:val="a6"/>
            <w:rFonts w:ascii="Times New Roman" w:hAnsi="Times New Roman"/>
            <w:noProof/>
          </w:rPr>
          <w:t xml:space="preserve">5.1 </w:t>
        </w:r>
        <w:r w:rsidR="00333370" w:rsidRPr="000C0568">
          <w:rPr>
            <w:rStyle w:val="a6"/>
            <w:rFonts w:ascii="Times New Roman" w:hAnsi="Times New Roman" w:hint="eastAsia"/>
            <w:noProof/>
          </w:rPr>
          <w:t>集成测试描述</w:t>
        </w:r>
        <w:r w:rsidR="00333370">
          <w:rPr>
            <w:noProof/>
            <w:webHidden/>
          </w:rPr>
          <w:tab/>
        </w:r>
        <w:r>
          <w:rPr>
            <w:noProof/>
            <w:webHidden/>
          </w:rPr>
          <w:fldChar w:fldCharType="begin"/>
        </w:r>
        <w:r w:rsidR="00333370">
          <w:rPr>
            <w:noProof/>
            <w:webHidden/>
          </w:rPr>
          <w:instrText xml:space="preserve"> PAGEREF _Toc388787942 \h </w:instrText>
        </w:r>
        <w:r>
          <w:rPr>
            <w:noProof/>
            <w:webHidden/>
          </w:rPr>
        </w:r>
        <w:r>
          <w:rPr>
            <w:noProof/>
            <w:webHidden/>
          </w:rPr>
          <w:fldChar w:fldCharType="separate"/>
        </w:r>
        <w:r w:rsidR="00333370">
          <w:rPr>
            <w:noProof/>
            <w:webHidden/>
          </w:rPr>
          <w:t>48</w:t>
        </w:r>
        <w:r>
          <w:rPr>
            <w:noProof/>
            <w:webHidden/>
          </w:rPr>
          <w:fldChar w:fldCharType="end"/>
        </w:r>
      </w:hyperlink>
    </w:p>
    <w:p w:rsidR="00333370" w:rsidRDefault="009622AB">
      <w:pPr>
        <w:pStyle w:val="20"/>
        <w:tabs>
          <w:tab w:val="right" w:leader="dot" w:pos="8296"/>
        </w:tabs>
        <w:rPr>
          <w:noProof/>
        </w:rPr>
      </w:pPr>
      <w:hyperlink w:anchor="_Toc388787943" w:history="1">
        <w:r w:rsidR="00333370" w:rsidRPr="000C0568">
          <w:rPr>
            <w:rStyle w:val="a6"/>
            <w:rFonts w:ascii="Times New Roman" w:hAnsi="Times New Roman"/>
            <w:noProof/>
          </w:rPr>
          <w:t xml:space="preserve">5.2 </w:t>
        </w:r>
        <w:r w:rsidR="00333370" w:rsidRPr="000C0568">
          <w:rPr>
            <w:rStyle w:val="a6"/>
            <w:rFonts w:ascii="Times New Roman" w:hAnsi="Times New Roman" w:hint="eastAsia"/>
            <w:noProof/>
          </w:rPr>
          <w:t>集成测试方法设计</w:t>
        </w:r>
        <w:r w:rsidR="00333370">
          <w:rPr>
            <w:noProof/>
            <w:webHidden/>
          </w:rPr>
          <w:tab/>
        </w:r>
        <w:r>
          <w:rPr>
            <w:noProof/>
            <w:webHidden/>
          </w:rPr>
          <w:fldChar w:fldCharType="begin"/>
        </w:r>
        <w:r w:rsidR="00333370">
          <w:rPr>
            <w:noProof/>
            <w:webHidden/>
          </w:rPr>
          <w:instrText xml:space="preserve"> PAGEREF _Toc388787943 \h </w:instrText>
        </w:r>
        <w:r>
          <w:rPr>
            <w:noProof/>
            <w:webHidden/>
          </w:rPr>
        </w:r>
        <w:r>
          <w:rPr>
            <w:noProof/>
            <w:webHidden/>
          </w:rPr>
          <w:fldChar w:fldCharType="separate"/>
        </w:r>
        <w:r w:rsidR="00333370">
          <w:rPr>
            <w:noProof/>
            <w:webHidden/>
          </w:rPr>
          <w:t>48</w:t>
        </w:r>
        <w:r>
          <w:rPr>
            <w:noProof/>
            <w:webHidden/>
          </w:rPr>
          <w:fldChar w:fldCharType="end"/>
        </w:r>
      </w:hyperlink>
    </w:p>
    <w:p w:rsidR="00333370" w:rsidRDefault="009622AB">
      <w:pPr>
        <w:pStyle w:val="20"/>
        <w:tabs>
          <w:tab w:val="right" w:leader="dot" w:pos="8296"/>
        </w:tabs>
        <w:rPr>
          <w:noProof/>
        </w:rPr>
      </w:pPr>
      <w:hyperlink w:anchor="_Toc388787944" w:history="1">
        <w:r w:rsidR="00333370" w:rsidRPr="000C0568">
          <w:rPr>
            <w:rStyle w:val="a6"/>
            <w:rFonts w:ascii="Times New Roman" w:hAnsi="Times New Roman"/>
            <w:noProof/>
          </w:rPr>
          <w:t xml:space="preserve">5.3 </w:t>
        </w:r>
        <w:r w:rsidR="00333370" w:rsidRPr="000C0568">
          <w:rPr>
            <w:rStyle w:val="a6"/>
            <w:rFonts w:ascii="Times New Roman" w:hAnsi="Times New Roman" w:hint="eastAsia"/>
            <w:noProof/>
          </w:rPr>
          <w:t>测试内容</w:t>
        </w:r>
        <w:r w:rsidR="00333370">
          <w:rPr>
            <w:noProof/>
            <w:webHidden/>
          </w:rPr>
          <w:tab/>
        </w:r>
        <w:r>
          <w:rPr>
            <w:noProof/>
            <w:webHidden/>
          </w:rPr>
          <w:fldChar w:fldCharType="begin"/>
        </w:r>
        <w:r w:rsidR="00333370">
          <w:rPr>
            <w:noProof/>
            <w:webHidden/>
          </w:rPr>
          <w:instrText xml:space="preserve"> PAGEREF _Toc388787944 \h </w:instrText>
        </w:r>
        <w:r>
          <w:rPr>
            <w:noProof/>
            <w:webHidden/>
          </w:rPr>
        </w:r>
        <w:r>
          <w:rPr>
            <w:noProof/>
            <w:webHidden/>
          </w:rPr>
          <w:fldChar w:fldCharType="separate"/>
        </w:r>
        <w:r w:rsidR="00333370">
          <w:rPr>
            <w:noProof/>
            <w:webHidden/>
          </w:rPr>
          <w:t>48</w:t>
        </w:r>
        <w:r>
          <w:rPr>
            <w:noProof/>
            <w:webHidden/>
          </w:rPr>
          <w:fldChar w:fldCharType="end"/>
        </w:r>
      </w:hyperlink>
    </w:p>
    <w:p w:rsidR="00333370" w:rsidRDefault="009622AB">
      <w:pPr>
        <w:pStyle w:val="20"/>
        <w:tabs>
          <w:tab w:val="right" w:leader="dot" w:pos="8296"/>
        </w:tabs>
        <w:rPr>
          <w:noProof/>
        </w:rPr>
      </w:pPr>
      <w:hyperlink w:anchor="_Toc388787945" w:history="1">
        <w:r w:rsidR="00333370" w:rsidRPr="000C0568">
          <w:rPr>
            <w:rStyle w:val="a6"/>
            <w:rFonts w:ascii="Times New Roman" w:hAnsi="Times New Roman"/>
            <w:noProof/>
          </w:rPr>
          <w:t xml:space="preserve">5.4 </w:t>
        </w:r>
        <w:r w:rsidR="00333370" w:rsidRPr="000C0568">
          <w:rPr>
            <w:rStyle w:val="a6"/>
            <w:rFonts w:ascii="Times New Roman" w:hAnsi="Times New Roman" w:hint="eastAsia"/>
            <w:noProof/>
          </w:rPr>
          <w:t>测试结果分析</w:t>
        </w:r>
        <w:r w:rsidR="00333370">
          <w:rPr>
            <w:noProof/>
            <w:webHidden/>
          </w:rPr>
          <w:tab/>
        </w:r>
        <w:r>
          <w:rPr>
            <w:noProof/>
            <w:webHidden/>
          </w:rPr>
          <w:fldChar w:fldCharType="begin"/>
        </w:r>
        <w:r w:rsidR="00333370">
          <w:rPr>
            <w:noProof/>
            <w:webHidden/>
          </w:rPr>
          <w:instrText xml:space="preserve"> PAGEREF _Toc388787945 \h </w:instrText>
        </w:r>
        <w:r>
          <w:rPr>
            <w:noProof/>
            <w:webHidden/>
          </w:rPr>
        </w:r>
        <w:r>
          <w:rPr>
            <w:noProof/>
            <w:webHidden/>
          </w:rPr>
          <w:fldChar w:fldCharType="separate"/>
        </w:r>
        <w:r w:rsidR="00333370">
          <w:rPr>
            <w:noProof/>
            <w:webHidden/>
          </w:rPr>
          <w:t>49</w:t>
        </w:r>
        <w:r>
          <w:rPr>
            <w:noProof/>
            <w:webHidden/>
          </w:rPr>
          <w:fldChar w:fldCharType="end"/>
        </w:r>
      </w:hyperlink>
    </w:p>
    <w:p w:rsidR="00333370" w:rsidRDefault="009622AB">
      <w:pPr>
        <w:pStyle w:val="10"/>
        <w:tabs>
          <w:tab w:val="right" w:leader="dot" w:pos="8296"/>
        </w:tabs>
        <w:rPr>
          <w:noProof/>
        </w:rPr>
      </w:pPr>
      <w:hyperlink w:anchor="_Toc388787946" w:history="1">
        <w:r w:rsidR="00333370" w:rsidRPr="000C0568">
          <w:rPr>
            <w:rStyle w:val="a6"/>
            <w:rFonts w:ascii="Times New Roman" w:hAnsi="Times New Roman" w:hint="eastAsia"/>
            <w:noProof/>
          </w:rPr>
          <w:t>六</w:t>
        </w:r>
        <w:r w:rsidR="00333370" w:rsidRPr="000C0568">
          <w:rPr>
            <w:rStyle w:val="a6"/>
            <w:rFonts w:ascii="Times New Roman" w:hAnsi="Times New Roman"/>
            <w:noProof/>
          </w:rPr>
          <w:t>.</w:t>
        </w:r>
        <w:r w:rsidR="00333370" w:rsidRPr="000C0568">
          <w:rPr>
            <w:rStyle w:val="a6"/>
            <w:rFonts w:ascii="Times New Roman" w:hAnsi="Times New Roman" w:hint="eastAsia"/>
            <w:noProof/>
          </w:rPr>
          <w:t>评价</w:t>
        </w:r>
        <w:r w:rsidR="00333370">
          <w:rPr>
            <w:noProof/>
            <w:webHidden/>
          </w:rPr>
          <w:tab/>
        </w:r>
        <w:r>
          <w:rPr>
            <w:noProof/>
            <w:webHidden/>
          </w:rPr>
          <w:fldChar w:fldCharType="begin"/>
        </w:r>
        <w:r w:rsidR="00333370">
          <w:rPr>
            <w:noProof/>
            <w:webHidden/>
          </w:rPr>
          <w:instrText xml:space="preserve"> PAGEREF _Toc388787946 \h </w:instrText>
        </w:r>
        <w:r>
          <w:rPr>
            <w:noProof/>
            <w:webHidden/>
          </w:rPr>
        </w:r>
        <w:r>
          <w:rPr>
            <w:noProof/>
            <w:webHidden/>
          </w:rPr>
          <w:fldChar w:fldCharType="separate"/>
        </w:r>
        <w:r w:rsidR="00333370">
          <w:rPr>
            <w:noProof/>
            <w:webHidden/>
          </w:rPr>
          <w:t>50</w:t>
        </w:r>
        <w:r>
          <w:rPr>
            <w:noProof/>
            <w:webHidden/>
          </w:rPr>
          <w:fldChar w:fldCharType="end"/>
        </w:r>
      </w:hyperlink>
    </w:p>
    <w:p w:rsidR="00333370" w:rsidRDefault="009622AB">
      <w:pPr>
        <w:pStyle w:val="20"/>
        <w:tabs>
          <w:tab w:val="right" w:leader="dot" w:pos="8296"/>
        </w:tabs>
        <w:rPr>
          <w:noProof/>
        </w:rPr>
      </w:pPr>
      <w:hyperlink w:anchor="_Toc388787947" w:history="1">
        <w:r w:rsidR="00333370" w:rsidRPr="000C0568">
          <w:rPr>
            <w:rStyle w:val="a6"/>
            <w:rFonts w:ascii="Times New Roman" w:hAnsi="Times New Roman"/>
            <w:noProof/>
          </w:rPr>
          <w:t xml:space="preserve">6.1 </w:t>
        </w:r>
        <w:r w:rsidR="00333370" w:rsidRPr="000C0568">
          <w:rPr>
            <w:rStyle w:val="a6"/>
            <w:rFonts w:ascii="Times New Roman" w:hAnsi="Times New Roman" w:hint="eastAsia"/>
            <w:noProof/>
          </w:rPr>
          <w:t>软件能力</w:t>
        </w:r>
        <w:r w:rsidR="00333370">
          <w:rPr>
            <w:noProof/>
            <w:webHidden/>
          </w:rPr>
          <w:tab/>
        </w:r>
        <w:r>
          <w:rPr>
            <w:noProof/>
            <w:webHidden/>
          </w:rPr>
          <w:fldChar w:fldCharType="begin"/>
        </w:r>
        <w:r w:rsidR="00333370">
          <w:rPr>
            <w:noProof/>
            <w:webHidden/>
          </w:rPr>
          <w:instrText xml:space="preserve"> PAGEREF _Toc388787947 \h </w:instrText>
        </w:r>
        <w:r>
          <w:rPr>
            <w:noProof/>
            <w:webHidden/>
          </w:rPr>
        </w:r>
        <w:r>
          <w:rPr>
            <w:noProof/>
            <w:webHidden/>
          </w:rPr>
          <w:fldChar w:fldCharType="separate"/>
        </w:r>
        <w:r w:rsidR="00333370">
          <w:rPr>
            <w:noProof/>
            <w:webHidden/>
          </w:rPr>
          <w:t>50</w:t>
        </w:r>
        <w:r>
          <w:rPr>
            <w:noProof/>
            <w:webHidden/>
          </w:rPr>
          <w:fldChar w:fldCharType="end"/>
        </w:r>
      </w:hyperlink>
    </w:p>
    <w:p w:rsidR="00333370" w:rsidRDefault="009622AB">
      <w:pPr>
        <w:pStyle w:val="20"/>
        <w:tabs>
          <w:tab w:val="right" w:leader="dot" w:pos="8296"/>
        </w:tabs>
        <w:rPr>
          <w:noProof/>
        </w:rPr>
      </w:pPr>
      <w:hyperlink w:anchor="_Toc388787948" w:history="1">
        <w:r w:rsidR="00333370" w:rsidRPr="000C0568">
          <w:rPr>
            <w:rStyle w:val="a6"/>
            <w:rFonts w:ascii="Times New Roman" w:hAnsi="Times New Roman"/>
            <w:noProof/>
          </w:rPr>
          <w:t xml:space="preserve">6.2 </w:t>
        </w:r>
        <w:r w:rsidR="00333370" w:rsidRPr="000C0568">
          <w:rPr>
            <w:rStyle w:val="a6"/>
            <w:rFonts w:ascii="Times New Roman" w:hAnsi="Times New Roman" w:hint="eastAsia"/>
            <w:noProof/>
          </w:rPr>
          <w:t>限制和缺陷</w:t>
        </w:r>
        <w:r w:rsidR="00333370">
          <w:rPr>
            <w:noProof/>
            <w:webHidden/>
          </w:rPr>
          <w:tab/>
        </w:r>
        <w:r>
          <w:rPr>
            <w:noProof/>
            <w:webHidden/>
          </w:rPr>
          <w:fldChar w:fldCharType="begin"/>
        </w:r>
        <w:r w:rsidR="00333370">
          <w:rPr>
            <w:noProof/>
            <w:webHidden/>
          </w:rPr>
          <w:instrText xml:space="preserve"> PAGEREF _Toc388787948 \h </w:instrText>
        </w:r>
        <w:r>
          <w:rPr>
            <w:noProof/>
            <w:webHidden/>
          </w:rPr>
        </w:r>
        <w:r>
          <w:rPr>
            <w:noProof/>
            <w:webHidden/>
          </w:rPr>
          <w:fldChar w:fldCharType="separate"/>
        </w:r>
        <w:r w:rsidR="00333370">
          <w:rPr>
            <w:noProof/>
            <w:webHidden/>
          </w:rPr>
          <w:t>50</w:t>
        </w:r>
        <w:r>
          <w:rPr>
            <w:noProof/>
            <w:webHidden/>
          </w:rPr>
          <w:fldChar w:fldCharType="end"/>
        </w:r>
      </w:hyperlink>
    </w:p>
    <w:p w:rsidR="00333370" w:rsidRDefault="009622AB">
      <w:pPr>
        <w:pStyle w:val="20"/>
        <w:tabs>
          <w:tab w:val="right" w:leader="dot" w:pos="8296"/>
        </w:tabs>
        <w:rPr>
          <w:noProof/>
        </w:rPr>
      </w:pPr>
      <w:hyperlink w:anchor="_Toc388787949" w:history="1">
        <w:r w:rsidR="00333370" w:rsidRPr="000C0568">
          <w:rPr>
            <w:rStyle w:val="a6"/>
            <w:rFonts w:ascii="Times New Roman" w:hAnsi="Times New Roman"/>
            <w:noProof/>
          </w:rPr>
          <w:t xml:space="preserve">6.3 </w:t>
        </w:r>
        <w:r w:rsidR="00333370" w:rsidRPr="000C0568">
          <w:rPr>
            <w:rStyle w:val="a6"/>
            <w:rFonts w:ascii="Times New Roman" w:hAnsi="Times New Roman" w:hint="eastAsia"/>
            <w:noProof/>
          </w:rPr>
          <w:t>测试结论</w:t>
        </w:r>
        <w:r w:rsidR="00333370">
          <w:rPr>
            <w:noProof/>
            <w:webHidden/>
          </w:rPr>
          <w:tab/>
        </w:r>
        <w:r>
          <w:rPr>
            <w:noProof/>
            <w:webHidden/>
          </w:rPr>
          <w:fldChar w:fldCharType="begin"/>
        </w:r>
        <w:r w:rsidR="00333370">
          <w:rPr>
            <w:noProof/>
            <w:webHidden/>
          </w:rPr>
          <w:instrText xml:space="preserve"> PAGEREF _Toc388787949 \h </w:instrText>
        </w:r>
        <w:r>
          <w:rPr>
            <w:noProof/>
            <w:webHidden/>
          </w:rPr>
        </w:r>
        <w:r>
          <w:rPr>
            <w:noProof/>
            <w:webHidden/>
          </w:rPr>
          <w:fldChar w:fldCharType="separate"/>
        </w:r>
        <w:r w:rsidR="00333370">
          <w:rPr>
            <w:noProof/>
            <w:webHidden/>
          </w:rPr>
          <w:t>51</w:t>
        </w:r>
        <w:r>
          <w:rPr>
            <w:noProof/>
            <w:webHidden/>
          </w:rPr>
          <w:fldChar w:fldCharType="end"/>
        </w:r>
      </w:hyperlink>
    </w:p>
    <w:p w:rsidR="004161C6" w:rsidRDefault="009622AB" w:rsidP="004161C6">
      <w:r>
        <w:rPr>
          <w:bCs/>
          <w:lang w:val="zh-CN"/>
        </w:rPr>
        <w:fldChar w:fldCharType="end"/>
      </w:r>
    </w:p>
    <w:p w:rsidR="004161C6" w:rsidRDefault="004161C6" w:rsidP="004161C6">
      <w:pPr>
        <w:pStyle w:val="1"/>
      </w:pPr>
    </w:p>
    <w:p w:rsidR="004161C6" w:rsidRDefault="004161C6" w:rsidP="004161C6"/>
    <w:p w:rsidR="004161C6" w:rsidRDefault="004161C6" w:rsidP="004161C6"/>
    <w:p w:rsidR="004161C6" w:rsidRDefault="004161C6" w:rsidP="004161C6"/>
    <w:p w:rsidR="004161C6" w:rsidRDefault="004161C6" w:rsidP="004161C6"/>
    <w:p w:rsidR="004161C6" w:rsidRDefault="004161C6" w:rsidP="004161C6"/>
    <w:p w:rsidR="004161C6" w:rsidRDefault="004161C6" w:rsidP="004161C6"/>
    <w:p w:rsidR="004161C6" w:rsidRDefault="004161C6" w:rsidP="004161C6"/>
    <w:p w:rsidR="004161C6" w:rsidRDefault="004161C6" w:rsidP="004161C6"/>
    <w:p w:rsidR="004161C6" w:rsidRDefault="004161C6" w:rsidP="004161C6"/>
    <w:p w:rsidR="004161C6" w:rsidRDefault="004161C6" w:rsidP="004161C6"/>
    <w:p w:rsidR="004161C6" w:rsidRDefault="004161C6" w:rsidP="004161C6"/>
    <w:p w:rsidR="004161C6" w:rsidRDefault="004161C6" w:rsidP="004161C6"/>
    <w:p w:rsidR="007D30E5" w:rsidRDefault="007D30E5" w:rsidP="007D30E5">
      <w:pPr>
        <w:pStyle w:val="1"/>
      </w:pPr>
      <w:bookmarkStart w:id="0" w:name="_Toc388778622"/>
      <w:bookmarkStart w:id="1" w:name="_Toc388782605"/>
      <w:bookmarkStart w:id="2" w:name="_Toc388787886"/>
      <w:r>
        <w:rPr>
          <w:rFonts w:hint="eastAsia"/>
        </w:rPr>
        <w:lastRenderedPageBreak/>
        <w:t>一</w:t>
      </w:r>
      <w:r>
        <w:rPr>
          <w:rFonts w:hint="eastAsia"/>
        </w:rPr>
        <w:t>.</w:t>
      </w:r>
      <w:r>
        <w:rPr>
          <w:rFonts w:hint="eastAsia"/>
        </w:rPr>
        <w:t>引言</w:t>
      </w:r>
      <w:bookmarkEnd w:id="0"/>
      <w:bookmarkEnd w:id="1"/>
      <w:bookmarkEnd w:id="2"/>
    </w:p>
    <w:p w:rsidR="007D30E5" w:rsidRDefault="007D30E5" w:rsidP="007D30E5">
      <w:pPr>
        <w:pStyle w:val="2"/>
      </w:pPr>
      <w:bookmarkStart w:id="3" w:name="_Toc388778623"/>
      <w:bookmarkStart w:id="4" w:name="_Toc388782606"/>
      <w:bookmarkStart w:id="5" w:name="_Toc388787887"/>
      <w:r>
        <w:rPr>
          <w:rFonts w:hint="eastAsia"/>
        </w:rPr>
        <w:t>1</w:t>
      </w:r>
      <w:r>
        <w:t>.1</w:t>
      </w:r>
      <w:r>
        <w:rPr>
          <w:rFonts w:hint="eastAsia"/>
        </w:rPr>
        <w:t>编写</w:t>
      </w:r>
      <w:r>
        <w:t>目的</w:t>
      </w:r>
      <w:bookmarkEnd w:id="3"/>
      <w:bookmarkEnd w:id="4"/>
      <w:bookmarkEnd w:id="5"/>
    </w:p>
    <w:p w:rsidR="00EF3AFC" w:rsidRPr="00DC2551" w:rsidRDefault="00EF3AFC" w:rsidP="00EF3AFC">
      <w:pPr>
        <w:spacing w:line="360" w:lineRule="auto"/>
        <w:ind w:firstLine="420"/>
        <w:rPr>
          <w:sz w:val="28"/>
          <w:szCs w:val="28"/>
        </w:rPr>
      </w:pPr>
      <w:bookmarkStart w:id="6" w:name="_Toc388778624"/>
      <w:bookmarkStart w:id="7" w:name="_Toc388782607"/>
      <w:bookmarkStart w:id="8" w:name="_Toc388787888"/>
      <w:r w:rsidRPr="00DC2551">
        <w:rPr>
          <w:rFonts w:hint="eastAsia"/>
          <w:sz w:val="28"/>
          <w:szCs w:val="28"/>
        </w:rPr>
        <w:t>为</w:t>
      </w:r>
      <w:r>
        <w:rPr>
          <w:rFonts w:hint="eastAsia"/>
          <w:sz w:val="28"/>
          <w:szCs w:val="28"/>
        </w:rPr>
        <w:t>更好的为用户推荐针对其兴趣爱好而推荐音乐、书籍、电影等内容</w:t>
      </w:r>
      <w:r w:rsidRPr="00DC2551">
        <w:rPr>
          <w:rFonts w:hint="eastAsia"/>
          <w:sz w:val="28"/>
          <w:szCs w:val="28"/>
        </w:rPr>
        <w:t>，顺应需要</w:t>
      </w:r>
      <w:r>
        <w:rPr>
          <w:rFonts w:hint="eastAsia"/>
          <w:sz w:val="28"/>
          <w:szCs w:val="28"/>
        </w:rPr>
        <w:t>设计了这个推荐推送</w:t>
      </w:r>
      <w:r w:rsidRPr="00DC2551">
        <w:rPr>
          <w:rFonts w:hint="eastAsia"/>
          <w:sz w:val="28"/>
          <w:szCs w:val="28"/>
        </w:rPr>
        <w:t>系统。</w:t>
      </w:r>
    </w:p>
    <w:p w:rsidR="00EF3AFC" w:rsidRPr="00DC2551" w:rsidRDefault="00EF3AFC" w:rsidP="00EF3AFC">
      <w:pPr>
        <w:spacing w:line="360" w:lineRule="auto"/>
        <w:ind w:firstLineChars="200" w:firstLine="560"/>
        <w:rPr>
          <w:sz w:val="28"/>
          <w:szCs w:val="28"/>
        </w:rPr>
      </w:pPr>
      <w:r w:rsidRPr="00DC2551">
        <w:rPr>
          <w:sz w:val="28"/>
          <w:szCs w:val="28"/>
        </w:rPr>
        <w:t>本需求分析说明书的主要读者为（</w:t>
      </w:r>
      <w:r w:rsidRPr="00DC2551">
        <w:rPr>
          <w:sz w:val="28"/>
          <w:szCs w:val="28"/>
        </w:rPr>
        <w:t>1</w:t>
      </w:r>
      <w:r w:rsidRPr="00DC2551">
        <w:rPr>
          <w:sz w:val="28"/>
          <w:szCs w:val="28"/>
        </w:rPr>
        <w:t>）项目经理、设计人员和开发人员，为明确软件需求、安排项目规划与进度、组织软件开发与测试，规范化本系统的编写；（</w:t>
      </w:r>
      <w:r w:rsidRPr="00DC2551">
        <w:rPr>
          <w:sz w:val="28"/>
          <w:szCs w:val="28"/>
        </w:rPr>
        <w:t>2</w:t>
      </w:r>
      <w:r>
        <w:rPr>
          <w:sz w:val="28"/>
          <w:szCs w:val="28"/>
        </w:rPr>
        <w:t>）用户，是否满足用户需求，以期调整和完善该推荐推送</w:t>
      </w:r>
      <w:r w:rsidRPr="00DC2551">
        <w:rPr>
          <w:sz w:val="28"/>
          <w:szCs w:val="28"/>
        </w:rPr>
        <w:t>系统</w:t>
      </w:r>
      <w:r w:rsidRPr="00DC2551">
        <w:rPr>
          <w:rFonts w:hint="eastAsia"/>
          <w:sz w:val="28"/>
          <w:szCs w:val="28"/>
        </w:rPr>
        <w:t>。</w:t>
      </w:r>
    </w:p>
    <w:p w:rsidR="007D30E5" w:rsidRDefault="007D30E5" w:rsidP="007D30E5">
      <w:pPr>
        <w:pStyle w:val="2"/>
      </w:pPr>
      <w:r>
        <w:rPr>
          <w:rFonts w:hint="eastAsia"/>
        </w:rPr>
        <w:t>1</w:t>
      </w:r>
      <w:r>
        <w:t>.2</w:t>
      </w:r>
      <w:r>
        <w:rPr>
          <w:rFonts w:hint="eastAsia"/>
        </w:rPr>
        <w:t>项目背景</w:t>
      </w:r>
      <w:bookmarkEnd w:id="6"/>
      <w:bookmarkEnd w:id="7"/>
      <w:bookmarkEnd w:id="8"/>
    </w:p>
    <w:p w:rsidR="00EF3AFC" w:rsidRPr="00DC2551" w:rsidRDefault="00EF3AFC" w:rsidP="00EF3AFC">
      <w:pPr>
        <w:spacing w:line="360" w:lineRule="auto"/>
        <w:ind w:firstLine="420"/>
        <w:rPr>
          <w:sz w:val="28"/>
          <w:szCs w:val="28"/>
        </w:rPr>
      </w:pPr>
      <w:r w:rsidRPr="00DC2551">
        <w:rPr>
          <w:sz w:val="28"/>
          <w:szCs w:val="28"/>
        </w:rPr>
        <w:t>随着</w:t>
      </w:r>
      <w:r>
        <w:rPr>
          <w:rFonts w:hint="eastAsia"/>
          <w:sz w:val="28"/>
          <w:szCs w:val="28"/>
        </w:rPr>
        <w:t>信息化时代的到来</w:t>
      </w:r>
      <w:r w:rsidRPr="00DC2551">
        <w:rPr>
          <w:sz w:val="28"/>
          <w:szCs w:val="28"/>
        </w:rPr>
        <w:t>，</w:t>
      </w:r>
      <w:r>
        <w:rPr>
          <w:rFonts w:hint="eastAsia"/>
          <w:sz w:val="28"/>
          <w:szCs w:val="28"/>
        </w:rPr>
        <w:t>人们</w:t>
      </w:r>
      <w:r>
        <w:rPr>
          <w:sz w:val="28"/>
          <w:szCs w:val="28"/>
        </w:rPr>
        <w:t>对信息的针对性要求越来越高</w:t>
      </w:r>
      <w:r>
        <w:rPr>
          <w:rFonts w:hint="eastAsia"/>
          <w:sz w:val="28"/>
          <w:szCs w:val="28"/>
        </w:rPr>
        <w:t>，</w:t>
      </w:r>
      <w:r>
        <w:rPr>
          <w:sz w:val="28"/>
          <w:szCs w:val="28"/>
        </w:rPr>
        <w:t>其阅读速度要求也越来越快</w:t>
      </w:r>
      <w:r>
        <w:rPr>
          <w:rFonts w:hint="eastAsia"/>
          <w:sz w:val="28"/>
          <w:szCs w:val="28"/>
        </w:rPr>
        <w:t>。</w:t>
      </w:r>
      <w:r>
        <w:rPr>
          <w:sz w:val="28"/>
          <w:szCs w:val="28"/>
        </w:rPr>
        <w:t>针对人们这种</w:t>
      </w:r>
      <w:r>
        <w:rPr>
          <w:rFonts w:hint="eastAsia"/>
          <w:sz w:val="28"/>
          <w:szCs w:val="28"/>
        </w:rPr>
        <w:t>“快速阅读”的特点，过去那种个人广泛获取信息的方式已经不再适合，人们需要针对个人的需要和兴趣来更准确、更高效的获取信息。</w:t>
      </w:r>
    </w:p>
    <w:p w:rsidR="00EF3AFC" w:rsidRPr="00DC2551" w:rsidRDefault="00EF3AFC" w:rsidP="00EF3AFC">
      <w:pPr>
        <w:spacing w:line="360" w:lineRule="auto"/>
        <w:rPr>
          <w:sz w:val="28"/>
          <w:szCs w:val="28"/>
        </w:rPr>
      </w:pPr>
      <w:r w:rsidRPr="00DC2551">
        <w:rPr>
          <w:sz w:val="28"/>
          <w:szCs w:val="28"/>
        </w:rPr>
        <w:tab/>
      </w:r>
      <w:r w:rsidRPr="00DC2551">
        <w:rPr>
          <w:sz w:val="28"/>
          <w:szCs w:val="28"/>
        </w:rPr>
        <w:t>优秀的</w:t>
      </w:r>
      <w:r>
        <w:rPr>
          <w:rFonts w:hint="eastAsia"/>
          <w:sz w:val="28"/>
          <w:szCs w:val="28"/>
        </w:rPr>
        <w:t>兴趣爱好</w:t>
      </w:r>
      <w:r>
        <w:rPr>
          <w:sz w:val="28"/>
          <w:szCs w:val="28"/>
        </w:rPr>
        <w:t>推荐推送</w:t>
      </w:r>
      <w:r w:rsidRPr="00DC2551">
        <w:rPr>
          <w:sz w:val="28"/>
          <w:szCs w:val="28"/>
        </w:rPr>
        <w:t>软件能显著地提高</w:t>
      </w:r>
      <w:r>
        <w:rPr>
          <w:rFonts w:hint="eastAsia"/>
          <w:sz w:val="28"/>
          <w:szCs w:val="28"/>
        </w:rPr>
        <w:t>人们</w:t>
      </w:r>
      <w:r>
        <w:rPr>
          <w:sz w:val="28"/>
          <w:szCs w:val="28"/>
        </w:rPr>
        <w:t>获取所需信息的</w:t>
      </w:r>
      <w:r w:rsidRPr="00DC2551">
        <w:rPr>
          <w:sz w:val="28"/>
          <w:szCs w:val="28"/>
        </w:rPr>
        <w:t>效率，</w:t>
      </w:r>
      <w:r>
        <w:rPr>
          <w:rFonts w:hint="eastAsia"/>
          <w:sz w:val="28"/>
          <w:szCs w:val="28"/>
        </w:rPr>
        <w:t>针对</w:t>
      </w:r>
      <w:r>
        <w:rPr>
          <w:sz w:val="28"/>
          <w:szCs w:val="28"/>
        </w:rPr>
        <w:t>用户的爱好需求特点和要求</w:t>
      </w:r>
      <w:r w:rsidRPr="00DC2551">
        <w:rPr>
          <w:sz w:val="28"/>
          <w:szCs w:val="28"/>
        </w:rPr>
        <w:t>，做出更加准确的</w:t>
      </w:r>
      <w:r>
        <w:rPr>
          <w:sz w:val="28"/>
          <w:szCs w:val="28"/>
        </w:rPr>
        <w:t>推荐</w:t>
      </w:r>
      <w:r w:rsidRPr="00DC2551">
        <w:rPr>
          <w:sz w:val="28"/>
          <w:szCs w:val="28"/>
        </w:rPr>
        <w:t>，从而有效地提高</w:t>
      </w:r>
      <w:r>
        <w:rPr>
          <w:rFonts w:hint="eastAsia"/>
          <w:sz w:val="28"/>
          <w:szCs w:val="28"/>
        </w:rPr>
        <w:t>人们</w:t>
      </w:r>
      <w:r>
        <w:rPr>
          <w:sz w:val="28"/>
          <w:szCs w:val="28"/>
        </w:rPr>
        <w:t>单位时间获取信息的效率</w:t>
      </w:r>
      <w:r w:rsidRPr="00DC2551">
        <w:rPr>
          <w:sz w:val="28"/>
          <w:szCs w:val="28"/>
        </w:rPr>
        <w:t>。</w:t>
      </w:r>
    </w:p>
    <w:p w:rsidR="007D30E5" w:rsidRPr="00EF3AFC" w:rsidRDefault="007D30E5" w:rsidP="007D30E5">
      <w:pPr>
        <w:spacing w:line="360" w:lineRule="auto"/>
        <w:rPr>
          <w:sz w:val="28"/>
          <w:szCs w:val="28"/>
        </w:rPr>
      </w:pPr>
    </w:p>
    <w:p w:rsidR="007D30E5" w:rsidRDefault="007D30E5" w:rsidP="007D30E5">
      <w:pPr>
        <w:pStyle w:val="2"/>
      </w:pPr>
      <w:bookmarkStart w:id="9" w:name="_Toc388778625"/>
      <w:bookmarkStart w:id="10" w:name="_Toc388782608"/>
      <w:bookmarkStart w:id="11" w:name="_Toc388787889"/>
      <w:r>
        <w:rPr>
          <w:rFonts w:hint="eastAsia"/>
        </w:rPr>
        <w:t>1</w:t>
      </w:r>
      <w:r>
        <w:t>.3</w:t>
      </w:r>
      <w:r>
        <w:rPr>
          <w:rFonts w:hint="eastAsia"/>
        </w:rPr>
        <w:t>参考</w:t>
      </w:r>
      <w:r>
        <w:t>资料</w:t>
      </w:r>
      <w:bookmarkEnd w:id="9"/>
      <w:bookmarkEnd w:id="10"/>
      <w:bookmarkEnd w:id="11"/>
    </w:p>
    <w:p w:rsidR="00EF3AFC" w:rsidRDefault="007D30E5" w:rsidP="00EF3AFC">
      <w:pPr>
        <w:tabs>
          <w:tab w:val="left" w:pos="2520"/>
        </w:tabs>
        <w:spacing w:line="360" w:lineRule="auto"/>
        <w:ind w:firstLineChars="200" w:firstLine="560"/>
        <w:rPr>
          <w:sz w:val="28"/>
        </w:rPr>
      </w:pPr>
      <w:r>
        <w:rPr>
          <w:rFonts w:hint="eastAsia"/>
          <w:sz w:val="28"/>
        </w:rPr>
        <w:t>[</w:t>
      </w:r>
      <w:r>
        <w:rPr>
          <w:sz w:val="28"/>
        </w:rPr>
        <w:t>1</w:t>
      </w:r>
      <w:r>
        <w:rPr>
          <w:rFonts w:hint="eastAsia"/>
          <w:sz w:val="28"/>
        </w:rPr>
        <w:t>]</w:t>
      </w:r>
      <w:r w:rsidR="00EF3AFC" w:rsidRPr="00EF3AFC">
        <w:rPr>
          <w:rFonts w:hint="eastAsia"/>
          <w:sz w:val="28"/>
        </w:rPr>
        <w:t xml:space="preserve"> </w:t>
      </w:r>
      <w:r w:rsidR="00EF3AFC">
        <w:rPr>
          <w:rFonts w:hint="eastAsia"/>
          <w:sz w:val="28"/>
        </w:rPr>
        <w:t>虾米</w:t>
      </w:r>
      <w:r w:rsidR="00EF3AFC">
        <w:rPr>
          <w:sz w:val="28"/>
        </w:rPr>
        <w:t>音乐推送系统</w:t>
      </w:r>
      <w:r w:rsidR="00EF3AFC">
        <w:rPr>
          <w:rFonts w:hint="eastAsia"/>
          <w:sz w:val="28"/>
        </w:rPr>
        <w:t>、</w:t>
      </w:r>
      <w:r w:rsidR="00EF3AFC">
        <w:rPr>
          <w:sz w:val="28"/>
        </w:rPr>
        <w:t>豆瓣个人推送系统</w:t>
      </w:r>
    </w:p>
    <w:p w:rsidR="007D30E5" w:rsidRPr="00EF3AFC" w:rsidRDefault="007D30E5" w:rsidP="007D30E5">
      <w:pPr>
        <w:tabs>
          <w:tab w:val="left" w:pos="2520"/>
        </w:tabs>
        <w:spacing w:line="360" w:lineRule="auto"/>
        <w:ind w:firstLineChars="200" w:firstLine="560"/>
        <w:jc w:val="left"/>
        <w:rPr>
          <w:sz w:val="28"/>
        </w:rPr>
      </w:pPr>
    </w:p>
    <w:p w:rsidR="007D30E5" w:rsidRDefault="007D30E5" w:rsidP="007D30E5">
      <w:pPr>
        <w:tabs>
          <w:tab w:val="left" w:pos="2520"/>
        </w:tabs>
        <w:spacing w:line="360" w:lineRule="auto"/>
        <w:ind w:firstLineChars="200" w:firstLine="560"/>
        <w:jc w:val="left"/>
        <w:rPr>
          <w:sz w:val="28"/>
        </w:rPr>
      </w:pPr>
      <w:r>
        <w:rPr>
          <w:rFonts w:hint="eastAsia"/>
          <w:sz w:val="28"/>
        </w:rPr>
        <w:t>[</w:t>
      </w:r>
      <w:r>
        <w:rPr>
          <w:sz w:val="28"/>
        </w:rPr>
        <w:t>2</w:t>
      </w:r>
      <w:r>
        <w:rPr>
          <w:rFonts w:hint="eastAsia"/>
          <w:sz w:val="28"/>
        </w:rPr>
        <w:t>]</w:t>
      </w:r>
      <w:r>
        <w:rPr>
          <w:rFonts w:hint="eastAsia"/>
          <w:sz w:val="28"/>
        </w:rPr>
        <w:t>《软件工程</w:t>
      </w:r>
      <w:r>
        <w:rPr>
          <w:rFonts w:hint="eastAsia"/>
          <w:sz w:val="28"/>
        </w:rPr>
        <w:t>--</w:t>
      </w:r>
      <w:r>
        <w:rPr>
          <w:rFonts w:hint="eastAsia"/>
          <w:sz w:val="28"/>
        </w:rPr>
        <w:t>实践者的研究方法》</w:t>
      </w:r>
      <w:r>
        <w:rPr>
          <w:rFonts w:hint="eastAsia"/>
          <w:sz w:val="28"/>
        </w:rPr>
        <w:t xml:space="preserve"> RogerS.Pressman </w:t>
      </w:r>
      <w:r>
        <w:rPr>
          <w:rFonts w:hint="eastAsia"/>
          <w:sz w:val="28"/>
        </w:rPr>
        <w:t>著</w:t>
      </w:r>
    </w:p>
    <w:p w:rsidR="007D30E5" w:rsidRDefault="007D30E5" w:rsidP="007D30E5">
      <w:pPr>
        <w:pStyle w:val="1"/>
      </w:pPr>
      <w:bookmarkStart w:id="12" w:name="_Toc388778626"/>
      <w:bookmarkStart w:id="13" w:name="_Toc388782609"/>
      <w:bookmarkStart w:id="14" w:name="_Toc388787890"/>
      <w:r>
        <w:rPr>
          <w:rFonts w:hint="eastAsia"/>
        </w:rPr>
        <w:t>二</w:t>
      </w:r>
      <w:r>
        <w:rPr>
          <w:rFonts w:hint="eastAsia"/>
        </w:rPr>
        <w:t>.</w:t>
      </w:r>
      <w:r>
        <w:rPr>
          <w:rFonts w:hint="eastAsia"/>
        </w:rPr>
        <w:t>需求</w:t>
      </w:r>
      <w:r>
        <w:t>规格说明</w:t>
      </w:r>
      <w:bookmarkEnd w:id="12"/>
      <w:bookmarkEnd w:id="13"/>
      <w:bookmarkEnd w:id="14"/>
    </w:p>
    <w:p w:rsidR="007D30E5" w:rsidRPr="00B654FB" w:rsidRDefault="00EF3AFC" w:rsidP="007D30E5">
      <w:r w:rsidRPr="00DC2551">
        <w:rPr>
          <w:rFonts w:ascii="宋体" w:hAnsi="宋体" w:hint="eastAsia"/>
          <w:sz w:val="28"/>
        </w:rPr>
        <w:t>进入</w:t>
      </w:r>
      <w:r w:rsidRPr="00DC2551">
        <w:rPr>
          <w:rFonts w:ascii="宋体" w:hAnsi="宋体"/>
          <w:sz w:val="28"/>
        </w:rPr>
        <w:t>系统需要进行身份验证，软件功能主要</w:t>
      </w:r>
      <w:r w:rsidRPr="00DC2551">
        <w:rPr>
          <w:rFonts w:ascii="宋体" w:hAnsi="宋体" w:hint="eastAsia"/>
          <w:sz w:val="28"/>
        </w:rPr>
        <w:t>分为</w:t>
      </w:r>
      <w:r>
        <w:rPr>
          <w:rFonts w:ascii="宋体" w:hAnsi="宋体" w:hint="eastAsia"/>
          <w:sz w:val="28"/>
        </w:rPr>
        <w:t>推送信息</w:t>
      </w:r>
      <w:r w:rsidRPr="00DC2551">
        <w:rPr>
          <w:rFonts w:ascii="宋体" w:hAnsi="宋体"/>
          <w:sz w:val="28"/>
        </w:rPr>
        <w:t>，</w:t>
      </w:r>
      <w:r>
        <w:rPr>
          <w:rFonts w:ascii="宋体" w:hAnsi="宋体"/>
          <w:sz w:val="28"/>
        </w:rPr>
        <w:t>进行反馈</w:t>
      </w:r>
      <w:r>
        <w:rPr>
          <w:rFonts w:ascii="宋体" w:hAnsi="宋体" w:hint="eastAsia"/>
          <w:sz w:val="28"/>
        </w:rPr>
        <w:t>，</w:t>
      </w:r>
      <w:r w:rsidRPr="00DC2551">
        <w:rPr>
          <w:rFonts w:ascii="宋体" w:hAnsi="宋体"/>
          <w:sz w:val="28"/>
        </w:rPr>
        <w:t>管理</w:t>
      </w:r>
      <w:r>
        <w:rPr>
          <w:rFonts w:ascii="宋体" w:hAnsi="宋体"/>
          <w:sz w:val="28"/>
        </w:rPr>
        <w:t>推送内容数据</w:t>
      </w:r>
      <w:r w:rsidRPr="00DC2551">
        <w:rPr>
          <w:rFonts w:ascii="宋体" w:hAnsi="宋体"/>
          <w:sz w:val="28"/>
        </w:rPr>
        <w:t>，</w:t>
      </w:r>
      <w:r>
        <w:rPr>
          <w:rFonts w:ascii="宋体" w:hAnsi="宋体" w:hint="eastAsia"/>
          <w:sz w:val="28"/>
        </w:rPr>
        <w:t>管理标签数据</w:t>
      </w:r>
      <w:r w:rsidRPr="00DC2551">
        <w:rPr>
          <w:rFonts w:ascii="宋体" w:hAnsi="宋体"/>
          <w:sz w:val="28"/>
        </w:rPr>
        <w:t>，</w:t>
      </w:r>
      <w:r>
        <w:rPr>
          <w:rFonts w:ascii="宋体" w:hAnsi="宋体" w:hint="eastAsia"/>
          <w:sz w:val="28"/>
        </w:rPr>
        <w:t>查看用户信息，账户注册</w:t>
      </w:r>
      <w:r w:rsidRPr="00DC2551">
        <w:rPr>
          <w:rFonts w:ascii="宋体" w:hAnsi="宋体"/>
          <w:sz w:val="28"/>
        </w:rPr>
        <w:t>这几个部分</w:t>
      </w:r>
      <w:r w:rsidRPr="00DC2551">
        <w:rPr>
          <w:rFonts w:ascii="宋体" w:hAnsi="宋体" w:hint="eastAsia"/>
          <w:sz w:val="28"/>
        </w:rPr>
        <w:t>。</w:t>
      </w:r>
      <w:r>
        <w:rPr>
          <w:rFonts w:ascii="宋体" w:hAnsi="宋体" w:hint="eastAsia"/>
          <w:sz w:val="28"/>
        </w:rPr>
        <w:t>系统</w:t>
      </w:r>
      <w:r w:rsidRPr="00DC2551">
        <w:rPr>
          <w:rFonts w:ascii="宋体" w:hAnsi="宋体" w:hint="eastAsia"/>
          <w:sz w:val="28"/>
        </w:rPr>
        <w:t>管理员可以</w:t>
      </w:r>
      <w:r w:rsidRPr="00DC2551">
        <w:rPr>
          <w:rFonts w:ascii="宋体" w:hAnsi="宋体"/>
          <w:sz w:val="28"/>
        </w:rPr>
        <w:t>对</w:t>
      </w:r>
      <w:r>
        <w:rPr>
          <w:rFonts w:ascii="宋体" w:hAnsi="宋体"/>
          <w:sz w:val="28"/>
        </w:rPr>
        <w:t>数据进行增删改查功能</w:t>
      </w:r>
      <w:r w:rsidRPr="00DC2551">
        <w:rPr>
          <w:rFonts w:ascii="宋体" w:hAnsi="宋体"/>
          <w:sz w:val="28"/>
        </w:rPr>
        <w:t>，</w:t>
      </w:r>
      <w:r w:rsidRPr="00DC2551">
        <w:rPr>
          <w:rFonts w:ascii="宋体" w:hAnsi="宋体" w:hint="eastAsia"/>
          <w:sz w:val="28"/>
        </w:rPr>
        <w:t>这</w:t>
      </w:r>
      <w:r w:rsidRPr="00DC2551">
        <w:rPr>
          <w:rFonts w:ascii="宋体" w:hAnsi="宋体"/>
          <w:sz w:val="28"/>
        </w:rPr>
        <w:t>包括</w:t>
      </w:r>
      <w:r>
        <w:rPr>
          <w:rFonts w:ascii="宋体" w:hAnsi="宋体" w:hint="eastAsia"/>
          <w:sz w:val="28"/>
        </w:rPr>
        <w:t>推送内容</w:t>
      </w:r>
      <w:r>
        <w:rPr>
          <w:rFonts w:ascii="宋体" w:hAnsi="宋体"/>
          <w:sz w:val="28"/>
        </w:rPr>
        <w:t>数据和标签两部分</w:t>
      </w:r>
      <w:r>
        <w:rPr>
          <w:rFonts w:ascii="宋体" w:hAnsi="宋体" w:hint="eastAsia"/>
          <w:sz w:val="28"/>
        </w:rPr>
        <w:t>，</w:t>
      </w:r>
      <w:r>
        <w:rPr>
          <w:rFonts w:ascii="宋体" w:hAnsi="宋体"/>
          <w:sz w:val="28"/>
        </w:rPr>
        <w:t>还能查看用户信息</w:t>
      </w:r>
      <w:r>
        <w:rPr>
          <w:rFonts w:ascii="宋体" w:hAnsi="宋体" w:hint="eastAsia"/>
          <w:sz w:val="28"/>
        </w:rPr>
        <w:t>；</w:t>
      </w:r>
      <w:r w:rsidRPr="00DC2551">
        <w:rPr>
          <w:rFonts w:ascii="宋体" w:hAnsi="宋体" w:hint="eastAsia"/>
          <w:sz w:val="28"/>
        </w:rPr>
        <w:t>管理员</w:t>
      </w:r>
      <w:r>
        <w:rPr>
          <w:rFonts w:ascii="宋体" w:hAnsi="宋体"/>
          <w:sz w:val="28"/>
        </w:rPr>
        <w:t>可以查看每个用户</w:t>
      </w:r>
      <w:r w:rsidRPr="00DC2551">
        <w:rPr>
          <w:rFonts w:ascii="宋体" w:hAnsi="宋体"/>
          <w:sz w:val="28"/>
        </w:rPr>
        <w:t>的</w:t>
      </w:r>
      <w:r w:rsidRPr="00DC2551">
        <w:rPr>
          <w:rFonts w:ascii="宋体" w:hAnsi="宋体" w:hint="eastAsia"/>
          <w:sz w:val="28"/>
        </w:rPr>
        <w:t>消息，</w:t>
      </w:r>
      <w:r w:rsidRPr="00DC2551">
        <w:rPr>
          <w:rFonts w:ascii="宋体" w:hAnsi="宋体"/>
          <w:sz w:val="28"/>
        </w:rPr>
        <w:t>包括</w:t>
      </w:r>
      <w:r>
        <w:rPr>
          <w:rFonts w:ascii="宋体" w:hAnsi="宋体" w:hint="eastAsia"/>
          <w:sz w:val="28"/>
        </w:rPr>
        <w:t>用户的</w:t>
      </w:r>
      <w:r>
        <w:rPr>
          <w:rFonts w:ascii="宋体" w:hAnsi="宋体"/>
          <w:sz w:val="28"/>
        </w:rPr>
        <w:t>账号密码</w:t>
      </w:r>
      <w:r>
        <w:rPr>
          <w:rFonts w:ascii="宋体" w:hAnsi="宋体" w:hint="eastAsia"/>
          <w:sz w:val="28"/>
        </w:rPr>
        <w:t>、用户的估值项、使用推送的次数</w:t>
      </w:r>
      <w:r w:rsidRPr="00DC2551">
        <w:rPr>
          <w:rFonts w:ascii="宋体" w:hAnsi="宋体"/>
          <w:sz w:val="28"/>
        </w:rPr>
        <w:t>等</w:t>
      </w:r>
      <w:r w:rsidRPr="00DC2551">
        <w:rPr>
          <w:rFonts w:ascii="宋体" w:hAnsi="宋体" w:hint="eastAsia"/>
          <w:sz w:val="28"/>
        </w:rPr>
        <w:t>。当</w:t>
      </w:r>
      <w:r>
        <w:rPr>
          <w:rFonts w:ascii="宋体" w:hAnsi="宋体" w:hint="eastAsia"/>
          <w:sz w:val="28"/>
        </w:rPr>
        <w:t>用户需要推送信息时，系统每次为用户推送五个内容（两个音乐内容，两个书籍内容，一个电影内容）</w:t>
      </w:r>
      <w:r w:rsidRPr="00DC2551">
        <w:rPr>
          <w:rFonts w:ascii="宋体" w:hAnsi="宋体"/>
          <w:sz w:val="28"/>
        </w:rPr>
        <w:t>。当</w:t>
      </w:r>
      <w:r>
        <w:rPr>
          <w:rFonts w:ascii="宋体" w:hAnsi="宋体" w:hint="eastAsia"/>
          <w:sz w:val="28"/>
        </w:rPr>
        <w:t>用户得到推送内容后对每一项内容设置反馈</w:t>
      </w:r>
      <w:r w:rsidRPr="00DC2551">
        <w:rPr>
          <w:rFonts w:ascii="宋体" w:hAnsi="宋体"/>
          <w:sz w:val="28"/>
        </w:rPr>
        <w:t>。</w:t>
      </w:r>
      <w:r>
        <w:rPr>
          <w:rFonts w:ascii="宋体" w:hAnsi="宋体" w:hint="eastAsia"/>
          <w:sz w:val="28"/>
        </w:rPr>
        <w:t>用户每次</w:t>
      </w:r>
      <w:r>
        <w:rPr>
          <w:rFonts w:ascii="宋体" w:hAnsi="宋体"/>
          <w:sz w:val="28"/>
        </w:rPr>
        <w:t>退出推送系统时会针对这次推送及用户的反馈修改用户的估值项使下次推送更准确</w:t>
      </w:r>
      <w:r>
        <w:rPr>
          <w:rFonts w:ascii="宋体" w:hAnsi="宋体" w:hint="eastAsia"/>
          <w:sz w:val="28"/>
        </w:rPr>
        <w:t>，</w:t>
      </w:r>
      <w:r>
        <w:rPr>
          <w:rFonts w:ascii="宋体" w:hAnsi="宋体"/>
          <w:sz w:val="28"/>
        </w:rPr>
        <w:t>并同时保存各项信息</w:t>
      </w:r>
      <w:r w:rsidRPr="00DC2551">
        <w:rPr>
          <w:rFonts w:ascii="宋体" w:hAnsi="宋体"/>
          <w:sz w:val="28"/>
        </w:rPr>
        <w:t>。</w:t>
      </w:r>
      <w:r>
        <w:rPr>
          <w:rFonts w:ascii="宋体" w:hAnsi="宋体" w:hint="eastAsia"/>
          <w:sz w:val="28"/>
        </w:rPr>
        <w:t>输入账户与密码，判断账户是否已存在，如不存在完成注册并保存，系统自动分配账户权限。</w:t>
      </w:r>
    </w:p>
    <w:p w:rsidR="007D30E5" w:rsidRPr="00B62616" w:rsidRDefault="007D30E5" w:rsidP="007D30E5">
      <w:pPr>
        <w:rPr>
          <w:sz w:val="24"/>
        </w:rPr>
      </w:pPr>
    </w:p>
    <w:p w:rsidR="004161C6" w:rsidRPr="007D30E5" w:rsidRDefault="004161C6" w:rsidP="004161C6">
      <w:pPr>
        <w:spacing w:line="360" w:lineRule="auto"/>
        <w:ind w:firstLineChars="200" w:firstLine="480"/>
        <w:rPr>
          <w:rFonts w:ascii="Times New Roman" w:hAnsi="Times New Roman"/>
          <w:sz w:val="24"/>
          <w:szCs w:val="28"/>
        </w:rPr>
      </w:pPr>
    </w:p>
    <w:p w:rsidR="004161C6" w:rsidRDefault="007D30E5" w:rsidP="004161C6">
      <w:pPr>
        <w:pStyle w:val="1"/>
        <w:rPr>
          <w:rFonts w:ascii="Times New Roman" w:hAnsi="Times New Roman"/>
        </w:rPr>
      </w:pPr>
      <w:bookmarkStart w:id="15" w:name="_Toc231654599"/>
      <w:bookmarkStart w:id="16" w:name="_Toc388787891"/>
      <w:r>
        <w:rPr>
          <w:rFonts w:ascii="Times New Roman" w:hAnsi="Times New Roman" w:hint="eastAsia"/>
        </w:rPr>
        <w:t>三</w:t>
      </w:r>
      <w:r w:rsidR="004161C6">
        <w:rPr>
          <w:rFonts w:ascii="Times New Roman" w:hAnsi="Times New Roman" w:hint="eastAsia"/>
        </w:rPr>
        <w:t xml:space="preserve">.  </w:t>
      </w:r>
      <w:r w:rsidR="004161C6">
        <w:rPr>
          <w:rFonts w:ascii="Times New Roman" w:hAnsi="Times New Roman" w:hint="eastAsia"/>
        </w:rPr>
        <w:t>测试计划</w:t>
      </w:r>
      <w:bookmarkEnd w:id="15"/>
      <w:bookmarkEnd w:id="16"/>
    </w:p>
    <w:p w:rsidR="004161C6" w:rsidRDefault="004161C6" w:rsidP="004161C6">
      <w:pPr>
        <w:pStyle w:val="2"/>
        <w:rPr>
          <w:rFonts w:ascii="Times New Roman" w:hAnsi="Times New Roman"/>
        </w:rPr>
      </w:pPr>
      <w:bookmarkStart w:id="17" w:name="_Toc231654600"/>
      <w:bookmarkStart w:id="18" w:name="_Toc388787892"/>
      <w:r>
        <w:rPr>
          <w:rFonts w:ascii="Times New Roman" w:hAnsi="Times New Roman" w:hint="eastAsia"/>
        </w:rPr>
        <w:t xml:space="preserve">3.1 </w:t>
      </w:r>
      <w:r>
        <w:rPr>
          <w:rFonts w:ascii="Times New Roman" w:hAnsi="Times New Roman" w:hint="eastAsia"/>
        </w:rPr>
        <w:t>测试机构及人员</w:t>
      </w:r>
      <w:bookmarkEnd w:id="17"/>
      <w:bookmarkEnd w:id="18"/>
    </w:p>
    <w:p w:rsidR="004161C6" w:rsidRDefault="004161C6" w:rsidP="004161C6">
      <w:pPr>
        <w:jc w:val="center"/>
      </w:pPr>
      <w:r>
        <w:rPr>
          <w:rFonts w:hint="eastAsia"/>
        </w:rPr>
        <w:t>表</w:t>
      </w:r>
      <w:r>
        <w:rPr>
          <w:rFonts w:hint="eastAsia"/>
        </w:rPr>
        <w:t>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4"/>
        <w:gridCol w:w="1704"/>
        <w:gridCol w:w="1520"/>
        <w:gridCol w:w="1559"/>
        <w:gridCol w:w="2035"/>
      </w:tblGrid>
      <w:tr w:rsidR="004161C6" w:rsidTr="007D30E5">
        <w:tc>
          <w:tcPr>
            <w:tcW w:w="1704" w:type="dxa"/>
            <w:shd w:val="clear" w:color="auto" w:fill="808080"/>
          </w:tcPr>
          <w:p w:rsidR="004161C6" w:rsidRDefault="004161C6" w:rsidP="007D30E5">
            <w:pPr>
              <w:spacing w:line="360" w:lineRule="auto"/>
              <w:jc w:val="center"/>
              <w:rPr>
                <w:rFonts w:ascii="Times New Roman" w:hAnsi="Times New Roman"/>
                <w:b/>
                <w:sz w:val="24"/>
              </w:rPr>
            </w:pPr>
            <w:r>
              <w:rPr>
                <w:rFonts w:ascii="Times New Roman" w:hAnsi="Times New Roman" w:hint="eastAsia"/>
                <w:b/>
                <w:sz w:val="24"/>
              </w:rPr>
              <w:t>测试内容</w:t>
            </w:r>
          </w:p>
        </w:tc>
        <w:tc>
          <w:tcPr>
            <w:tcW w:w="1704" w:type="dxa"/>
            <w:shd w:val="clear" w:color="auto" w:fill="808080"/>
          </w:tcPr>
          <w:p w:rsidR="004161C6" w:rsidRDefault="004161C6" w:rsidP="007D30E5">
            <w:pPr>
              <w:spacing w:line="360" w:lineRule="auto"/>
              <w:jc w:val="center"/>
              <w:rPr>
                <w:rFonts w:ascii="Times New Roman" w:hAnsi="Times New Roman"/>
                <w:b/>
                <w:sz w:val="24"/>
              </w:rPr>
            </w:pPr>
            <w:r>
              <w:rPr>
                <w:rFonts w:ascii="Times New Roman" w:hAnsi="Times New Roman" w:hint="eastAsia"/>
                <w:b/>
                <w:sz w:val="24"/>
              </w:rPr>
              <w:t>数据库</w:t>
            </w:r>
          </w:p>
        </w:tc>
        <w:tc>
          <w:tcPr>
            <w:tcW w:w="1520" w:type="dxa"/>
            <w:shd w:val="clear" w:color="auto" w:fill="808080"/>
          </w:tcPr>
          <w:p w:rsidR="004161C6" w:rsidRDefault="004161C6" w:rsidP="007D30E5">
            <w:pPr>
              <w:spacing w:line="360" w:lineRule="auto"/>
              <w:jc w:val="center"/>
              <w:rPr>
                <w:rFonts w:ascii="Times New Roman" w:hAnsi="Times New Roman"/>
                <w:b/>
                <w:sz w:val="24"/>
              </w:rPr>
            </w:pPr>
            <w:r>
              <w:rPr>
                <w:rFonts w:ascii="Times New Roman" w:hAnsi="Times New Roman" w:hint="eastAsia"/>
                <w:b/>
                <w:sz w:val="24"/>
              </w:rPr>
              <w:t>中间层</w:t>
            </w:r>
          </w:p>
        </w:tc>
        <w:tc>
          <w:tcPr>
            <w:tcW w:w="1559" w:type="dxa"/>
            <w:shd w:val="clear" w:color="auto" w:fill="808080"/>
          </w:tcPr>
          <w:p w:rsidR="004161C6" w:rsidRDefault="004161C6" w:rsidP="007D30E5">
            <w:pPr>
              <w:spacing w:line="360" w:lineRule="auto"/>
              <w:jc w:val="center"/>
              <w:rPr>
                <w:rFonts w:ascii="Times New Roman" w:hAnsi="Times New Roman"/>
                <w:b/>
                <w:sz w:val="24"/>
              </w:rPr>
            </w:pPr>
            <w:r>
              <w:rPr>
                <w:rFonts w:ascii="Times New Roman" w:hAnsi="Times New Roman" w:hint="eastAsia"/>
                <w:b/>
                <w:sz w:val="24"/>
              </w:rPr>
              <w:t>用户界面</w:t>
            </w:r>
          </w:p>
        </w:tc>
        <w:tc>
          <w:tcPr>
            <w:tcW w:w="2035" w:type="dxa"/>
            <w:shd w:val="clear" w:color="auto" w:fill="808080"/>
          </w:tcPr>
          <w:p w:rsidR="004161C6" w:rsidRDefault="004161C6" w:rsidP="007D30E5">
            <w:pPr>
              <w:spacing w:line="360" w:lineRule="auto"/>
              <w:jc w:val="center"/>
              <w:rPr>
                <w:rFonts w:ascii="Times New Roman" w:hAnsi="Times New Roman"/>
                <w:b/>
                <w:sz w:val="24"/>
              </w:rPr>
            </w:pPr>
            <w:r>
              <w:rPr>
                <w:rFonts w:ascii="Times New Roman" w:hAnsi="Times New Roman" w:hint="eastAsia"/>
                <w:b/>
                <w:sz w:val="24"/>
              </w:rPr>
              <w:t>集成测试</w:t>
            </w:r>
          </w:p>
        </w:tc>
      </w:tr>
      <w:tr w:rsidR="004161C6" w:rsidTr="007D30E5">
        <w:tc>
          <w:tcPr>
            <w:tcW w:w="1704" w:type="dxa"/>
          </w:tcPr>
          <w:p w:rsidR="004161C6" w:rsidRDefault="004161C6" w:rsidP="007D30E5">
            <w:pPr>
              <w:spacing w:line="360" w:lineRule="auto"/>
              <w:jc w:val="center"/>
              <w:rPr>
                <w:rFonts w:ascii="Times New Roman" w:hAnsi="Times New Roman"/>
                <w:sz w:val="24"/>
              </w:rPr>
            </w:pPr>
            <w:r>
              <w:rPr>
                <w:rFonts w:ascii="Times New Roman" w:hAnsi="Times New Roman" w:hint="eastAsia"/>
                <w:sz w:val="24"/>
              </w:rPr>
              <w:t>测试人</w:t>
            </w:r>
          </w:p>
        </w:tc>
        <w:tc>
          <w:tcPr>
            <w:tcW w:w="1704" w:type="dxa"/>
          </w:tcPr>
          <w:p w:rsidR="004161C6" w:rsidRDefault="00EF3AFC" w:rsidP="007D30E5">
            <w:pPr>
              <w:spacing w:line="360" w:lineRule="auto"/>
              <w:jc w:val="center"/>
              <w:rPr>
                <w:rFonts w:ascii="Times New Roman" w:hAnsi="Times New Roman"/>
                <w:sz w:val="24"/>
              </w:rPr>
            </w:pPr>
            <w:r>
              <w:rPr>
                <w:rFonts w:ascii="Times New Roman" w:hAnsi="Times New Roman" w:hint="eastAsia"/>
                <w:sz w:val="24"/>
              </w:rPr>
              <w:t>谌昊哲</w:t>
            </w:r>
          </w:p>
        </w:tc>
        <w:tc>
          <w:tcPr>
            <w:tcW w:w="1520" w:type="dxa"/>
          </w:tcPr>
          <w:p w:rsidR="004161C6" w:rsidRDefault="004161C6" w:rsidP="007D30E5">
            <w:pPr>
              <w:spacing w:line="360" w:lineRule="auto"/>
              <w:jc w:val="center"/>
              <w:rPr>
                <w:rFonts w:ascii="Times New Roman" w:hAnsi="Times New Roman"/>
                <w:sz w:val="24"/>
              </w:rPr>
            </w:pPr>
          </w:p>
        </w:tc>
        <w:tc>
          <w:tcPr>
            <w:tcW w:w="1559" w:type="dxa"/>
          </w:tcPr>
          <w:p w:rsidR="004161C6" w:rsidRDefault="00EF3AFC" w:rsidP="007D30E5">
            <w:pPr>
              <w:spacing w:line="360" w:lineRule="auto"/>
              <w:jc w:val="center"/>
              <w:rPr>
                <w:rFonts w:ascii="Times New Roman" w:hAnsi="Times New Roman"/>
                <w:sz w:val="24"/>
              </w:rPr>
            </w:pPr>
            <w:r>
              <w:rPr>
                <w:rFonts w:ascii="Times New Roman" w:hAnsi="Times New Roman" w:hint="eastAsia"/>
                <w:sz w:val="24"/>
              </w:rPr>
              <w:t>谌昊哲</w:t>
            </w:r>
          </w:p>
        </w:tc>
        <w:tc>
          <w:tcPr>
            <w:tcW w:w="2035" w:type="dxa"/>
          </w:tcPr>
          <w:p w:rsidR="004161C6" w:rsidRDefault="00EF3AFC" w:rsidP="007D30E5">
            <w:pPr>
              <w:spacing w:line="360" w:lineRule="auto"/>
              <w:jc w:val="center"/>
              <w:rPr>
                <w:rFonts w:ascii="Times New Roman" w:hAnsi="Times New Roman"/>
                <w:sz w:val="24"/>
              </w:rPr>
            </w:pPr>
            <w:r>
              <w:rPr>
                <w:rFonts w:ascii="Times New Roman" w:hAnsi="Times New Roman" w:hint="eastAsia"/>
                <w:sz w:val="24"/>
              </w:rPr>
              <w:t>谌昊哲</w:t>
            </w:r>
          </w:p>
        </w:tc>
      </w:tr>
    </w:tbl>
    <w:p w:rsidR="004161C6" w:rsidRDefault="004161C6" w:rsidP="004161C6">
      <w:pPr>
        <w:spacing w:line="360" w:lineRule="auto"/>
        <w:ind w:firstLineChars="200" w:firstLine="480"/>
        <w:rPr>
          <w:rFonts w:ascii="Times New Roman" w:hAnsi="Times New Roman"/>
          <w:sz w:val="24"/>
          <w:szCs w:val="28"/>
        </w:rPr>
      </w:pPr>
    </w:p>
    <w:p w:rsidR="004161C6" w:rsidRDefault="004161C6" w:rsidP="004161C6">
      <w:pPr>
        <w:pStyle w:val="2"/>
      </w:pPr>
      <w:bookmarkStart w:id="19" w:name="_Toc388787893"/>
      <w:r>
        <w:rPr>
          <w:rFonts w:hint="eastAsia"/>
        </w:rPr>
        <w:t xml:space="preserve">3.2 </w:t>
      </w:r>
      <w:r>
        <w:rPr>
          <w:rFonts w:hint="eastAsia"/>
        </w:rPr>
        <w:t>测试方法</w:t>
      </w:r>
      <w:bookmarkEnd w:id="19"/>
    </w:p>
    <w:p w:rsidR="004161C6" w:rsidRPr="007D30E5" w:rsidRDefault="004161C6" w:rsidP="004161C6">
      <w:pPr>
        <w:rPr>
          <w:rFonts w:ascii="Times New Roman" w:hAnsi="Times New Roman"/>
          <w:sz w:val="28"/>
          <w:szCs w:val="28"/>
        </w:rPr>
      </w:pPr>
      <w:r w:rsidRPr="007D30E5">
        <w:rPr>
          <w:rFonts w:ascii="Times New Roman" w:hAnsi="Times New Roman" w:hint="eastAsia"/>
          <w:sz w:val="28"/>
          <w:szCs w:val="28"/>
        </w:rPr>
        <w:t>1.</w:t>
      </w:r>
      <w:r w:rsidRPr="007D30E5">
        <w:rPr>
          <w:rFonts w:ascii="Times New Roman" w:hAnsi="Times New Roman" w:hint="eastAsia"/>
          <w:sz w:val="28"/>
          <w:szCs w:val="28"/>
        </w:rPr>
        <w:t>通过对界面的操作验证功能是否完整、正确。</w:t>
      </w:r>
    </w:p>
    <w:p w:rsidR="004161C6" w:rsidRPr="007D30E5" w:rsidRDefault="004161C6" w:rsidP="004161C6">
      <w:pPr>
        <w:rPr>
          <w:rFonts w:ascii="Times New Roman" w:hAnsi="Times New Roman"/>
          <w:sz w:val="28"/>
          <w:szCs w:val="28"/>
        </w:rPr>
      </w:pPr>
      <w:r w:rsidRPr="007D30E5">
        <w:rPr>
          <w:rFonts w:ascii="Times New Roman" w:hAnsi="Times New Roman" w:hint="eastAsia"/>
          <w:sz w:val="28"/>
          <w:szCs w:val="28"/>
        </w:rPr>
        <w:t>2.</w:t>
      </w:r>
      <w:r w:rsidRPr="007D30E5">
        <w:rPr>
          <w:rFonts w:ascii="Times New Roman" w:hAnsi="Times New Roman" w:hint="eastAsia"/>
          <w:sz w:val="28"/>
          <w:szCs w:val="28"/>
        </w:rPr>
        <w:t>通过编写测试类来验证内部函数是否正确工作，数据能否正常存储。</w:t>
      </w:r>
    </w:p>
    <w:p w:rsidR="004161C6" w:rsidRPr="00333370" w:rsidRDefault="004161C6" w:rsidP="004161C6">
      <w:pPr>
        <w:rPr>
          <w:rFonts w:ascii="Times New Roman" w:hAnsi="Times New Roman"/>
          <w:sz w:val="24"/>
          <w:szCs w:val="28"/>
        </w:rPr>
      </w:pPr>
    </w:p>
    <w:p w:rsidR="00333370" w:rsidRDefault="00333370" w:rsidP="00333370">
      <w:pPr>
        <w:pStyle w:val="2"/>
        <w:spacing w:after="0"/>
        <w:rPr>
          <w:rFonts w:ascii="Times New Roman" w:hAnsi="Times New Roman"/>
        </w:rPr>
      </w:pPr>
      <w:bookmarkStart w:id="20" w:name="_Toc231654602"/>
      <w:bookmarkStart w:id="21" w:name="_Toc388787894"/>
      <w:r>
        <w:rPr>
          <w:rFonts w:ascii="Times New Roman" w:hAnsi="Times New Roman" w:hint="eastAsia"/>
        </w:rPr>
        <w:t>3.3</w:t>
      </w:r>
      <w:r w:rsidR="004161C6">
        <w:rPr>
          <w:rFonts w:ascii="Times New Roman" w:hAnsi="Times New Roman" w:hint="eastAsia"/>
        </w:rPr>
        <w:t>测试的功能范围</w:t>
      </w:r>
      <w:bookmarkStart w:id="22" w:name="_Toc357499969"/>
      <w:bookmarkStart w:id="23" w:name="_Toc29204"/>
      <w:bookmarkStart w:id="24" w:name="_Toc388782614"/>
      <w:bookmarkEnd w:id="20"/>
      <w:bookmarkEnd w:id="21"/>
    </w:p>
    <w:bookmarkEnd w:id="22"/>
    <w:bookmarkEnd w:id="23"/>
    <w:bookmarkEnd w:id="24"/>
    <w:p w:rsidR="00EF3AFC" w:rsidRDefault="00333370" w:rsidP="007D30E5">
      <w:pPr>
        <w:rPr>
          <w:rFonts w:ascii="Times New Roman" w:hAnsi="Times New Roman"/>
          <w:bCs/>
          <w:sz w:val="28"/>
          <w:szCs w:val="28"/>
        </w:rPr>
      </w:pPr>
      <w:r w:rsidRPr="00333370">
        <w:rPr>
          <w:rFonts w:ascii="Times New Roman" w:hAnsi="Times New Roman" w:hint="eastAsia"/>
          <w:bCs/>
          <w:sz w:val="28"/>
          <w:szCs w:val="28"/>
        </w:rPr>
        <w:t>能够</w:t>
      </w:r>
      <w:r w:rsidR="00EF3AFC">
        <w:rPr>
          <w:rFonts w:ascii="Times New Roman" w:hAnsi="Times New Roman" w:hint="eastAsia"/>
          <w:bCs/>
          <w:sz w:val="28"/>
          <w:szCs w:val="28"/>
        </w:rPr>
        <w:t>推送数据的</w:t>
      </w:r>
      <w:r w:rsidR="00EF3AFC" w:rsidRPr="00333370">
        <w:rPr>
          <w:rFonts w:ascii="Times New Roman" w:hAnsi="Times New Roman" w:hint="eastAsia"/>
          <w:bCs/>
          <w:sz w:val="28"/>
          <w:szCs w:val="28"/>
        </w:rPr>
        <w:t>增删改查</w:t>
      </w:r>
    </w:p>
    <w:p w:rsidR="007D30E5" w:rsidRPr="00333370" w:rsidRDefault="00333370" w:rsidP="007D30E5">
      <w:pPr>
        <w:rPr>
          <w:rFonts w:ascii="Times New Roman" w:hAnsi="Times New Roman"/>
          <w:bCs/>
          <w:sz w:val="28"/>
          <w:szCs w:val="28"/>
        </w:rPr>
      </w:pPr>
      <w:r w:rsidRPr="00333370">
        <w:rPr>
          <w:rFonts w:ascii="Times New Roman" w:hAnsi="Times New Roman" w:hint="eastAsia"/>
          <w:bCs/>
          <w:sz w:val="28"/>
          <w:szCs w:val="28"/>
        </w:rPr>
        <w:t>能够正常实现信息的</w:t>
      </w:r>
      <w:r w:rsidR="00EF3AFC">
        <w:rPr>
          <w:rFonts w:ascii="Times New Roman" w:hAnsi="Times New Roman" w:hint="eastAsia"/>
          <w:bCs/>
          <w:sz w:val="28"/>
          <w:szCs w:val="28"/>
        </w:rPr>
        <w:t>推送</w:t>
      </w:r>
    </w:p>
    <w:p w:rsidR="00333370" w:rsidRDefault="00333370" w:rsidP="007D30E5">
      <w:pPr>
        <w:rPr>
          <w:rFonts w:ascii="Times New Roman" w:hAnsi="Times New Roman"/>
          <w:bCs/>
          <w:sz w:val="28"/>
          <w:szCs w:val="28"/>
        </w:rPr>
      </w:pPr>
      <w:r w:rsidRPr="00333370">
        <w:rPr>
          <w:rFonts w:ascii="Times New Roman" w:hAnsi="Times New Roman" w:hint="eastAsia"/>
          <w:bCs/>
          <w:sz w:val="28"/>
          <w:szCs w:val="28"/>
        </w:rPr>
        <w:t>能够正常</w:t>
      </w:r>
      <w:r w:rsidR="00EF3AFC">
        <w:rPr>
          <w:rFonts w:ascii="Times New Roman" w:hAnsi="Times New Roman" w:hint="eastAsia"/>
          <w:bCs/>
          <w:sz w:val="28"/>
          <w:szCs w:val="28"/>
        </w:rPr>
        <w:t>登录</w:t>
      </w:r>
    </w:p>
    <w:p w:rsidR="00EF3AFC" w:rsidRPr="00333370" w:rsidRDefault="00EF3AFC" w:rsidP="007D30E5">
      <w:pPr>
        <w:rPr>
          <w:rFonts w:ascii="Times New Roman" w:hAnsi="Times New Roman"/>
          <w:bCs/>
          <w:sz w:val="28"/>
          <w:szCs w:val="28"/>
        </w:rPr>
      </w:pPr>
      <w:r>
        <w:rPr>
          <w:rFonts w:ascii="Times New Roman" w:hAnsi="Times New Roman" w:hint="eastAsia"/>
          <w:bCs/>
          <w:sz w:val="28"/>
          <w:szCs w:val="28"/>
        </w:rPr>
        <w:t>能够正常获取用户信息</w:t>
      </w:r>
    </w:p>
    <w:p w:rsidR="00333370" w:rsidRDefault="00333370" w:rsidP="007D30E5">
      <w:pPr>
        <w:rPr>
          <w:rFonts w:ascii="Times New Roman" w:hAnsi="Times New Roman"/>
          <w:sz w:val="28"/>
          <w:szCs w:val="28"/>
        </w:rPr>
      </w:pPr>
      <w:r w:rsidRPr="00333370">
        <w:rPr>
          <w:rFonts w:ascii="Times New Roman" w:hAnsi="Times New Roman" w:hint="eastAsia"/>
          <w:sz w:val="28"/>
          <w:szCs w:val="28"/>
        </w:rPr>
        <w:t>能够正常</w:t>
      </w:r>
      <w:r w:rsidR="00EF3AFC">
        <w:rPr>
          <w:rFonts w:ascii="Times New Roman" w:hAnsi="Times New Roman" w:hint="eastAsia"/>
          <w:sz w:val="28"/>
          <w:szCs w:val="28"/>
        </w:rPr>
        <w:t>反馈</w:t>
      </w:r>
      <w:r w:rsidRPr="00333370">
        <w:rPr>
          <w:rFonts w:ascii="Times New Roman" w:hAnsi="Times New Roman" w:hint="eastAsia"/>
          <w:sz w:val="28"/>
          <w:szCs w:val="28"/>
        </w:rPr>
        <w:t>设置</w:t>
      </w:r>
    </w:p>
    <w:p w:rsidR="00EF3AFC" w:rsidRDefault="00EF3AFC" w:rsidP="007D30E5">
      <w:pPr>
        <w:rPr>
          <w:rFonts w:ascii="Times New Roman" w:hAnsi="Times New Roman"/>
          <w:sz w:val="28"/>
          <w:szCs w:val="28"/>
        </w:rPr>
      </w:pPr>
      <w:r>
        <w:rPr>
          <w:rFonts w:ascii="Times New Roman" w:hAnsi="Times New Roman" w:hint="eastAsia"/>
          <w:sz w:val="28"/>
          <w:szCs w:val="28"/>
        </w:rPr>
        <w:t>能够正常实现注册</w:t>
      </w:r>
    </w:p>
    <w:p w:rsidR="00EF3AFC" w:rsidRPr="00333370" w:rsidRDefault="00EF3AFC" w:rsidP="007D30E5">
      <w:pPr>
        <w:rPr>
          <w:rFonts w:ascii="Times New Roman" w:hAnsi="Times New Roman"/>
          <w:sz w:val="24"/>
          <w:szCs w:val="28"/>
        </w:rPr>
      </w:pPr>
      <w:r>
        <w:rPr>
          <w:rFonts w:ascii="Times New Roman" w:hAnsi="Times New Roman" w:hint="eastAsia"/>
          <w:sz w:val="28"/>
          <w:szCs w:val="28"/>
        </w:rPr>
        <w:t>能够正常实现退出并在退出时修改数据</w:t>
      </w:r>
    </w:p>
    <w:p w:rsidR="007D30E5" w:rsidRDefault="007D30E5" w:rsidP="007D30E5">
      <w:pPr>
        <w:pStyle w:val="1"/>
        <w:rPr>
          <w:rFonts w:ascii="Times New Roman" w:hAnsi="Times New Roman"/>
        </w:rPr>
      </w:pPr>
      <w:bookmarkStart w:id="25" w:name="_Toc388787895"/>
      <w:bookmarkStart w:id="26" w:name="_Toc388782619"/>
      <w:r>
        <w:rPr>
          <w:rFonts w:ascii="Times New Roman" w:hAnsi="Times New Roman" w:hint="eastAsia"/>
        </w:rPr>
        <w:t>四</w:t>
      </w:r>
      <w:r>
        <w:rPr>
          <w:rFonts w:ascii="Times New Roman" w:hAnsi="Times New Roman" w:hint="eastAsia"/>
        </w:rPr>
        <w:t xml:space="preserve">.  </w:t>
      </w:r>
      <w:r>
        <w:rPr>
          <w:rFonts w:ascii="Times New Roman" w:hAnsi="Times New Roman" w:hint="eastAsia"/>
        </w:rPr>
        <w:t>单元测试报告</w:t>
      </w:r>
      <w:bookmarkEnd w:id="25"/>
    </w:p>
    <w:p w:rsidR="00FB6F44" w:rsidRPr="007D30E5" w:rsidRDefault="00FB6F44" w:rsidP="00FB6F44">
      <w:pPr>
        <w:pStyle w:val="2"/>
        <w:rPr>
          <w:sz w:val="36"/>
          <w:szCs w:val="36"/>
        </w:rPr>
      </w:pPr>
      <w:bookmarkStart w:id="27" w:name="_Toc388787896"/>
      <w:r w:rsidRPr="007D30E5">
        <w:rPr>
          <w:rFonts w:hint="eastAsia"/>
          <w:sz w:val="36"/>
          <w:szCs w:val="36"/>
        </w:rPr>
        <w:t xml:space="preserve">4.1 </w:t>
      </w:r>
      <w:r w:rsidR="00FE6390">
        <w:rPr>
          <w:rFonts w:hint="eastAsia"/>
          <w:sz w:val="36"/>
          <w:szCs w:val="36"/>
        </w:rPr>
        <w:t>登录</w:t>
      </w:r>
      <w:r w:rsidRPr="007D30E5">
        <w:rPr>
          <w:rFonts w:hint="eastAsia"/>
          <w:sz w:val="36"/>
          <w:szCs w:val="36"/>
        </w:rPr>
        <w:t>模块</w:t>
      </w:r>
      <w:bookmarkEnd w:id="27"/>
    </w:p>
    <w:p w:rsidR="00FB6F44" w:rsidRDefault="00FB6F44" w:rsidP="00FB6F44">
      <w:pPr>
        <w:pStyle w:val="3"/>
      </w:pPr>
      <w:bookmarkStart w:id="28" w:name="_Toc388787897"/>
      <w:r>
        <w:rPr>
          <w:rFonts w:hint="eastAsia"/>
        </w:rPr>
        <w:t>4.1.1</w:t>
      </w:r>
      <w:r>
        <w:rPr>
          <w:rFonts w:hint="eastAsia"/>
        </w:rPr>
        <w:t>描述</w:t>
      </w:r>
      <w:bookmarkEnd w:id="28"/>
    </w:p>
    <w:p w:rsidR="00FB6F44" w:rsidRPr="00FB6F44" w:rsidRDefault="00FB6F44" w:rsidP="00FB6F44">
      <w:pPr>
        <w:ind w:firstLineChars="200" w:firstLine="560"/>
        <w:rPr>
          <w:rFonts w:asciiTheme="minorEastAsia" w:hAnsiTheme="minorEastAsia"/>
          <w:sz w:val="28"/>
          <w:szCs w:val="28"/>
        </w:rPr>
      </w:pPr>
      <w:r w:rsidRPr="00FB6F44">
        <w:rPr>
          <w:rFonts w:asciiTheme="minorEastAsia" w:hAnsiTheme="minorEastAsia" w:hint="eastAsia"/>
          <w:sz w:val="28"/>
          <w:szCs w:val="28"/>
        </w:rPr>
        <w:t>登陆完成</w:t>
      </w:r>
      <w:r w:rsidRPr="00FB6F44">
        <w:rPr>
          <w:rFonts w:asciiTheme="minorEastAsia" w:hAnsiTheme="minorEastAsia"/>
          <w:sz w:val="28"/>
          <w:szCs w:val="28"/>
        </w:rPr>
        <w:t>后</w:t>
      </w:r>
      <w:r w:rsidR="00EF3AFC">
        <w:rPr>
          <w:rFonts w:asciiTheme="minorEastAsia" w:hAnsiTheme="minorEastAsia"/>
          <w:sz w:val="28"/>
          <w:szCs w:val="28"/>
        </w:rPr>
        <w:t>根据不同权限</w:t>
      </w:r>
      <w:r w:rsidRPr="00FB6F44">
        <w:rPr>
          <w:rFonts w:asciiTheme="minorEastAsia" w:hAnsiTheme="minorEastAsia"/>
          <w:sz w:val="28"/>
          <w:szCs w:val="28"/>
        </w:rPr>
        <w:t>显示</w:t>
      </w:r>
      <w:r w:rsidR="00EF3AFC">
        <w:rPr>
          <w:rFonts w:asciiTheme="minorEastAsia" w:hAnsiTheme="minorEastAsia"/>
          <w:sz w:val="28"/>
          <w:szCs w:val="28"/>
        </w:rPr>
        <w:t>不同</w:t>
      </w:r>
      <w:r w:rsidRPr="00FB6F44">
        <w:rPr>
          <w:rFonts w:asciiTheme="minorEastAsia" w:hAnsiTheme="minorEastAsia"/>
          <w:sz w:val="28"/>
          <w:szCs w:val="28"/>
        </w:rPr>
        <w:t>的操作界面</w:t>
      </w:r>
      <w:r w:rsidRPr="00FB6F44">
        <w:rPr>
          <w:rFonts w:asciiTheme="minorEastAsia" w:hAnsiTheme="minorEastAsia" w:hint="eastAsia"/>
          <w:sz w:val="28"/>
          <w:szCs w:val="28"/>
        </w:rPr>
        <w:t>，</w:t>
      </w:r>
      <w:r w:rsidR="00EF3AFC">
        <w:rPr>
          <w:rFonts w:asciiTheme="minorEastAsia" w:hAnsiTheme="minorEastAsia" w:hint="eastAsia"/>
          <w:sz w:val="28"/>
          <w:szCs w:val="28"/>
        </w:rPr>
        <w:t>用户权限</w:t>
      </w:r>
      <w:r w:rsidR="00FE6390">
        <w:rPr>
          <w:rFonts w:asciiTheme="minorEastAsia" w:hAnsiTheme="minorEastAsia" w:hint="eastAsia"/>
          <w:sz w:val="28"/>
          <w:szCs w:val="28"/>
        </w:rPr>
        <w:t>显示</w:t>
      </w:r>
      <w:r w:rsidR="00EF3AFC">
        <w:rPr>
          <w:rFonts w:asciiTheme="minorEastAsia" w:hAnsiTheme="minorEastAsia" w:hint="eastAsia"/>
          <w:sz w:val="28"/>
          <w:szCs w:val="28"/>
        </w:rPr>
        <w:t>获取</w:t>
      </w:r>
      <w:r w:rsidR="00EF3AFC">
        <w:rPr>
          <w:rFonts w:asciiTheme="minorEastAsia" w:hAnsiTheme="minorEastAsia"/>
          <w:sz w:val="28"/>
          <w:szCs w:val="28"/>
        </w:rPr>
        <w:t>推送信息</w:t>
      </w:r>
      <w:r w:rsidR="00EF3AFC">
        <w:rPr>
          <w:rFonts w:asciiTheme="minorEastAsia" w:hAnsiTheme="minorEastAsia" w:hint="eastAsia"/>
          <w:sz w:val="28"/>
          <w:szCs w:val="28"/>
        </w:rPr>
        <w:t>、</w:t>
      </w:r>
      <w:r w:rsidR="00EF3AFC">
        <w:rPr>
          <w:rFonts w:asciiTheme="minorEastAsia" w:hAnsiTheme="minorEastAsia"/>
          <w:sz w:val="28"/>
          <w:szCs w:val="28"/>
        </w:rPr>
        <w:t>设置反馈和退出</w:t>
      </w:r>
      <w:r w:rsidR="00FE6390">
        <w:rPr>
          <w:rFonts w:asciiTheme="minorEastAsia" w:hAnsiTheme="minorEastAsia"/>
          <w:sz w:val="28"/>
          <w:szCs w:val="28"/>
        </w:rPr>
        <w:t>的界面</w:t>
      </w:r>
      <w:r w:rsidRPr="00FB6F44">
        <w:rPr>
          <w:rFonts w:asciiTheme="minorEastAsia" w:hAnsiTheme="minorEastAsia" w:hint="eastAsia"/>
          <w:sz w:val="28"/>
          <w:szCs w:val="28"/>
        </w:rPr>
        <w:t>。</w:t>
      </w:r>
      <w:r w:rsidR="00EF3AFC">
        <w:rPr>
          <w:rFonts w:asciiTheme="minorEastAsia" w:hAnsiTheme="minorEastAsia" w:hint="eastAsia"/>
          <w:sz w:val="28"/>
          <w:szCs w:val="28"/>
        </w:rPr>
        <w:t>管理员权限</w:t>
      </w:r>
      <w:r w:rsidRPr="00FB6F44">
        <w:rPr>
          <w:rFonts w:asciiTheme="minorEastAsia" w:hAnsiTheme="minorEastAsia"/>
          <w:sz w:val="28"/>
          <w:szCs w:val="28"/>
        </w:rPr>
        <w:t>可以</w:t>
      </w:r>
      <w:r w:rsidR="00FE6390">
        <w:rPr>
          <w:rFonts w:asciiTheme="minorEastAsia" w:hAnsiTheme="minorEastAsia"/>
          <w:sz w:val="28"/>
          <w:szCs w:val="28"/>
        </w:rPr>
        <w:t>显示</w:t>
      </w:r>
      <w:r w:rsidRPr="00FB6F44">
        <w:rPr>
          <w:rFonts w:asciiTheme="minorEastAsia" w:hAnsiTheme="minorEastAsia" w:hint="eastAsia"/>
          <w:sz w:val="28"/>
          <w:szCs w:val="28"/>
        </w:rPr>
        <w:t>实现</w:t>
      </w:r>
      <w:r w:rsidR="00EF3AFC">
        <w:rPr>
          <w:rFonts w:asciiTheme="minorEastAsia" w:hAnsiTheme="minorEastAsia" w:hint="eastAsia"/>
          <w:sz w:val="28"/>
          <w:szCs w:val="28"/>
        </w:rPr>
        <w:t>推送数据的</w:t>
      </w:r>
      <w:r w:rsidR="00EF3AFC">
        <w:rPr>
          <w:rFonts w:asciiTheme="minorEastAsia" w:hAnsiTheme="minorEastAsia"/>
          <w:sz w:val="28"/>
          <w:szCs w:val="28"/>
        </w:rPr>
        <w:t>增删改查和查看用户信息</w:t>
      </w:r>
      <w:r w:rsidR="00FE6390">
        <w:rPr>
          <w:rFonts w:asciiTheme="minorEastAsia" w:hAnsiTheme="minorEastAsia"/>
          <w:sz w:val="28"/>
          <w:szCs w:val="28"/>
        </w:rPr>
        <w:t>的界面</w:t>
      </w:r>
      <w:r w:rsidRPr="00FB6F44">
        <w:rPr>
          <w:rFonts w:asciiTheme="minorEastAsia" w:hAnsiTheme="minorEastAsia" w:hint="eastAsia"/>
          <w:sz w:val="28"/>
          <w:szCs w:val="28"/>
        </w:rPr>
        <w:t>。</w:t>
      </w:r>
    </w:p>
    <w:p w:rsidR="00FB6F44" w:rsidRDefault="00FB6F44" w:rsidP="00FB6F44">
      <w:pPr>
        <w:pStyle w:val="3"/>
      </w:pPr>
      <w:bookmarkStart w:id="29" w:name="_Toc388787898"/>
      <w:r>
        <w:rPr>
          <w:rFonts w:hint="eastAsia"/>
        </w:rPr>
        <w:lastRenderedPageBreak/>
        <w:t>4.1.2</w:t>
      </w:r>
      <w:r>
        <w:rPr>
          <w:rFonts w:hint="eastAsia"/>
        </w:rPr>
        <w:t>测试方法</w:t>
      </w:r>
      <w:bookmarkEnd w:id="29"/>
    </w:p>
    <w:p w:rsidR="00FB6F44" w:rsidRPr="00FB6F44" w:rsidRDefault="00FB6F44" w:rsidP="00FB6F44">
      <w:pPr>
        <w:ind w:firstLineChars="200" w:firstLine="560"/>
        <w:rPr>
          <w:rFonts w:asciiTheme="minorEastAsia" w:hAnsiTheme="minorEastAsia"/>
          <w:sz w:val="28"/>
          <w:szCs w:val="28"/>
        </w:rPr>
      </w:pPr>
      <w:r w:rsidRPr="00FB6F44">
        <w:rPr>
          <w:rFonts w:asciiTheme="minorEastAsia" w:hAnsiTheme="minorEastAsia" w:hint="eastAsia"/>
          <w:sz w:val="28"/>
          <w:szCs w:val="28"/>
        </w:rPr>
        <w:t>进入</w:t>
      </w:r>
      <w:r w:rsidR="00FE6390">
        <w:rPr>
          <w:rFonts w:asciiTheme="minorEastAsia" w:hAnsiTheme="minorEastAsia" w:hint="eastAsia"/>
          <w:sz w:val="28"/>
          <w:szCs w:val="28"/>
        </w:rPr>
        <w:t>登录</w:t>
      </w:r>
      <w:r w:rsidRPr="00FB6F44">
        <w:rPr>
          <w:rFonts w:asciiTheme="minorEastAsia" w:hAnsiTheme="minorEastAsia"/>
          <w:sz w:val="28"/>
          <w:szCs w:val="28"/>
        </w:rPr>
        <w:t>界面，</w:t>
      </w:r>
      <w:r w:rsidR="00FE6390">
        <w:rPr>
          <w:rFonts w:asciiTheme="minorEastAsia" w:hAnsiTheme="minorEastAsia" w:hint="eastAsia"/>
          <w:sz w:val="28"/>
          <w:szCs w:val="28"/>
        </w:rPr>
        <w:t>输入</w:t>
      </w:r>
      <w:r w:rsidR="00FE6390">
        <w:rPr>
          <w:rFonts w:asciiTheme="minorEastAsia" w:hAnsiTheme="minorEastAsia"/>
          <w:sz w:val="28"/>
          <w:szCs w:val="28"/>
        </w:rPr>
        <w:t>已有的管理员账户和用户账户</w:t>
      </w:r>
      <w:r w:rsidR="00FE6390">
        <w:rPr>
          <w:rFonts w:asciiTheme="minorEastAsia" w:hAnsiTheme="minorEastAsia" w:hint="eastAsia"/>
          <w:sz w:val="28"/>
          <w:szCs w:val="28"/>
        </w:rPr>
        <w:t>，</w:t>
      </w:r>
      <w:r w:rsidR="00FE6390">
        <w:rPr>
          <w:rFonts w:asciiTheme="minorEastAsia" w:hAnsiTheme="minorEastAsia"/>
          <w:sz w:val="28"/>
          <w:szCs w:val="28"/>
        </w:rPr>
        <w:t>跳转至不同的界面</w:t>
      </w:r>
      <w:r w:rsidR="00FE6390">
        <w:rPr>
          <w:rFonts w:asciiTheme="minorEastAsia" w:hAnsiTheme="minorEastAsia" w:hint="eastAsia"/>
          <w:sz w:val="28"/>
          <w:szCs w:val="28"/>
        </w:rPr>
        <w:t>。</w:t>
      </w:r>
    </w:p>
    <w:p w:rsidR="00FB6F44" w:rsidRDefault="00FB6F44" w:rsidP="00FB6F44">
      <w:pPr>
        <w:pStyle w:val="3"/>
      </w:pPr>
      <w:bookmarkStart w:id="30" w:name="_Toc388787899"/>
      <w:r>
        <w:rPr>
          <w:rFonts w:hint="eastAsia"/>
        </w:rPr>
        <w:t>4.1.3</w:t>
      </w:r>
      <w:r>
        <w:rPr>
          <w:rFonts w:hint="eastAsia"/>
        </w:rPr>
        <w:t>测试用例</w:t>
      </w:r>
      <w:bookmarkEnd w:id="30"/>
    </w:p>
    <w:p w:rsidR="00FB6F44" w:rsidRPr="00FB6F44" w:rsidRDefault="00FB6F44" w:rsidP="00FB6F44">
      <w:pPr>
        <w:rPr>
          <w:rFonts w:asciiTheme="minorEastAsia" w:hAnsiTheme="minorEastAsia"/>
          <w:sz w:val="28"/>
          <w:szCs w:val="28"/>
        </w:rPr>
      </w:pPr>
      <w:r w:rsidRPr="00FB6F44">
        <w:rPr>
          <w:rFonts w:asciiTheme="minorEastAsia" w:hAnsiTheme="minorEastAsia" w:hint="eastAsia"/>
          <w:sz w:val="28"/>
          <w:szCs w:val="28"/>
        </w:rPr>
        <w:t>1.</w:t>
      </w:r>
      <w:r w:rsidR="00FE6390">
        <w:rPr>
          <w:rFonts w:asciiTheme="minorEastAsia" w:hAnsiTheme="minorEastAsia" w:hint="eastAsia"/>
          <w:sz w:val="28"/>
          <w:szCs w:val="28"/>
        </w:rPr>
        <w:t>输入一个之前创建的管理员账号，实现到管理员权限界面的跳转</w:t>
      </w:r>
      <w:r w:rsidRPr="00FB6F44">
        <w:rPr>
          <w:rFonts w:asciiTheme="minorEastAsia" w:hAnsiTheme="minorEastAsia"/>
          <w:sz w:val="28"/>
          <w:szCs w:val="28"/>
        </w:rPr>
        <w:t>。</w:t>
      </w:r>
    </w:p>
    <w:p w:rsidR="00FB6F44" w:rsidRPr="001F114E" w:rsidRDefault="00FB6F44" w:rsidP="00FB6F44">
      <w:pPr>
        <w:rPr>
          <w:rFonts w:asciiTheme="minorEastAsia" w:hAnsiTheme="minorEastAsia"/>
          <w:sz w:val="28"/>
          <w:szCs w:val="28"/>
        </w:rPr>
      </w:pPr>
      <w:r w:rsidRPr="00FB6F44">
        <w:rPr>
          <w:rFonts w:asciiTheme="minorEastAsia" w:hAnsiTheme="minorEastAsia"/>
          <w:sz w:val="28"/>
          <w:szCs w:val="28"/>
        </w:rPr>
        <w:t>2.</w:t>
      </w:r>
      <w:r w:rsidR="00FE6390">
        <w:rPr>
          <w:rFonts w:asciiTheme="minorEastAsia" w:hAnsiTheme="minorEastAsia" w:hint="eastAsia"/>
          <w:sz w:val="28"/>
          <w:szCs w:val="28"/>
        </w:rPr>
        <w:t>输入一个之前创建的用户账号，实现到用户权限界面的跳转</w:t>
      </w:r>
      <w:r w:rsidRPr="00FB6F44">
        <w:rPr>
          <w:rFonts w:asciiTheme="minorEastAsia" w:hAnsiTheme="minorEastAsia" w:hint="eastAsia"/>
          <w:sz w:val="28"/>
          <w:szCs w:val="28"/>
        </w:rPr>
        <w:t>。</w:t>
      </w:r>
      <w:r w:rsidR="001F114E">
        <w:rPr>
          <w:rFonts w:ascii="Times New Roman" w:hAnsi="Times New Roman"/>
          <w:noProof/>
          <w:sz w:val="24"/>
          <w:szCs w:val="28"/>
        </w:rPr>
        <w:drawing>
          <wp:inline distT="0" distB="0" distL="0" distR="0">
            <wp:extent cx="5274310" cy="3621781"/>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3621781"/>
                    </a:xfrm>
                    <a:prstGeom prst="rect">
                      <a:avLst/>
                    </a:prstGeom>
                    <a:noFill/>
                    <a:ln w="9525">
                      <a:noFill/>
                      <a:miter lim="800000"/>
                      <a:headEnd/>
                      <a:tailEnd/>
                    </a:ln>
                  </pic:spPr>
                </pic:pic>
              </a:graphicData>
            </a:graphic>
          </wp:inline>
        </w:drawing>
      </w:r>
    </w:p>
    <w:p w:rsidR="00FB6F44" w:rsidRDefault="00FB6F44" w:rsidP="00FB6F44">
      <w:pPr>
        <w:rPr>
          <w:rFonts w:ascii="Times New Roman" w:hAnsi="Times New Roman"/>
          <w:sz w:val="24"/>
          <w:szCs w:val="28"/>
        </w:rPr>
      </w:pPr>
    </w:p>
    <w:p w:rsidR="00FB6F44" w:rsidRDefault="00FB6F44" w:rsidP="00FB6F44">
      <w:pPr>
        <w:rPr>
          <w:rFonts w:ascii="Times New Roman" w:hAnsi="Times New Roman"/>
          <w:sz w:val="24"/>
          <w:szCs w:val="28"/>
        </w:rPr>
      </w:pPr>
    </w:p>
    <w:p w:rsidR="00FB6F44" w:rsidRDefault="00FB6F44" w:rsidP="00FB6F44">
      <w:pPr>
        <w:rPr>
          <w:rFonts w:ascii="Times New Roman" w:hAnsi="Times New Roman"/>
          <w:sz w:val="24"/>
          <w:szCs w:val="28"/>
        </w:rPr>
      </w:pPr>
    </w:p>
    <w:p w:rsidR="00FB6F44" w:rsidRDefault="001F114E" w:rsidP="00FB6F44">
      <w:pPr>
        <w:rPr>
          <w:rFonts w:ascii="Times New Roman" w:hAnsi="Times New Roman"/>
          <w:sz w:val="24"/>
          <w:szCs w:val="28"/>
        </w:rPr>
      </w:pPr>
      <w:r>
        <w:rPr>
          <w:rFonts w:ascii="Times New Roman" w:hAnsi="Times New Roman"/>
          <w:noProof/>
          <w:sz w:val="24"/>
          <w:szCs w:val="28"/>
        </w:rPr>
        <w:lastRenderedPageBreak/>
        <w:drawing>
          <wp:inline distT="0" distB="0" distL="0" distR="0">
            <wp:extent cx="5274310" cy="3615993"/>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274310" cy="3615993"/>
                    </a:xfrm>
                    <a:prstGeom prst="rect">
                      <a:avLst/>
                    </a:prstGeom>
                    <a:noFill/>
                    <a:ln w="9525">
                      <a:noFill/>
                      <a:miter lim="800000"/>
                      <a:headEnd/>
                      <a:tailEnd/>
                    </a:ln>
                  </pic:spPr>
                </pic:pic>
              </a:graphicData>
            </a:graphic>
          </wp:inline>
        </w:drawing>
      </w:r>
    </w:p>
    <w:p w:rsidR="00FB6F44" w:rsidRDefault="00FB6F44" w:rsidP="00FB6F44">
      <w:pPr>
        <w:rPr>
          <w:rFonts w:ascii="Times New Roman" w:hAnsi="Times New Roman"/>
          <w:sz w:val="24"/>
          <w:szCs w:val="28"/>
        </w:rPr>
      </w:pPr>
    </w:p>
    <w:p w:rsidR="00FB6F44" w:rsidRDefault="00FB6F44" w:rsidP="00FB6F44">
      <w:pPr>
        <w:rPr>
          <w:rFonts w:ascii="Times New Roman" w:hAnsi="Times New Roman"/>
          <w:sz w:val="24"/>
          <w:szCs w:val="28"/>
        </w:rPr>
      </w:pPr>
    </w:p>
    <w:p w:rsidR="00FB6F44" w:rsidRDefault="00FB6F44" w:rsidP="00FB6F44">
      <w:pPr>
        <w:pStyle w:val="3"/>
      </w:pPr>
      <w:bookmarkStart w:id="31" w:name="_Toc388787900"/>
      <w:r>
        <w:rPr>
          <w:rFonts w:hint="eastAsia"/>
        </w:rPr>
        <w:t>4.1.4</w:t>
      </w:r>
      <w:r>
        <w:rPr>
          <w:rFonts w:hint="eastAsia"/>
        </w:rPr>
        <w:t>测试结果截图与分析</w:t>
      </w:r>
      <w:bookmarkEnd w:id="31"/>
    </w:p>
    <w:p w:rsidR="00FB6F44" w:rsidRDefault="00FB6F44" w:rsidP="00FB6F44">
      <w:pPr>
        <w:rPr>
          <w:rFonts w:hint="eastAsia"/>
          <w:noProof/>
        </w:rPr>
      </w:pPr>
    </w:p>
    <w:p w:rsidR="001F114E" w:rsidRPr="001F114E" w:rsidRDefault="001F114E" w:rsidP="00FB6F44">
      <w:pPr>
        <w:rPr>
          <w:rFonts w:hint="eastAsia"/>
          <w:noProof/>
        </w:rPr>
      </w:pPr>
      <w:r>
        <w:rPr>
          <w:rFonts w:hint="eastAsia"/>
          <w:noProof/>
        </w:rPr>
        <w:t>输入一个已创建的管理员“谌昊哲”的账号密码，跳转到管理员界面</w:t>
      </w:r>
      <w:r w:rsidRPr="001F114E">
        <w:rPr>
          <w:noProof/>
        </w:rPr>
        <w:drawing>
          <wp:inline distT="0" distB="0" distL="0" distR="0">
            <wp:extent cx="5274310" cy="2578916"/>
            <wp:effectExtent l="19050" t="0" r="254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74310" cy="2578916"/>
                    </a:xfrm>
                    <a:prstGeom prst="rect">
                      <a:avLst/>
                    </a:prstGeom>
                    <a:noFill/>
                    <a:ln w="9525">
                      <a:noFill/>
                      <a:miter lim="800000"/>
                      <a:headEnd/>
                      <a:tailEnd/>
                    </a:ln>
                  </pic:spPr>
                </pic:pic>
              </a:graphicData>
            </a:graphic>
          </wp:inline>
        </w:drawing>
      </w:r>
    </w:p>
    <w:p w:rsidR="001F114E" w:rsidRDefault="001F114E" w:rsidP="00FB6F44">
      <w:pPr>
        <w:rPr>
          <w:rFonts w:hint="eastAsia"/>
          <w:noProof/>
        </w:rPr>
      </w:pPr>
    </w:p>
    <w:p w:rsidR="001F114E" w:rsidRPr="002917A5" w:rsidRDefault="001F114E" w:rsidP="00FB6F44">
      <w:pPr>
        <w:rPr>
          <w:noProof/>
        </w:rPr>
      </w:pPr>
      <w:r>
        <w:rPr>
          <w:rFonts w:hint="eastAsia"/>
          <w:noProof/>
        </w:rPr>
        <w:t>输入一个已创建的用户“张三”的账号密码，跳转到推送界面</w:t>
      </w:r>
      <w:r w:rsidRPr="001F114E">
        <w:rPr>
          <w:noProof/>
        </w:rPr>
        <w:lastRenderedPageBreak/>
        <w:drawing>
          <wp:inline distT="0" distB="0" distL="0" distR="0">
            <wp:extent cx="5274310" cy="2568535"/>
            <wp:effectExtent l="19050" t="0" r="2540" b="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274310" cy="2568535"/>
                    </a:xfrm>
                    <a:prstGeom prst="rect">
                      <a:avLst/>
                    </a:prstGeom>
                    <a:noFill/>
                    <a:ln w="9525">
                      <a:noFill/>
                      <a:miter lim="800000"/>
                      <a:headEnd/>
                      <a:tailEnd/>
                    </a:ln>
                  </pic:spPr>
                </pic:pic>
              </a:graphicData>
            </a:graphic>
          </wp:inline>
        </w:drawing>
      </w:r>
    </w:p>
    <w:p w:rsidR="00FB6F44" w:rsidRPr="007D30E5" w:rsidRDefault="00FB6F44" w:rsidP="00FB6F44">
      <w:pPr>
        <w:pStyle w:val="2"/>
        <w:rPr>
          <w:sz w:val="36"/>
          <w:szCs w:val="36"/>
        </w:rPr>
      </w:pPr>
      <w:bookmarkStart w:id="32" w:name="_Toc388787901"/>
      <w:r>
        <w:rPr>
          <w:rFonts w:hint="eastAsia"/>
          <w:sz w:val="36"/>
          <w:szCs w:val="36"/>
        </w:rPr>
        <w:t>4.2</w:t>
      </w:r>
      <w:r w:rsidR="00FE6390">
        <w:rPr>
          <w:rFonts w:hint="eastAsia"/>
          <w:sz w:val="36"/>
          <w:szCs w:val="36"/>
        </w:rPr>
        <w:t>用户</w:t>
      </w:r>
      <w:r w:rsidRPr="007D30E5">
        <w:rPr>
          <w:rFonts w:hint="eastAsia"/>
          <w:sz w:val="36"/>
          <w:szCs w:val="36"/>
        </w:rPr>
        <w:t>模块</w:t>
      </w:r>
      <w:bookmarkEnd w:id="32"/>
    </w:p>
    <w:p w:rsidR="00FB6F44" w:rsidRDefault="00FB6F44" w:rsidP="00FB6F44">
      <w:pPr>
        <w:pStyle w:val="3"/>
      </w:pPr>
      <w:bookmarkStart w:id="33" w:name="_Toc388787902"/>
      <w:r>
        <w:rPr>
          <w:rFonts w:hint="eastAsia"/>
        </w:rPr>
        <w:t>4.2.1</w:t>
      </w:r>
      <w:r>
        <w:rPr>
          <w:rFonts w:hint="eastAsia"/>
        </w:rPr>
        <w:t>描述</w:t>
      </w:r>
      <w:bookmarkEnd w:id="33"/>
    </w:p>
    <w:p w:rsidR="00B23319" w:rsidRPr="00FB6F44" w:rsidRDefault="001F114E" w:rsidP="00B23319">
      <w:pPr>
        <w:ind w:firstLineChars="200" w:firstLine="560"/>
        <w:rPr>
          <w:rFonts w:asciiTheme="minorEastAsia" w:hAnsiTheme="minorEastAsia"/>
          <w:sz w:val="28"/>
          <w:szCs w:val="28"/>
        </w:rPr>
      </w:pPr>
      <w:r>
        <w:rPr>
          <w:rFonts w:asciiTheme="minorEastAsia" w:hAnsiTheme="minorEastAsia"/>
          <w:sz w:val="28"/>
          <w:szCs w:val="28"/>
        </w:rPr>
        <w:t>用户进入推送界面</w:t>
      </w:r>
      <w:r>
        <w:rPr>
          <w:rFonts w:asciiTheme="minorEastAsia" w:hAnsiTheme="minorEastAsia" w:hint="eastAsia"/>
          <w:sz w:val="28"/>
          <w:szCs w:val="28"/>
        </w:rPr>
        <w:t>，</w:t>
      </w:r>
      <w:r>
        <w:rPr>
          <w:rFonts w:asciiTheme="minorEastAsia" w:hAnsiTheme="minorEastAsia"/>
          <w:sz w:val="28"/>
          <w:szCs w:val="28"/>
        </w:rPr>
        <w:t>获取推送信息</w:t>
      </w:r>
      <w:r w:rsidR="00B23319">
        <w:rPr>
          <w:rFonts w:asciiTheme="minorEastAsia" w:hAnsiTheme="minorEastAsia" w:hint="eastAsia"/>
          <w:sz w:val="28"/>
          <w:szCs w:val="28"/>
        </w:rPr>
        <w:t>，设置反馈值，查看具体数据。</w:t>
      </w:r>
    </w:p>
    <w:p w:rsidR="00FB6F44" w:rsidRDefault="00FB6F44" w:rsidP="00FB6F44">
      <w:pPr>
        <w:pStyle w:val="3"/>
      </w:pPr>
      <w:bookmarkStart w:id="34" w:name="_Toc388787903"/>
      <w:r>
        <w:rPr>
          <w:rFonts w:hint="eastAsia"/>
        </w:rPr>
        <w:t>4.2.2</w:t>
      </w:r>
      <w:r>
        <w:rPr>
          <w:rFonts w:hint="eastAsia"/>
        </w:rPr>
        <w:t>测试方法</w:t>
      </w:r>
      <w:bookmarkEnd w:id="34"/>
    </w:p>
    <w:p w:rsidR="00FB6F44" w:rsidRPr="00FB6F44" w:rsidRDefault="00FB6F44" w:rsidP="00FB6F44">
      <w:pPr>
        <w:ind w:firstLine="480"/>
        <w:rPr>
          <w:rFonts w:asciiTheme="minorEastAsia" w:hAnsiTheme="minorEastAsia"/>
          <w:sz w:val="28"/>
          <w:szCs w:val="28"/>
        </w:rPr>
      </w:pPr>
      <w:r w:rsidRPr="00FB6F44">
        <w:rPr>
          <w:rFonts w:asciiTheme="minorEastAsia" w:hAnsiTheme="minorEastAsia" w:hint="eastAsia"/>
          <w:sz w:val="28"/>
          <w:szCs w:val="28"/>
        </w:rPr>
        <w:t>通过界面操作，</w:t>
      </w:r>
      <w:r w:rsidR="00B23319">
        <w:rPr>
          <w:rFonts w:asciiTheme="minorEastAsia" w:hAnsiTheme="minorEastAsia"/>
          <w:sz w:val="28"/>
          <w:szCs w:val="28"/>
        </w:rPr>
        <w:t>获取推送信息</w:t>
      </w:r>
      <w:r w:rsidR="00B23319">
        <w:rPr>
          <w:rFonts w:asciiTheme="minorEastAsia" w:hAnsiTheme="minorEastAsia" w:hint="eastAsia"/>
          <w:sz w:val="28"/>
          <w:szCs w:val="28"/>
        </w:rPr>
        <w:t>，设置反馈值，查看具体数据。</w:t>
      </w:r>
    </w:p>
    <w:p w:rsidR="00FB6F44" w:rsidRDefault="00FB6F44" w:rsidP="00FB6F44">
      <w:pPr>
        <w:pStyle w:val="3"/>
      </w:pPr>
      <w:bookmarkStart w:id="35" w:name="_Toc388787904"/>
      <w:r>
        <w:rPr>
          <w:rFonts w:hint="eastAsia"/>
        </w:rPr>
        <w:t>4.2.3</w:t>
      </w:r>
      <w:r>
        <w:rPr>
          <w:rFonts w:hint="eastAsia"/>
        </w:rPr>
        <w:t>测试用例</w:t>
      </w:r>
      <w:bookmarkEnd w:id="35"/>
    </w:p>
    <w:p w:rsidR="009F1EBF" w:rsidRPr="009F1EBF" w:rsidRDefault="00B23319" w:rsidP="009F1EBF">
      <w:pPr>
        <w:numPr>
          <w:ilvl w:val="0"/>
          <w:numId w:val="16"/>
        </w:numPr>
        <w:rPr>
          <w:rFonts w:asciiTheme="minorEastAsia" w:hAnsiTheme="minorEastAsia"/>
          <w:sz w:val="28"/>
          <w:szCs w:val="28"/>
        </w:rPr>
      </w:pPr>
      <w:r>
        <w:rPr>
          <w:rFonts w:asciiTheme="minorEastAsia" w:hAnsiTheme="minorEastAsia" w:hint="eastAsia"/>
          <w:sz w:val="28"/>
          <w:szCs w:val="28"/>
        </w:rPr>
        <w:t>系统根据用户的用户估计值选择出</w:t>
      </w:r>
      <w:r>
        <w:rPr>
          <w:rFonts w:asciiTheme="minorEastAsia" w:hAnsiTheme="minorEastAsia"/>
          <w:sz w:val="28"/>
          <w:szCs w:val="28"/>
        </w:rPr>
        <w:t>推送数据</w:t>
      </w:r>
      <w:r>
        <w:rPr>
          <w:rFonts w:asciiTheme="minorEastAsia" w:hAnsiTheme="minorEastAsia" w:hint="eastAsia"/>
          <w:sz w:val="28"/>
          <w:szCs w:val="28"/>
        </w:rPr>
        <w:t>，</w:t>
      </w:r>
      <w:r>
        <w:rPr>
          <w:rFonts w:asciiTheme="minorEastAsia" w:hAnsiTheme="minorEastAsia"/>
          <w:sz w:val="28"/>
          <w:szCs w:val="28"/>
        </w:rPr>
        <w:t>显示在列表中</w:t>
      </w:r>
      <w:r>
        <w:rPr>
          <w:rFonts w:asciiTheme="minorEastAsia" w:hAnsiTheme="minorEastAsia" w:hint="eastAsia"/>
          <w:sz w:val="28"/>
          <w:szCs w:val="28"/>
        </w:rPr>
        <w:t>。</w:t>
      </w:r>
    </w:p>
    <w:p w:rsidR="009F1EBF" w:rsidRPr="009F1EBF" w:rsidRDefault="00B23319" w:rsidP="009F1EBF">
      <w:pPr>
        <w:numPr>
          <w:ilvl w:val="1"/>
          <w:numId w:val="17"/>
        </w:numPr>
        <w:rPr>
          <w:rFonts w:asciiTheme="minorEastAsia" w:hAnsiTheme="minorEastAsia"/>
          <w:sz w:val="28"/>
          <w:szCs w:val="28"/>
        </w:rPr>
      </w:pPr>
      <w:r>
        <w:rPr>
          <w:rFonts w:asciiTheme="minorEastAsia" w:hAnsiTheme="minorEastAsia" w:hint="eastAsia"/>
          <w:sz w:val="28"/>
          <w:szCs w:val="28"/>
        </w:rPr>
        <w:t>用户</w:t>
      </w:r>
      <w:r>
        <w:rPr>
          <w:rFonts w:asciiTheme="minorEastAsia" w:hAnsiTheme="minorEastAsia"/>
          <w:sz w:val="28"/>
          <w:szCs w:val="28"/>
        </w:rPr>
        <w:t>按推送</w:t>
      </w:r>
      <w:r w:rsidR="00C03687">
        <w:rPr>
          <w:rFonts w:asciiTheme="minorEastAsia" w:hAnsiTheme="minorEastAsia"/>
          <w:sz w:val="28"/>
          <w:szCs w:val="28"/>
        </w:rPr>
        <w:t>按钮，</w:t>
      </w:r>
      <w:r>
        <w:rPr>
          <w:rFonts w:asciiTheme="minorEastAsia" w:hAnsiTheme="minorEastAsia" w:hint="eastAsia"/>
          <w:sz w:val="28"/>
          <w:szCs w:val="28"/>
        </w:rPr>
        <w:t>获取信息</w:t>
      </w:r>
    </w:p>
    <w:p w:rsidR="009F1EBF" w:rsidRPr="009F1EBF" w:rsidRDefault="00B23319" w:rsidP="009F1EBF">
      <w:pPr>
        <w:numPr>
          <w:ilvl w:val="0"/>
          <w:numId w:val="16"/>
        </w:numPr>
        <w:rPr>
          <w:rFonts w:asciiTheme="minorEastAsia" w:hAnsiTheme="minorEastAsia"/>
          <w:sz w:val="28"/>
          <w:szCs w:val="28"/>
        </w:rPr>
      </w:pPr>
      <w:r>
        <w:rPr>
          <w:rFonts w:asciiTheme="minorEastAsia" w:hAnsiTheme="minorEastAsia" w:hint="eastAsia"/>
          <w:sz w:val="28"/>
          <w:szCs w:val="28"/>
        </w:rPr>
        <w:t>设置反馈值</w:t>
      </w:r>
    </w:p>
    <w:p w:rsidR="009F1EBF" w:rsidRPr="009F1EBF" w:rsidRDefault="009F1EBF" w:rsidP="009F1EBF">
      <w:pPr>
        <w:ind w:left="720"/>
        <w:rPr>
          <w:rFonts w:asciiTheme="minorEastAsia" w:hAnsiTheme="minorEastAsia"/>
          <w:sz w:val="28"/>
          <w:szCs w:val="28"/>
        </w:rPr>
      </w:pPr>
      <w:r w:rsidRPr="009F1EBF">
        <w:rPr>
          <w:rFonts w:asciiTheme="minorEastAsia" w:hAnsiTheme="minorEastAsia"/>
          <w:sz w:val="28"/>
          <w:szCs w:val="28"/>
        </w:rPr>
        <w:t>2</w:t>
      </w:r>
      <w:r w:rsidRPr="009F1EBF">
        <w:rPr>
          <w:rFonts w:asciiTheme="minorEastAsia" w:hAnsiTheme="minorEastAsia" w:hint="eastAsia"/>
          <w:sz w:val="28"/>
          <w:szCs w:val="28"/>
        </w:rPr>
        <w:t xml:space="preserve">．1 </w:t>
      </w:r>
      <w:r w:rsidR="00B23319">
        <w:rPr>
          <w:rFonts w:asciiTheme="minorEastAsia" w:hAnsiTheme="minorEastAsia" w:hint="eastAsia"/>
          <w:sz w:val="28"/>
          <w:szCs w:val="28"/>
        </w:rPr>
        <w:t>选中列表中某一列，点击设置反馈按钮</w:t>
      </w:r>
      <w:r w:rsidR="00C03687">
        <w:rPr>
          <w:rFonts w:asciiTheme="minorEastAsia" w:hAnsiTheme="minorEastAsia" w:hint="eastAsia"/>
          <w:sz w:val="28"/>
          <w:szCs w:val="28"/>
        </w:rPr>
        <w:t>，进入设置反馈界面</w:t>
      </w:r>
    </w:p>
    <w:p w:rsidR="009F1EBF" w:rsidRPr="009F1EBF" w:rsidRDefault="009F1EBF" w:rsidP="009F1EBF">
      <w:pPr>
        <w:ind w:left="720"/>
        <w:rPr>
          <w:rFonts w:asciiTheme="minorEastAsia" w:hAnsiTheme="minorEastAsia"/>
          <w:sz w:val="28"/>
          <w:szCs w:val="28"/>
        </w:rPr>
      </w:pPr>
      <w:r w:rsidRPr="009F1EBF">
        <w:rPr>
          <w:rFonts w:asciiTheme="minorEastAsia" w:hAnsiTheme="minorEastAsia" w:hint="eastAsia"/>
          <w:sz w:val="28"/>
          <w:szCs w:val="28"/>
        </w:rPr>
        <w:t xml:space="preserve">2．2 </w:t>
      </w:r>
      <w:r w:rsidR="00C03687">
        <w:rPr>
          <w:rFonts w:asciiTheme="minorEastAsia" w:hAnsiTheme="minorEastAsia" w:hint="eastAsia"/>
          <w:sz w:val="28"/>
          <w:szCs w:val="28"/>
        </w:rPr>
        <w:t>选择想要设置的反馈值，确认设置</w:t>
      </w:r>
    </w:p>
    <w:p w:rsidR="009F1EBF" w:rsidRPr="009F1EBF" w:rsidRDefault="009F1EBF" w:rsidP="009F1EBF">
      <w:pPr>
        <w:rPr>
          <w:rFonts w:asciiTheme="minorEastAsia" w:hAnsiTheme="minorEastAsia"/>
          <w:sz w:val="28"/>
          <w:szCs w:val="28"/>
        </w:rPr>
      </w:pPr>
      <w:r w:rsidRPr="009F1EBF">
        <w:rPr>
          <w:rFonts w:asciiTheme="minorEastAsia" w:hAnsiTheme="minorEastAsia" w:hint="eastAsia"/>
          <w:sz w:val="28"/>
          <w:szCs w:val="28"/>
        </w:rPr>
        <w:t xml:space="preserve">   3.  </w:t>
      </w:r>
      <w:r w:rsidR="00C03687">
        <w:rPr>
          <w:rFonts w:asciiTheme="minorEastAsia" w:hAnsiTheme="minorEastAsia" w:hint="eastAsia"/>
          <w:sz w:val="28"/>
          <w:szCs w:val="28"/>
        </w:rPr>
        <w:t>查看具体推送数据</w:t>
      </w:r>
    </w:p>
    <w:p w:rsidR="009F1EBF" w:rsidRPr="009F1EBF" w:rsidRDefault="009F1EBF" w:rsidP="00C03687">
      <w:pPr>
        <w:rPr>
          <w:rFonts w:asciiTheme="minorEastAsia" w:hAnsiTheme="minorEastAsia"/>
          <w:sz w:val="28"/>
          <w:szCs w:val="28"/>
        </w:rPr>
      </w:pPr>
      <w:r w:rsidRPr="009F1EBF">
        <w:rPr>
          <w:rFonts w:asciiTheme="minorEastAsia" w:hAnsiTheme="minorEastAsia" w:hint="eastAsia"/>
          <w:sz w:val="28"/>
          <w:szCs w:val="28"/>
        </w:rPr>
        <w:lastRenderedPageBreak/>
        <w:t xml:space="preserve">       3．1 从表格中选</w:t>
      </w:r>
      <w:r w:rsidR="00C03687">
        <w:rPr>
          <w:rFonts w:asciiTheme="minorEastAsia" w:hAnsiTheme="minorEastAsia" w:hint="eastAsia"/>
          <w:sz w:val="28"/>
          <w:szCs w:val="28"/>
        </w:rPr>
        <w:t>某一行，点击查看该数据按钮，进入界面获取数据信息</w:t>
      </w:r>
    </w:p>
    <w:p w:rsidR="00FB6F44" w:rsidRPr="009F1EBF" w:rsidRDefault="00C03687" w:rsidP="00FB6F44">
      <w:pPr>
        <w:rPr>
          <w:rFonts w:asciiTheme="minorEastAsia" w:hAnsiTheme="minorEastAsia"/>
          <w:sz w:val="28"/>
          <w:szCs w:val="28"/>
        </w:rPr>
      </w:pPr>
      <w:r>
        <w:rPr>
          <w:rFonts w:asciiTheme="minorEastAsia" w:hAnsiTheme="minorEastAsia" w:hint="eastAsia"/>
          <w:sz w:val="28"/>
          <w:szCs w:val="28"/>
        </w:rPr>
        <w:t xml:space="preserve">   4</w:t>
      </w:r>
      <w:r w:rsidR="009F1EBF" w:rsidRPr="009F1EBF">
        <w:rPr>
          <w:rFonts w:asciiTheme="minorEastAsia" w:hAnsiTheme="minorEastAsia" w:hint="eastAsia"/>
          <w:sz w:val="28"/>
          <w:szCs w:val="28"/>
        </w:rPr>
        <w:t>． 退出，确认后关闭窗口</w:t>
      </w:r>
      <w:r>
        <w:rPr>
          <w:rFonts w:asciiTheme="minorEastAsia" w:hAnsiTheme="minorEastAsia" w:hint="eastAsia"/>
          <w:sz w:val="28"/>
          <w:szCs w:val="28"/>
        </w:rPr>
        <w:t>，系统后台计算并更新用户的用户估值与数据的准确次数值</w:t>
      </w:r>
    </w:p>
    <w:p w:rsidR="00FB6F44" w:rsidRDefault="009F1EBF" w:rsidP="00FB6F44">
      <w:pPr>
        <w:pStyle w:val="3"/>
      </w:pPr>
      <w:bookmarkStart w:id="36" w:name="_Toc388787905"/>
      <w:r>
        <w:rPr>
          <w:rFonts w:hint="eastAsia"/>
        </w:rPr>
        <w:t>4.2</w:t>
      </w:r>
      <w:r w:rsidR="00FB6F44">
        <w:rPr>
          <w:rFonts w:hint="eastAsia"/>
        </w:rPr>
        <w:t>.4</w:t>
      </w:r>
      <w:r w:rsidR="00FB6F44">
        <w:rPr>
          <w:rFonts w:hint="eastAsia"/>
        </w:rPr>
        <w:t>测试结果截图与分析</w:t>
      </w:r>
      <w:bookmarkEnd w:id="36"/>
    </w:p>
    <w:p w:rsidR="009F1EBF" w:rsidRDefault="00C03687" w:rsidP="009F1EBF">
      <w:pPr>
        <w:rPr>
          <w:rFonts w:ascii="宋体" w:hAnsi="宋体" w:cs="宋体"/>
          <w:kern w:val="0"/>
          <w:sz w:val="24"/>
          <w:szCs w:val="24"/>
        </w:rPr>
      </w:pPr>
      <w:r>
        <w:rPr>
          <w:rFonts w:ascii="宋体" w:hAnsi="宋体" w:cs="宋体"/>
          <w:noProof/>
          <w:kern w:val="0"/>
          <w:sz w:val="24"/>
          <w:szCs w:val="24"/>
        </w:rPr>
        <w:drawing>
          <wp:inline distT="0" distB="0" distL="0" distR="0">
            <wp:extent cx="5274310" cy="2203727"/>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274310" cy="2203727"/>
                    </a:xfrm>
                    <a:prstGeom prst="rect">
                      <a:avLst/>
                    </a:prstGeom>
                    <a:noFill/>
                    <a:ln w="9525">
                      <a:noFill/>
                      <a:miter lim="800000"/>
                      <a:headEnd/>
                      <a:tailEnd/>
                    </a:ln>
                  </pic:spPr>
                </pic:pic>
              </a:graphicData>
            </a:graphic>
          </wp:inline>
        </w:drawing>
      </w:r>
    </w:p>
    <w:p w:rsidR="009F1EBF" w:rsidRDefault="00C03687" w:rsidP="009F1EBF">
      <w:pPr>
        <w:rPr>
          <w:rFonts w:ascii="宋体" w:hAnsi="宋体" w:cs="宋体"/>
          <w:kern w:val="0"/>
          <w:sz w:val="24"/>
          <w:szCs w:val="24"/>
        </w:rPr>
      </w:pPr>
      <w:r>
        <w:rPr>
          <w:rFonts w:ascii="宋体" w:hAnsi="宋体" w:cs="宋体"/>
          <w:noProof/>
          <w:kern w:val="0"/>
          <w:sz w:val="24"/>
          <w:szCs w:val="24"/>
        </w:rPr>
        <w:drawing>
          <wp:inline distT="0" distB="0" distL="0" distR="0">
            <wp:extent cx="4260215" cy="2812415"/>
            <wp:effectExtent l="19050" t="0" r="698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4260215" cy="2812415"/>
                    </a:xfrm>
                    <a:prstGeom prst="rect">
                      <a:avLst/>
                    </a:prstGeom>
                    <a:noFill/>
                    <a:ln w="9525">
                      <a:noFill/>
                      <a:miter lim="800000"/>
                      <a:headEnd/>
                      <a:tailEnd/>
                    </a:ln>
                  </pic:spPr>
                </pic:pic>
              </a:graphicData>
            </a:graphic>
          </wp:inline>
        </w:drawing>
      </w:r>
    </w:p>
    <w:p w:rsidR="009F1EBF" w:rsidRDefault="009F1EBF" w:rsidP="009F1EBF">
      <w:pPr>
        <w:rPr>
          <w:rFonts w:ascii="宋体" w:hAnsi="宋体" w:cs="宋体"/>
          <w:kern w:val="0"/>
          <w:sz w:val="24"/>
          <w:szCs w:val="24"/>
        </w:rPr>
      </w:pPr>
    </w:p>
    <w:p w:rsidR="009F1EBF" w:rsidRDefault="00C03687" w:rsidP="009F1EBF">
      <w:pPr>
        <w:rPr>
          <w:rFonts w:ascii="宋体" w:hAnsi="宋体" w:cs="宋体"/>
          <w:kern w:val="0"/>
          <w:sz w:val="24"/>
          <w:szCs w:val="24"/>
        </w:rPr>
      </w:pPr>
      <w:r>
        <w:rPr>
          <w:rFonts w:ascii="宋体" w:hAnsi="宋体" w:cs="宋体"/>
          <w:noProof/>
          <w:kern w:val="0"/>
          <w:sz w:val="24"/>
          <w:szCs w:val="24"/>
        </w:rPr>
        <w:lastRenderedPageBreak/>
        <w:drawing>
          <wp:inline distT="0" distB="0" distL="0" distR="0">
            <wp:extent cx="4211955" cy="281241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4211955" cy="2812415"/>
                    </a:xfrm>
                    <a:prstGeom prst="rect">
                      <a:avLst/>
                    </a:prstGeom>
                    <a:noFill/>
                    <a:ln w="9525">
                      <a:noFill/>
                      <a:miter lim="800000"/>
                      <a:headEnd/>
                      <a:tailEnd/>
                    </a:ln>
                  </pic:spPr>
                </pic:pic>
              </a:graphicData>
            </a:graphic>
          </wp:inline>
        </w:drawing>
      </w:r>
    </w:p>
    <w:p w:rsidR="009F1EBF" w:rsidRDefault="009F1EBF" w:rsidP="009F1EBF">
      <w:pPr>
        <w:rPr>
          <w:rFonts w:ascii="宋体" w:hAnsi="宋体" w:cs="宋体"/>
          <w:kern w:val="0"/>
          <w:sz w:val="24"/>
          <w:szCs w:val="24"/>
        </w:rPr>
      </w:pPr>
    </w:p>
    <w:p w:rsidR="009F1EBF" w:rsidRDefault="009F1EBF" w:rsidP="009F1EBF">
      <w:pPr>
        <w:rPr>
          <w:rFonts w:ascii="宋体" w:hAnsi="宋体" w:cs="宋体"/>
          <w:kern w:val="0"/>
          <w:sz w:val="24"/>
          <w:szCs w:val="24"/>
        </w:rPr>
      </w:pPr>
    </w:p>
    <w:p w:rsidR="009F1EBF" w:rsidRDefault="009F1EBF" w:rsidP="009F1EBF">
      <w:pPr>
        <w:rPr>
          <w:rFonts w:ascii="宋体" w:hAnsi="宋体" w:cs="宋体"/>
          <w:kern w:val="0"/>
          <w:sz w:val="24"/>
          <w:szCs w:val="24"/>
        </w:rPr>
      </w:pPr>
    </w:p>
    <w:p w:rsidR="009F1EBF" w:rsidRDefault="009F1EBF" w:rsidP="009F1EBF">
      <w:pPr>
        <w:rPr>
          <w:rFonts w:ascii="宋体" w:hAnsi="宋体" w:cs="宋体"/>
          <w:kern w:val="0"/>
          <w:sz w:val="24"/>
          <w:szCs w:val="24"/>
        </w:rPr>
      </w:pPr>
    </w:p>
    <w:p w:rsidR="009F1EBF" w:rsidRDefault="009F1EBF" w:rsidP="009F1EBF">
      <w:pPr>
        <w:rPr>
          <w:rFonts w:ascii="宋体" w:hAnsi="宋体" w:cs="宋体"/>
          <w:kern w:val="0"/>
          <w:sz w:val="24"/>
          <w:szCs w:val="24"/>
        </w:rPr>
      </w:pPr>
    </w:p>
    <w:p w:rsidR="007D30E5" w:rsidRPr="007D30E5" w:rsidRDefault="009F1EBF" w:rsidP="007D30E5">
      <w:pPr>
        <w:pStyle w:val="2"/>
        <w:rPr>
          <w:sz w:val="36"/>
          <w:szCs w:val="36"/>
        </w:rPr>
      </w:pPr>
      <w:bookmarkStart w:id="37" w:name="_Toc388787906"/>
      <w:r>
        <w:rPr>
          <w:rFonts w:hint="eastAsia"/>
          <w:sz w:val="36"/>
          <w:szCs w:val="36"/>
        </w:rPr>
        <w:t xml:space="preserve">4.3 </w:t>
      </w:r>
      <w:r w:rsidR="00C03687">
        <w:rPr>
          <w:rFonts w:hint="eastAsia"/>
          <w:sz w:val="36"/>
          <w:szCs w:val="36"/>
        </w:rPr>
        <w:t>管理员</w:t>
      </w:r>
      <w:r w:rsidR="007D30E5" w:rsidRPr="007D30E5">
        <w:rPr>
          <w:rFonts w:hint="eastAsia"/>
          <w:sz w:val="36"/>
          <w:szCs w:val="36"/>
        </w:rPr>
        <w:t>模块</w:t>
      </w:r>
      <w:bookmarkEnd w:id="26"/>
      <w:bookmarkEnd w:id="37"/>
    </w:p>
    <w:p w:rsidR="007D30E5" w:rsidRDefault="009F1EBF" w:rsidP="007D30E5">
      <w:pPr>
        <w:pStyle w:val="3"/>
      </w:pPr>
      <w:bookmarkStart w:id="38" w:name="_Toc388782620"/>
      <w:bookmarkStart w:id="39" w:name="_Toc388787907"/>
      <w:r>
        <w:rPr>
          <w:rFonts w:hint="eastAsia"/>
        </w:rPr>
        <w:t>4.3</w:t>
      </w:r>
      <w:r w:rsidR="007D30E5">
        <w:rPr>
          <w:rFonts w:hint="eastAsia"/>
        </w:rPr>
        <w:t>.1</w:t>
      </w:r>
      <w:r w:rsidR="007D30E5">
        <w:rPr>
          <w:rFonts w:hint="eastAsia"/>
        </w:rPr>
        <w:t>描述</w:t>
      </w:r>
      <w:bookmarkEnd w:id="38"/>
      <w:bookmarkEnd w:id="39"/>
    </w:p>
    <w:p w:rsidR="007D30E5" w:rsidRPr="007D30E5" w:rsidRDefault="00C03687" w:rsidP="007D30E5">
      <w:pPr>
        <w:rPr>
          <w:rFonts w:ascii="Times New Roman" w:hAnsi="Times New Roman"/>
          <w:sz w:val="28"/>
          <w:szCs w:val="28"/>
        </w:rPr>
      </w:pPr>
      <w:r>
        <w:rPr>
          <w:rFonts w:ascii="Times New Roman" w:hAnsi="Times New Roman" w:hint="eastAsia"/>
          <w:sz w:val="28"/>
          <w:szCs w:val="28"/>
        </w:rPr>
        <w:t>管理员通过界面操作实现推送数据的管理和查看用户信息</w:t>
      </w:r>
    </w:p>
    <w:p w:rsidR="007D30E5" w:rsidRDefault="009F1EBF" w:rsidP="007D30E5">
      <w:pPr>
        <w:pStyle w:val="3"/>
      </w:pPr>
      <w:bookmarkStart w:id="40" w:name="_Toc388782621"/>
      <w:bookmarkStart w:id="41" w:name="_Toc388787908"/>
      <w:r>
        <w:rPr>
          <w:rFonts w:hint="eastAsia"/>
        </w:rPr>
        <w:t>4.3</w:t>
      </w:r>
      <w:r w:rsidR="007D30E5">
        <w:rPr>
          <w:rFonts w:hint="eastAsia"/>
        </w:rPr>
        <w:t>.2</w:t>
      </w:r>
      <w:r w:rsidR="007D30E5">
        <w:rPr>
          <w:rFonts w:hint="eastAsia"/>
        </w:rPr>
        <w:t>测试方法</w:t>
      </w:r>
      <w:bookmarkEnd w:id="40"/>
      <w:bookmarkEnd w:id="41"/>
    </w:p>
    <w:p w:rsidR="007D30E5" w:rsidRPr="007D30E5" w:rsidRDefault="007D30E5" w:rsidP="007D30E5">
      <w:pPr>
        <w:rPr>
          <w:rFonts w:ascii="Times New Roman" w:hAnsi="Times New Roman"/>
          <w:sz w:val="28"/>
          <w:szCs w:val="28"/>
        </w:rPr>
      </w:pPr>
      <w:r w:rsidRPr="007D30E5">
        <w:rPr>
          <w:rFonts w:ascii="Times New Roman" w:hAnsi="Times New Roman" w:hint="eastAsia"/>
          <w:sz w:val="28"/>
          <w:szCs w:val="28"/>
        </w:rPr>
        <w:t>通过操作界面，</w:t>
      </w:r>
      <w:r w:rsidR="00C03687">
        <w:rPr>
          <w:rFonts w:ascii="Times New Roman" w:hAnsi="Times New Roman" w:hint="eastAsia"/>
          <w:sz w:val="28"/>
          <w:szCs w:val="28"/>
        </w:rPr>
        <w:t>推送数据的管理和查看用户信息</w:t>
      </w:r>
    </w:p>
    <w:p w:rsidR="007D30E5" w:rsidRDefault="009F1EBF" w:rsidP="007D30E5">
      <w:pPr>
        <w:pStyle w:val="3"/>
      </w:pPr>
      <w:bookmarkStart w:id="42" w:name="_Toc388782622"/>
      <w:bookmarkStart w:id="43" w:name="_Toc388787909"/>
      <w:r>
        <w:rPr>
          <w:rFonts w:hint="eastAsia"/>
        </w:rPr>
        <w:t>4.3</w:t>
      </w:r>
      <w:r w:rsidR="007D30E5">
        <w:rPr>
          <w:rFonts w:hint="eastAsia"/>
        </w:rPr>
        <w:t>.3</w:t>
      </w:r>
      <w:r w:rsidR="007D30E5">
        <w:rPr>
          <w:rFonts w:hint="eastAsia"/>
        </w:rPr>
        <w:t>测试用例</w:t>
      </w:r>
      <w:bookmarkEnd w:id="42"/>
      <w:bookmarkEnd w:id="43"/>
    </w:p>
    <w:p w:rsidR="007D30E5" w:rsidRPr="007D30E5" w:rsidRDefault="00C03687" w:rsidP="007D30E5">
      <w:pPr>
        <w:numPr>
          <w:ilvl w:val="0"/>
          <w:numId w:val="6"/>
        </w:numPr>
        <w:rPr>
          <w:rFonts w:ascii="Times New Roman" w:hAnsi="Times New Roman"/>
          <w:sz w:val="28"/>
          <w:szCs w:val="28"/>
        </w:rPr>
      </w:pPr>
      <w:r>
        <w:rPr>
          <w:rFonts w:ascii="Times New Roman" w:hAnsi="Times New Roman" w:hint="eastAsia"/>
          <w:sz w:val="28"/>
          <w:szCs w:val="28"/>
        </w:rPr>
        <w:t>管理员</w:t>
      </w:r>
      <w:r>
        <w:rPr>
          <w:rFonts w:ascii="Times New Roman" w:hAnsi="Times New Roman"/>
          <w:sz w:val="28"/>
          <w:szCs w:val="28"/>
        </w:rPr>
        <w:t>通过</w:t>
      </w:r>
      <w:r w:rsidR="00235E78">
        <w:rPr>
          <w:rFonts w:ascii="Times New Roman" w:hAnsi="Times New Roman"/>
          <w:sz w:val="28"/>
          <w:szCs w:val="28"/>
        </w:rPr>
        <w:t>输入一个新推送数据的各项信息并勾选增添数据</w:t>
      </w:r>
      <w:r w:rsidR="00235E78">
        <w:rPr>
          <w:rFonts w:ascii="Times New Roman" w:hAnsi="Times New Roman" w:hint="eastAsia"/>
          <w:sz w:val="28"/>
          <w:szCs w:val="28"/>
        </w:rPr>
        <w:t>，点击确认按钮</w:t>
      </w:r>
      <w:r w:rsidR="00235E78">
        <w:rPr>
          <w:rFonts w:ascii="Times New Roman" w:hAnsi="Times New Roman"/>
          <w:sz w:val="28"/>
          <w:szCs w:val="28"/>
        </w:rPr>
        <w:t>确认增添</w:t>
      </w:r>
      <w:r w:rsidR="007D30E5" w:rsidRPr="007D30E5">
        <w:rPr>
          <w:rFonts w:ascii="Times New Roman" w:hAnsi="Times New Roman"/>
          <w:sz w:val="28"/>
          <w:szCs w:val="28"/>
        </w:rPr>
        <w:t>。</w:t>
      </w:r>
    </w:p>
    <w:p w:rsidR="007D30E5" w:rsidRPr="007D30E5" w:rsidRDefault="00235E78" w:rsidP="007D30E5">
      <w:pPr>
        <w:numPr>
          <w:ilvl w:val="0"/>
          <w:numId w:val="6"/>
        </w:numPr>
        <w:rPr>
          <w:rFonts w:ascii="Times New Roman" w:hAnsi="Times New Roman"/>
          <w:sz w:val="28"/>
          <w:szCs w:val="28"/>
        </w:rPr>
      </w:pPr>
      <w:r>
        <w:rPr>
          <w:rFonts w:ascii="Times New Roman" w:hAnsi="Times New Roman" w:hint="eastAsia"/>
          <w:sz w:val="28"/>
          <w:szCs w:val="28"/>
        </w:rPr>
        <w:t>管理员</w:t>
      </w:r>
      <w:r>
        <w:rPr>
          <w:rFonts w:ascii="Times New Roman" w:hAnsi="Times New Roman"/>
          <w:sz w:val="28"/>
          <w:szCs w:val="28"/>
        </w:rPr>
        <w:t>通过输入一个数据的名称并勾选查找数据</w:t>
      </w:r>
      <w:r>
        <w:rPr>
          <w:rFonts w:ascii="Times New Roman" w:hAnsi="Times New Roman" w:hint="eastAsia"/>
          <w:sz w:val="28"/>
          <w:szCs w:val="28"/>
        </w:rPr>
        <w:t>，</w:t>
      </w:r>
      <w:r>
        <w:rPr>
          <w:rFonts w:ascii="Times New Roman" w:hAnsi="Times New Roman"/>
          <w:sz w:val="28"/>
          <w:szCs w:val="28"/>
        </w:rPr>
        <w:t>点击确认按钮确</w:t>
      </w:r>
      <w:r>
        <w:rPr>
          <w:rFonts w:ascii="Times New Roman" w:hAnsi="Times New Roman"/>
          <w:sz w:val="28"/>
          <w:szCs w:val="28"/>
        </w:rPr>
        <w:lastRenderedPageBreak/>
        <w:t>认查找</w:t>
      </w:r>
      <w:r>
        <w:rPr>
          <w:rFonts w:ascii="Times New Roman" w:hAnsi="Times New Roman" w:hint="eastAsia"/>
          <w:sz w:val="28"/>
          <w:szCs w:val="28"/>
        </w:rPr>
        <w:t>，</w:t>
      </w:r>
      <w:r>
        <w:rPr>
          <w:rFonts w:ascii="Times New Roman" w:hAnsi="Times New Roman"/>
          <w:sz w:val="28"/>
          <w:szCs w:val="28"/>
        </w:rPr>
        <w:t>获得数据各项信息</w:t>
      </w:r>
      <w:r w:rsidR="007D30E5" w:rsidRPr="007D30E5">
        <w:rPr>
          <w:rFonts w:ascii="Times New Roman" w:hAnsi="Times New Roman"/>
          <w:sz w:val="28"/>
          <w:szCs w:val="28"/>
        </w:rPr>
        <w:t>。</w:t>
      </w:r>
    </w:p>
    <w:p w:rsidR="007D30E5" w:rsidRPr="007D30E5" w:rsidRDefault="00235E78" w:rsidP="007D30E5">
      <w:pPr>
        <w:numPr>
          <w:ilvl w:val="0"/>
          <w:numId w:val="6"/>
        </w:numPr>
        <w:rPr>
          <w:rFonts w:ascii="Times New Roman" w:hAnsi="Times New Roman"/>
          <w:sz w:val="28"/>
          <w:szCs w:val="28"/>
        </w:rPr>
      </w:pPr>
      <w:r>
        <w:rPr>
          <w:rFonts w:ascii="Times New Roman" w:hAnsi="Times New Roman" w:hint="eastAsia"/>
          <w:sz w:val="28"/>
          <w:szCs w:val="28"/>
        </w:rPr>
        <w:t>确认查找后勾选删除选项，点击确认按钮去人删除信息</w:t>
      </w:r>
      <w:r w:rsidR="007D30E5" w:rsidRPr="007D30E5">
        <w:rPr>
          <w:rFonts w:ascii="Times New Roman" w:hAnsi="Times New Roman" w:hint="eastAsia"/>
          <w:sz w:val="28"/>
          <w:szCs w:val="28"/>
        </w:rPr>
        <w:t>。</w:t>
      </w:r>
    </w:p>
    <w:p w:rsidR="00235E78" w:rsidRDefault="00235E78" w:rsidP="007D30E5">
      <w:pPr>
        <w:numPr>
          <w:ilvl w:val="0"/>
          <w:numId w:val="6"/>
        </w:numPr>
        <w:rPr>
          <w:rFonts w:ascii="Times New Roman" w:hAnsi="Times New Roman" w:hint="eastAsia"/>
          <w:sz w:val="28"/>
          <w:szCs w:val="28"/>
        </w:rPr>
      </w:pPr>
      <w:r>
        <w:rPr>
          <w:rFonts w:ascii="Times New Roman" w:hAnsi="Times New Roman" w:hint="eastAsia"/>
          <w:sz w:val="28"/>
          <w:szCs w:val="28"/>
        </w:rPr>
        <w:t>确认查找后勾选修改选项，修改对应信息后（目前只实现修改三个标签），点击确认按钮去人修改信息</w:t>
      </w:r>
    </w:p>
    <w:p w:rsidR="007D30E5" w:rsidRPr="007D30E5" w:rsidRDefault="00235E78" w:rsidP="007D30E5">
      <w:pPr>
        <w:numPr>
          <w:ilvl w:val="0"/>
          <w:numId w:val="6"/>
        </w:numPr>
        <w:rPr>
          <w:rFonts w:ascii="Times New Roman" w:hAnsi="Times New Roman"/>
          <w:sz w:val="28"/>
          <w:szCs w:val="28"/>
        </w:rPr>
      </w:pPr>
      <w:r>
        <w:rPr>
          <w:rFonts w:ascii="Times New Roman" w:hAnsi="Times New Roman" w:hint="eastAsia"/>
          <w:sz w:val="28"/>
          <w:szCs w:val="28"/>
        </w:rPr>
        <w:t>进入查看用户信息项查看所有用户信息</w:t>
      </w:r>
    </w:p>
    <w:p w:rsidR="007D30E5" w:rsidRDefault="009F1EBF" w:rsidP="007D30E5">
      <w:pPr>
        <w:pStyle w:val="3"/>
        <w:rPr>
          <w:rFonts w:ascii="Times New Roman" w:hAnsi="Times New Roman"/>
          <w:sz w:val="24"/>
          <w:szCs w:val="28"/>
        </w:rPr>
      </w:pPr>
      <w:bookmarkStart w:id="44" w:name="_Toc388782623"/>
      <w:bookmarkStart w:id="45" w:name="_Toc388787910"/>
      <w:r>
        <w:rPr>
          <w:rFonts w:hint="eastAsia"/>
        </w:rPr>
        <w:t>4.3</w:t>
      </w:r>
      <w:r w:rsidR="007D30E5">
        <w:rPr>
          <w:rFonts w:hint="eastAsia"/>
        </w:rPr>
        <w:t>.4</w:t>
      </w:r>
      <w:r w:rsidR="007D30E5">
        <w:rPr>
          <w:rFonts w:hint="eastAsia"/>
        </w:rPr>
        <w:t>测试结果截图与分析</w:t>
      </w:r>
      <w:bookmarkEnd w:id="44"/>
      <w:bookmarkEnd w:id="45"/>
    </w:p>
    <w:p w:rsidR="00235E78" w:rsidRPr="00235E78" w:rsidRDefault="007D30E5" w:rsidP="00235E78">
      <w:pPr>
        <w:numPr>
          <w:ilvl w:val="0"/>
          <w:numId w:val="7"/>
        </w:numPr>
        <w:rPr>
          <w:rFonts w:ascii="Times New Roman" w:hAnsi="Times New Roman"/>
          <w:sz w:val="28"/>
          <w:szCs w:val="28"/>
        </w:rPr>
      </w:pPr>
      <w:r w:rsidRPr="007D30E5">
        <w:rPr>
          <w:rFonts w:ascii="Times New Roman" w:hAnsi="Times New Roman" w:hint="eastAsia"/>
          <w:sz w:val="28"/>
          <w:szCs w:val="28"/>
        </w:rPr>
        <w:t>普通宾客开单（成功）</w:t>
      </w:r>
    </w:p>
    <w:p w:rsidR="00235E78" w:rsidRDefault="00235E78" w:rsidP="007D30E5">
      <w:pPr>
        <w:rPr>
          <w:rFonts w:ascii="Times New Roman" w:hAnsi="Times New Roman" w:hint="eastAsia"/>
          <w:sz w:val="24"/>
          <w:szCs w:val="28"/>
        </w:rPr>
      </w:pPr>
      <w:r>
        <w:rPr>
          <w:rFonts w:ascii="Times New Roman" w:hAnsi="Times New Roman" w:hint="eastAsia"/>
          <w:sz w:val="24"/>
          <w:szCs w:val="28"/>
        </w:rPr>
        <w:t>查找</w:t>
      </w:r>
    </w:p>
    <w:p w:rsidR="00235E78" w:rsidRDefault="00235E78" w:rsidP="007D30E5">
      <w:pPr>
        <w:rPr>
          <w:rFonts w:ascii="Times New Roman" w:hAnsi="Times New Roman"/>
          <w:sz w:val="24"/>
          <w:szCs w:val="28"/>
        </w:rPr>
      </w:pPr>
      <w:r>
        <w:rPr>
          <w:rFonts w:ascii="Times New Roman" w:hAnsi="Times New Roman" w:hint="eastAsia"/>
          <w:noProof/>
          <w:sz w:val="24"/>
          <w:szCs w:val="28"/>
        </w:rPr>
        <w:drawing>
          <wp:inline distT="0" distB="0" distL="0" distR="0">
            <wp:extent cx="5274310" cy="2558474"/>
            <wp:effectExtent l="19050" t="0" r="2540" b="0"/>
            <wp:docPr id="1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274310" cy="2558474"/>
                    </a:xfrm>
                    <a:prstGeom prst="rect">
                      <a:avLst/>
                    </a:prstGeom>
                    <a:noFill/>
                    <a:ln w="9525">
                      <a:noFill/>
                      <a:miter lim="800000"/>
                      <a:headEnd/>
                      <a:tailEnd/>
                    </a:ln>
                  </pic:spPr>
                </pic:pic>
              </a:graphicData>
            </a:graphic>
          </wp:inline>
        </w:drawing>
      </w:r>
    </w:p>
    <w:p w:rsidR="007D30E5" w:rsidRDefault="004703B7" w:rsidP="007D30E5">
      <w:pPr>
        <w:rPr>
          <w:rFonts w:hint="eastAsia"/>
        </w:rPr>
      </w:pPr>
      <w:r>
        <w:rPr>
          <w:rFonts w:hint="eastAsia"/>
        </w:rPr>
        <w:t>增添</w:t>
      </w:r>
    </w:p>
    <w:p w:rsidR="004703B7" w:rsidRDefault="004703B7" w:rsidP="007D30E5">
      <w:pPr>
        <w:rPr>
          <w:rFonts w:hint="eastAsia"/>
        </w:rPr>
      </w:pPr>
      <w:r>
        <w:rPr>
          <w:rFonts w:hint="eastAsia"/>
          <w:noProof/>
        </w:rPr>
        <w:drawing>
          <wp:inline distT="0" distB="0" distL="0" distR="0">
            <wp:extent cx="5274310" cy="2558474"/>
            <wp:effectExtent l="19050" t="0" r="2540" b="0"/>
            <wp:docPr id="15"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srcRect/>
                    <a:stretch>
                      <a:fillRect/>
                    </a:stretch>
                  </pic:blipFill>
                  <pic:spPr bwMode="auto">
                    <a:xfrm>
                      <a:off x="0" y="0"/>
                      <a:ext cx="5274310" cy="2558474"/>
                    </a:xfrm>
                    <a:prstGeom prst="rect">
                      <a:avLst/>
                    </a:prstGeom>
                    <a:noFill/>
                    <a:ln w="9525">
                      <a:noFill/>
                      <a:miter lim="800000"/>
                      <a:headEnd/>
                      <a:tailEnd/>
                    </a:ln>
                  </pic:spPr>
                </pic:pic>
              </a:graphicData>
            </a:graphic>
          </wp:inline>
        </w:drawing>
      </w:r>
    </w:p>
    <w:p w:rsidR="00D86F15" w:rsidRDefault="004703B7" w:rsidP="007D30E5">
      <w:r>
        <w:rPr>
          <w:noProof/>
        </w:rPr>
        <w:lastRenderedPageBreak/>
        <w:drawing>
          <wp:inline distT="0" distB="0" distL="0" distR="0">
            <wp:extent cx="5274310" cy="1077648"/>
            <wp:effectExtent l="19050" t="0" r="2540" b="0"/>
            <wp:docPr id="20"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srcRect/>
                    <a:stretch>
                      <a:fillRect/>
                    </a:stretch>
                  </pic:blipFill>
                  <pic:spPr bwMode="auto">
                    <a:xfrm>
                      <a:off x="0" y="0"/>
                      <a:ext cx="5274310" cy="1077648"/>
                    </a:xfrm>
                    <a:prstGeom prst="rect">
                      <a:avLst/>
                    </a:prstGeom>
                    <a:noFill/>
                    <a:ln w="9525">
                      <a:noFill/>
                      <a:miter lim="800000"/>
                      <a:headEnd/>
                      <a:tailEnd/>
                    </a:ln>
                  </pic:spPr>
                </pic:pic>
              </a:graphicData>
            </a:graphic>
          </wp:inline>
        </w:drawing>
      </w:r>
    </w:p>
    <w:p w:rsidR="00D86F15" w:rsidRDefault="00235E78" w:rsidP="007D30E5">
      <w:r>
        <w:t>修改</w:t>
      </w:r>
    </w:p>
    <w:p w:rsidR="00D86F15" w:rsidRDefault="00235E78" w:rsidP="007D30E5">
      <w:r>
        <w:rPr>
          <w:rFonts w:ascii="Times New Roman" w:hAnsi="Times New Roman"/>
          <w:noProof/>
          <w:sz w:val="24"/>
          <w:szCs w:val="28"/>
        </w:rPr>
        <w:drawing>
          <wp:inline distT="0" distB="0" distL="0" distR="0">
            <wp:extent cx="5274310" cy="2558474"/>
            <wp:effectExtent l="19050" t="0" r="2540" b="0"/>
            <wp:docPr id="1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5274310" cy="2558474"/>
                    </a:xfrm>
                    <a:prstGeom prst="rect">
                      <a:avLst/>
                    </a:prstGeom>
                    <a:noFill/>
                    <a:ln w="9525">
                      <a:noFill/>
                      <a:miter lim="800000"/>
                      <a:headEnd/>
                      <a:tailEnd/>
                    </a:ln>
                  </pic:spPr>
                </pic:pic>
              </a:graphicData>
            </a:graphic>
          </wp:inline>
        </w:drawing>
      </w:r>
    </w:p>
    <w:p w:rsidR="00D86F15" w:rsidRDefault="004703B7" w:rsidP="007D30E5">
      <w:r>
        <w:rPr>
          <w:noProof/>
        </w:rPr>
        <w:drawing>
          <wp:inline distT="0" distB="0" distL="0" distR="0">
            <wp:extent cx="5274310" cy="838733"/>
            <wp:effectExtent l="19050" t="0" r="2540" b="0"/>
            <wp:docPr id="17"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srcRect/>
                    <a:stretch>
                      <a:fillRect/>
                    </a:stretch>
                  </pic:blipFill>
                  <pic:spPr bwMode="auto">
                    <a:xfrm>
                      <a:off x="0" y="0"/>
                      <a:ext cx="5274310" cy="838733"/>
                    </a:xfrm>
                    <a:prstGeom prst="rect">
                      <a:avLst/>
                    </a:prstGeom>
                    <a:noFill/>
                    <a:ln w="9525">
                      <a:noFill/>
                      <a:miter lim="800000"/>
                      <a:headEnd/>
                      <a:tailEnd/>
                    </a:ln>
                  </pic:spPr>
                </pic:pic>
              </a:graphicData>
            </a:graphic>
          </wp:inline>
        </w:drawing>
      </w:r>
    </w:p>
    <w:p w:rsidR="00D86F15" w:rsidRDefault="004703B7" w:rsidP="007D30E5">
      <w:pPr>
        <w:rPr>
          <w:rFonts w:hint="eastAsia"/>
        </w:rPr>
      </w:pPr>
      <w:r>
        <w:rPr>
          <w:rFonts w:hint="eastAsia"/>
        </w:rPr>
        <w:t>删除</w:t>
      </w:r>
    </w:p>
    <w:p w:rsidR="004703B7" w:rsidRDefault="004703B7" w:rsidP="007D30E5">
      <w:pPr>
        <w:rPr>
          <w:rFonts w:hint="eastAsia"/>
        </w:rPr>
      </w:pPr>
      <w:r>
        <w:rPr>
          <w:noProof/>
        </w:rPr>
        <w:drawing>
          <wp:inline distT="0" distB="0" distL="0" distR="0">
            <wp:extent cx="5274310" cy="2558474"/>
            <wp:effectExtent l="19050" t="0" r="2540" b="0"/>
            <wp:docPr id="18"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1"/>
                    <a:srcRect/>
                    <a:stretch>
                      <a:fillRect/>
                    </a:stretch>
                  </pic:blipFill>
                  <pic:spPr bwMode="auto">
                    <a:xfrm>
                      <a:off x="0" y="0"/>
                      <a:ext cx="5274310" cy="2558474"/>
                    </a:xfrm>
                    <a:prstGeom prst="rect">
                      <a:avLst/>
                    </a:prstGeom>
                    <a:noFill/>
                    <a:ln w="9525">
                      <a:noFill/>
                      <a:miter lim="800000"/>
                      <a:headEnd/>
                      <a:tailEnd/>
                    </a:ln>
                  </pic:spPr>
                </pic:pic>
              </a:graphicData>
            </a:graphic>
          </wp:inline>
        </w:drawing>
      </w:r>
    </w:p>
    <w:p w:rsidR="004703B7" w:rsidRDefault="004703B7" w:rsidP="007D30E5">
      <w:pPr>
        <w:rPr>
          <w:rFonts w:hint="eastAsia"/>
        </w:rPr>
      </w:pPr>
      <w:r>
        <w:rPr>
          <w:rFonts w:hint="eastAsia"/>
          <w:noProof/>
        </w:rPr>
        <w:drawing>
          <wp:inline distT="0" distB="0" distL="0" distR="0">
            <wp:extent cx="5274310" cy="1049012"/>
            <wp:effectExtent l="19050" t="0" r="2540" b="0"/>
            <wp:docPr id="21"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srcRect/>
                    <a:stretch>
                      <a:fillRect/>
                    </a:stretch>
                  </pic:blipFill>
                  <pic:spPr bwMode="auto">
                    <a:xfrm>
                      <a:off x="0" y="0"/>
                      <a:ext cx="5274310" cy="1049012"/>
                    </a:xfrm>
                    <a:prstGeom prst="rect">
                      <a:avLst/>
                    </a:prstGeom>
                    <a:noFill/>
                    <a:ln w="9525">
                      <a:noFill/>
                      <a:miter lim="800000"/>
                      <a:headEnd/>
                      <a:tailEnd/>
                    </a:ln>
                  </pic:spPr>
                </pic:pic>
              </a:graphicData>
            </a:graphic>
          </wp:inline>
        </w:drawing>
      </w:r>
    </w:p>
    <w:p w:rsidR="004703B7" w:rsidRDefault="004703B7" w:rsidP="007D30E5">
      <w:pPr>
        <w:rPr>
          <w:rFonts w:hint="eastAsia"/>
        </w:rPr>
      </w:pPr>
      <w:r>
        <w:rPr>
          <w:rFonts w:hint="eastAsia"/>
        </w:rPr>
        <w:lastRenderedPageBreak/>
        <w:t>查看用户信息</w:t>
      </w:r>
    </w:p>
    <w:p w:rsidR="004703B7" w:rsidRDefault="004703B7" w:rsidP="007D30E5">
      <w:pPr>
        <w:rPr>
          <w:rFonts w:hint="eastAsia"/>
        </w:rPr>
      </w:pPr>
      <w:r>
        <w:rPr>
          <w:rFonts w:hint="eastAsia"/>
          <w:noProof/>
        </w:rPr>
        <w:drawing>
          <wp:inline distT="0" distB="0" distL="0" distR="0">
            <wp:extent cx="5274310" cy="2558474"/>
            <wp:effectExtent l="19050" t="0" r="2540" b="0"/>
            <wp:docPr id="24"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a:srcRect/>
                    <a:stretch>
                      <a:fillRect/>
                    </a:stretch>
                  </pic:blipFill>
                  <pic:spPr bwMode="auto">
                    <a:xfrm>
                      <a:off x="0" y="0"/>
                      <a:ext cx="5274310" cy="2558474"/>
                    </a:xfrm>
                    <a:prstGeom prst="rect">
                      <a:avLst/>
                    </a:prstGeom>
                    <a:noFill/>
                    <a:ln w="9525">
                      <a:noFill/>
                      <a:miter lim="800000"/>
                      <a:headEnd/>
                      <a:tailEnd/>
                    </a:ln>
                  </pic:spPr>
                </pic:pic>
              </a:graphicData>
            </a:graphic>
          </wp:inline>
        </w:drawing>
      </w:r>
    </w:p>
    <w:p w:rsidR="004703B7" w:rsidRDefault="004703B7" w:rsidP="007D30E5"/>
    <w:p w:rsidR="007D30E5" w:rsidRPr="007D30E5" w:rsidRDefault="009F1EBF" w:rsidP="007D30E5">
      <w:pPr>
        <w:pStyle w:val="2"/>
        <w:rPr>
          <w:sz w:val="36"/>
          <w:szCs w:val="36"/>
        </w:rPr>
      </w:pPr>
      <w:bookmarkStart w:id="46" w:name="_Toc388787911"/>
      <w:r>
        <w:rPr>
          <w:rFonts w:hint="eastAsia"/>
          <w:sz w:val="36"/>
          <w:szCs w:val="36"/>
        </w:rPr>
        <w:t>4.4</w:t>
      </w:r>
      <w:r w:rsidR="004703B7">
        <w:rPr>
          <w:rFonts w:hint="eastAsia"/>
          <w:sz w:val="36"/>
          <w:szCs w:val="36"/>
        </w:rPr>
        <w:t>注册</w:t>
      </w:r>
      <w:r w:rsidR="007D30E5" w:rsidRPr="007D30E5">
        <w:rPr>
          <w:rFonts w:hint="eastAsia"/>
          <w:sz w:val="36"/>
          <w:szCs w:val="36"/>
        </w:rPr>
        <w:t>模块</w:t>
      </w:r>
      <w:bookmarkEnd w:id="46"/>
    </w:p>
    <w:p w:rsidR="007D30E5" w:rsidRDefault="009F1EBF" w:rsidP="007D30E5">
      <w:pPr>
        <w:pStyle w:val="3"/>
        <w:rPr>
          <w:rFonts w:ascii="Times New Roman" w:hAnsi="Times New Roman"/>
          <w:sz w:val="24"/>
          <w:szCs w:val="28"/>
        </w:rPr>
      </w:pPr>
      <w:bookmarkStart w:id="47" w:name="_Toc388787912"/>
      <w:r>
        <w:rPr>
          <w:rFonts w:hint="eastAsia"/>
        </w:rPr>
        <w:t>4.4</w:t>
      </w:r>
      <w:r w:rsidR="007D30E5">
        <w:rPr>
          <w:rFonts w:hint="eastAsia"/>
        </w:rPr>
        <w:t>.1</w:t>
      </w:r>
      <w:r w:rsidR="007D30E5">
        <w:rPr>
          <w:rFonts w:hint="eastAsia"/>
        </w:rPr>
        <w:t>描述</w:t>
      </w:r>
      <w:bookmarkEnd w:id="47"/>
    </w:p>
    <w:p w:rsidR="007D30E5" w:rsidRPr="007D30E5" w:rsidRDefault="004703B7" w:rsidP="007D30E5">
      <w:pPr>
        <w:ind w:firstLineChars="150" w:firstLine="420"/>
        <w:rPr>
          <w:rFonts w:asciiTheme="minorEastAsia" w:hAnsiTheme="minorEastAsia"/>
          <w:sz w:val="28"/>
          <w:szCs w:val="28"/>
        </w:rPr>
      </w:pPr>
      <w:r>
        <w:rPr>
          <w:rFonts w:asciiTheme="minorEastAsia" w:hAnsiTheme="minorEastAsia" w:hint="eastAsia"/>
          <w:sz w:val="28"/>
          <w:szCs w:val="28"/>
        </w:rPr>
        <w:t>没有账号的使用者进入注册界面</w:t>
      </w:r>
      <w:r w:rsidR="007D30E5" w:rsidRPr="007D30E5">
        <w:rPr>
          <w:rFonts w:asciiTheme="minorEastAsia" w:hAnsiTheme="minorEastAsia" w:hint="eastAsia"/>
          <w:sz w:val="28"/>
          <w:szCs w:val="28"/>
        </w:rPr>
        <w:t>，在</w:t>
      </w:r>
      <w:r>
        <w:rPr>
          <w:rFonts w:asciiTheme="minorEastAsia" w:hAnsiTheme="minorEastAsia" w:hint="eastAsia"/>
          <w:sz w:val="28"/>
          <w:szCs w:val="28"/>
        </w:rPr>
        <w:t>注册界面实现注册功能，系统根据内部设置为其分配权限</w:t>
      </w:r>
      <w:r w:rsidR="007D30E5" w:rsidRPr="007D30E5">
        <w:rPr>
          <w:rFonts w:asciiTheme="minorEastAsia" w:hAnsiTheme="minorEastAsia" w:hint="eastAsia"/>
          <w:sz w:val="28"/>
          <w:szCs w:val="28"/>
        </w:rPr>
        <w:t>。</w:t>
      </w:r>
    </w:p>
    <w:p w:rsidR="007D30E5" w:rsidRDefault="009F1EBF" w:rsidP="007D30E5">
      <w:pPr>
        <w:pStyle w:val="3"/>
        <w:rPr>
          <w:rFonts w:ascii="Times New Roman" w:hAnsi="Times New Roman"/>
          <w:sz w:val="24"/>
          <w:szCs w:val="28"/>
        </w:rPr>
      </w:pPr>
      <w:bookmarkStart w:id="48" w:name="_Toc388787913"/>
      <w:r>
        <w:rPr>
          <w:rFonts w:hint="eastAsia"/>
        </w:rPr>
        <w:t>4.4</w:t>
      </w:r>
      <w:r w:rsidR="007D30E5">
        <w:rPr>
          <w:rFonts w:hint="eastAsia"/>
        </w:rPr>
        <w:t>.2</w:t>
      </w:r>
      <w:r w:rsidR="007D30E5">
        <w:rPr>
          <w:rFonts w:hint="eastAsia"/>
        </w:rPr>
        <w:t>测试方法</w:t>
      </w:r>
      <w:bookmarkEnd w:id="48"/>
    </w:p>
    <w:p w:rsidR="007D30E5" w:rsidRPr="009F1EBF" w:rsidRDefault="004703B7" w:rsidP="009F1EBF">
      <w:pPr>
        <w:ind w:firstLineChars="150" w:firstLine="420"/>
        <w:rPr>
          <w:rFonts w:asciiTheme="minorEastAsia" w:hAnsiTheme="minorEastAsia"/>
          <w:sz w:val="28"/>
          <w:szCs w:val="28"/>
        </w:rPr>
      </w:pPr>
      <w:r>
        <w:rPr>
          <w:rFonts w:asciiTheme="minorEastAsia" w:hAnsiTheme="minorEastAsia" w:hint="eastAsia"/>
          <w:sz w:val="28"/>
          <w:szCs w:val="28"/>
        </w:rPr>
        <w:t>注册新账户</w:t>
      </w:r>
      <w:r w:rsidR="007D30E5" w:rsidRPr="007D30E5">
        <w:rPr>
          <w:rFonts w:asciiTheme="minorEastAsia" w:hAnsiTheme="minorEastAsia" w:hint="eastAsia"/>
          <w:sz w:val="28"/>
          <w:szCs w:val="28"/>
        </w:rPr>
        <w:t>。</w:t>
      </w:r>
    </w:p>
    <w:p w:rsidR="007D30E5" w:rsidRDefault="009F1EBF" w:rsidP="007D30E5">
      <w:pPr>
        <w:pStyle w:val="3"/>
        <w:rPr>
          <w:rFonts w:ascii="Times New Roman" w:hAnsi="Times New Roman"/>
          <w:sz w:val="24"/>
          <w:szCs w:val="28"/>
        </w:rPr>
      </w:pPr>
      <w:bookmarkStart w:id="49" w:name="_Toc388787914"/>
      <w:r>
        <w:rPr>
          <w:rFonts w:hint="eastAsia"/>
        </w:rPr>
        <w:t>4.4</w:t>
      </w:r>
      <w:r w:rsidR="007D30E5">
        <w:rPr>
          <w:rFonts w:hint="eastAsia"/>
        </w:rPr>
        <w:t>.3</w:t>
      </w:r>
      <w:r w:rsidR="007D30E5">
        <w:rPr>
          <w:rFonts w:hint="eastAsia"/>
        </w:rPr>
        <w:t>测试用例</w:t>
      </w:r>
      <w:bookmarkEnd w:id="49"/>
    </w:p>
    <w:p w:rsidR="009F1EBF" w:rsidRPr="004703B7" w:rsidRDefault="004703B7" w:rsidP="007D30E5">
      <w:pPr>
        <w:rPr>
          <w:rFonts w:asciiTheme="minorEastAsia" w:hAnsiTheme="minorEastAsia"/>
          <w:sz w:val="28"/>
          <w:szCs w:val="28"/>
        </w:rPr>
      </w:pPr>
      <w:r>
        <w:rPr>
          <w:rFonts w:asciiTheme="minorEastAsia" w:hAnsiTheme="minorEastAsia" w:hint="eastAsia"/>
          <w:sz w:val="28"/>
          <w:szCs w:val="28"/>
        </w:rPr>
        <w:t>输入账户和密码，点击确认按钮完成注册</w:t>
      </w:r>
    </w:p>
    <w:p w:rsidR="00333370" w:rsidRDefault="00333370" w:rsidP="007D30E5">
      <w:pPr>
        <w:rPr>
          <w:rFonts w:ascii="微软雅黑" w:eastAsia="微软雅黑" w:hAnsi="微软雅黑" w:hint="eastAsia"/>
        </w:rPr>
      </w:pPr>
    </w:p>
    <w:p w:rsidR="004703B7" w:rsidRDefault="004703B7" w:rsidP="007D30E5">
      <w:pPr>
        <w:rPr>
          <w:rFonts w:ascii="微软雅黑" w:eastAsia="微软雅黑" w:hAnsi="微软雅黑" w:hint="eastAsia"/>
        </w:rPr>
      </w:pPr>
    </w:p>
    <w:p w:rsidR="004703B7" w:rsidRPr="00017CD2" w:rsidRDefault="004703B7" w:rsidP="007D30E5">
      <w:pPr>
        <w:rPr>
          <w:rFonts w:ascii="微软雅黑" w:eastAsia="微软雅黑" w:hAnsi="微软雅黑"/>
        </w:rPr>
      </w:pPr>
    </w:p>
    <w:p w:rsidR="00D86F15" w:rsidRDefault="009F1EBF" w:rsidP="00D86F15">
      <w:pPr>
        <w:pStyle w:val="3"/>
        <w:rPr>
          <w:rFonts w:ascii="Times New Roman" w:hAnsi="Times New Roman"/>
          <w:sz w:val="24"/>
          <w:szCs w:val="28"/>
        </w:rPr>
      </w:pPr>
      <w:bookmarkStart w:id="50" w:name="_Toc388787915"/>
      <w:r>
        <w:rPr>
          <w:rFonts w:hint="eastAsia"/>
        </w:rPr>
        <w:lastRenderedPageBreak/>
        <w:t>4.4</w:t>
      </w:r>
      <w:r w:rsidR="00D86F15">
        <w:rPr>
          <w:rFonts w:hint="eastAsia"/>
        </w:rPr>
        <w:t>.4</w:t>
      </w:r>
      <w:r w:rsidR="00D86F15">
        <w:rPr>
          <w:rFonts w:hint="eastAsia"/>
        </w:rPr>
        <w:t>测试结果及截图分析</w:t>
      </w:r>
      <w:bookmarkEnd w:id="50"/>
    </w:p>
    <w:p w:rsidR="00333370" w:rsidRDefault="004703B7" w:rsidP="004161C6">
      <w:pPr>
        <w:rPr>
          <w:rFonts w:ascii="微软雅黑" w:eastAsia="微软雅黑" w:hAnsi="微软雅黑" w:hint="eastAsia"/>
        </w:rPr>
      </w:pPr>
      <w:r>
        <w:rPr>
          <w:rFonts w:ascii="微软雅黑" w:eastAsia="微软雅黑" w:hAnsi="微软雅黑"/>
          <w:noProof/>
        </w:rPr>
        <w:drawing>
          <wp:inline distT="0" distB="0" distL="0" distR="0">
            <wp:extent cx="4973955" cy="3394075"/>
            <wp:effectExtent l="19050" t="0" r="0" b="0"/>
            <wp:docPr id="29"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a:srcRect/>
                    <a:stretch>
                      <a:fillRect/>
                    </a:stretch>
                  </pic:blipFill>
                  <pic:spPr bwMode="auto">
                    <a:xfrm>
                      <a:off x="0" y="0"/>
                      <a:ext cx="4973955" cy="3394075"/>
                    </a:xfrm>
                    <a:prstGeom prst="rect">
                      <a:avLst/>
                    </a:prstGeom>
                    <a:noFill/>
                    <a:ln w="9525">
                      <a:noFill/>
                      <a:miter lim="800000"/>
                      <a:headEnd/>
                      <a:tailEnd/>
                    </a:ln>
                  </pic:spPr>
                </pic:pic>
              </a:graphicData>
            </a:graphic>
          </wp:inline>
        </w:drawing>
      </w:r>
    </w:p>
    <w:p w:rsidR="004703B7" w:rsidRDefault="004703B7" w:rsidP="004161C6">
      <w:pPr>
        <w:rPr>
          <w:rFonts w:ascii="微软雅黑" w:eastAsia="微软雅黑" w:hAnsi="微软雅黑" w:hint="eastAsia"/>
        </w:rPr>
      </w:pPr>
      <w:r>
        <w:rPr>
          <w:rFonts w:ascii="微软雅黑" w:eastAsia="微软雅黑" w:hAnsi="微软雅黑"/>
          <w:noProof/>
        </w:rPr>
        <w:drawing>
          <wp:inline distT="0" distB="0" distL="0" distR="0">
            <wp:extent cx="5274310" cy="1614433"/>
            <wp:effectExtent l="19050" t="0" r="2540" b="0"/>
            <wp:docPr id="32"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5"/>
                    <a:srcRect/>
                    <a:stretch>
                      <a:fillRect/>
                    </a:stretch>
                  </pic:blipFill>
                  <pic:spPr bwMode="auto">
                    <a:xfrm>
                      <a:off x="0" y="0"/>
                      <a:ext cx="5274310" cy="1614433"/>
                    </a:xfrm>
                    <a:prstGeom prst="rect">
                      <a:avLst/>
                    </a:prstGeom>
                    <a:noFill/>
                    <a:ln w="9525">
                      <a:noFill/>
                      <a:miter lim="800000"/>
                      <a:headEnd/>
                      <a:tailEnd/>
                    </a:ln>
                  </pic:spPr>
                </pic:pic>
              </a:graphicData>
            </a:graphic>
          </wp:inline>
        </w:drawing>
      </w:r>
    </w:p>
    <w:p w:rsidR="004703B7" w:rsidRPr="00F005D5" w:rsidRDefault="004703B7" w:rsidP="004161C6">
      <w:pPr>
        <w:rPr>
          <w:rFonts w:ascii="微软雅黑" w:eastAsia="微软雅黑" w:hAnsi="微软雅黑"/>
        </w:rPr>
      </w:pPr>
    </w:p>
    <w:p w:rsidR="004703B7" w:rsidRDefault="004703B7" w:rsidP="00C90972">
      <w:pPr>
        <w:pStyle w:val="2"/>
        <w:rPr>
          <w:rFonts w:hint="eastAsia"/>
          <w:sz w:val="36"/>
          <w:szCs w:val="36"/>
        </w:rPr>
      </w:pPr>
      <w:bookmarkStart w:id="51" w:name="_Toc388787936"/>
    </w:p>
    <w:p w:rsidR="00C90972" w:rsidRPr="007D30E5" w:rsidRDefault="00B5719E" w:rsidP="00C90972">
      <w:pPr>
        <w:pStyle w:val="2"/>
        <w:rPr>
          <w:sz w:val="36"/>
          <w:szCs w:val="36"/>
        </w:rPr>
      </w:pPr>
      <w:r>
        <w:rPr>
          <w:rFonts w:hint="eastAsia"/>
          <w:sz w:val="36"/>
          <w:szCs w:val="36"/>
        </w:rPr>
        <w:t>4.5</w:t>
      </w:r>
      <w:r w:rsidR="004703B7">
        <w:rPr>
          <w:rFonts w:hint="eastAsia"/>
          <w:sz w:val="36"/>
          <w:szCs w:val="36"/>
        </w:rPr>
        <w:t>进入界面</w:t>
      </w:r>
      <w:r w:rsidR="00C90972" w:rsidRPr="007D30E5">
        <w:rPr>
          <w:rFonts w:hint="eastAsia"/>
          <w:sz w:val="36"/>
          <w:szCs w:val="36"/>
        </w:rPr>
        <w:t>模块</w:t>
      </w:r>
      <w:bookmarkEnd w:id="51"/>
    </w:p>
    <w:p w:rsidR="00C90972" w:rsidRDefault="00B5719E" w:rsidP="00C90972">
      <w:pPr>
        <w:pStyle w:val="3"/>
      </w:pPr>
      <w:bookmarkStart w:id="52" w:name="_Toc388787937"/>
      <w:r>
        <w:rPr>
          <w:rFonts w:hint="eastAsia"/>
        </w:rPr>
        <w:t>4.5</w:t>
      </w:r>
      <w:r w:rsidR="00C90972">
        <w:rPr>
          <w:rFonts w:hint="eastAsia"/>
        </w:rPr>
        <w:t>.1</w:t>
      </w:r>
      <w:r w:rsidR="00C90972">
        <w:rPr>
          <w:rFonts w:hint="eastAsia"/>
        </w:rPr>
        <w:t>描述</w:t>
      </w:r>
      <w:bookmarkEnd w:id="52"/>
    </w:p>
    <w:p w:rsidR="00C90972" w:rsidRPr="00C90972" w:rsidRDefault="00B5719E" w:rsidP="00C90972">
      <w:pPr>
        <w:pStyle w:val="a5"/>
        <w:ind w:leftChars="171" w:left="359" w:firstLineChars="50" w:firstLine="140"/>
        <w:rPr>
          <w:rFonts w:asciiTheme="minorEastAsia" w:hAnsiTheme="minorEastAsia"/>
          <w:sz w:val="28"/>
          <w:szCs w:val="28"/>
        </w:rPr>
      </w:pPr>
      <w:r>
        <w:rPr>
          <w:rFonts w:asciiTheme="minorEastAsia" w:hAnsiTheme="minorEastAsia" w:hint="eastAsia"/>
          <w:sz w:val="28"/>
          <w:szCs w:val="28"/>
        </w:rPr>
        <w:t>进入界面后进入的初始界面，选择登录或是注册</w:t>
      </w:r>
      <w:r w:rsidR="00C90972" w:rsidRPr="00C90972">
        <w:rPr>
          <w:rFonts w:asciiTheme="minorEastAsia" w:hAnsiTheme="minorEastAsia" w:hint="eastAsia"/>
          <w:sz w:val="28"/>
          <w:szCs w:val="28"/>
        </w:rPr>
        <w:t>。</w:t>
      </w:r>
    </w:p>
    <w:p w:rsidR="00C90972" w:rsidRDefault="00C90972" w:rsidP="00C90972">
      <w:pPr>
        <w:pStyle w:val="3"/>
      </w:pPr>
      <w:bookmarkStart w:id="53" w:name="_Toc388787938"/>
      <w:r>
        <w:rPr>
          <w:rFonts w:hint="eastAsia"/>
        </w:rPr>
        <w:lastRenderedPageBreak/>
        <w:t>4.</w:t>
      </w:r>
      <w:r w:rsidR="00B5719E">
        <w:rPr>
          <w:rFonts w:hint="eastAsia"/>
        </w:rPr>
        <w:t>5</w:t>
      </w:r>
      <w:r>
        <w:rPr>
          <w:rFonts w:hint="eastAsia"/>
        </w:rPr>
        <w:t>.2</w:t>
      </w:r>
      <w:r>
        <w:rPr>
          <w:rFonts w:hint="eastAsia"/>
        </w:rPr>
        <w:t>测试方法</w:t>
      </w:r>
      <w:bookmarkEnd w:id="53"/>
    </w:p>
    <w:p w:rsidR="00C90972" w:rsidRPr="00C90972" w:rsidRDefault="00B5719E" w:rsidP="00C90972">
      <w:pPr>
        <w:pStyle w:val="a5"/>
        <w:ind w:firstLine="560"/>
        <w:rPr>
          <w:rFonts w:asciiTheme="minorEastAsia" w:hAnsiTheme="minorEastAsia"/>
          <w:sz w:val="28"/>
          <w:szCs w:val="28"/>
        </w:rPr>
      </w:pPr>
      <w:r>
        <w:rPr>
          <w:rFonts w:asciiTheme="minorEastAsia" w:hAnsiTheme="minorEastAsia" w:hint="eastAsia"/>
          <w:sz w:val="28"/>
          <w:szCs w:val="28"/>
        </w:rPr>
        <w:t>分别点击注册按钮和登录按钮，能否准确跳转到对应界面</w:t>
      </w:r>
      <w:r w:rsidR="00C90972" w:rsidRPr="00C90972">
        <w:rPr>
          <w:rFonts w:asciiTheme="minorEastAsia" w:hAnsiTheme="minorEastAsia" w:hint="eastAsia"/>
          <w:sz w:val="28"/>
          <w:szCs w:val="28"/>
        </w:rPr>
        <w:t>。</w:t>
      </w:r>
    </w:p>
    <w:p w:rsidR="00C90972" w:rsidRPr="00C90972" w:rsidRDefault="00C90972" w:rsidP="00C90972">
      <w:pPr>
        <w:ind w:firstLineChars="200" w:firstLine="560"/>
        <w:rPr>
          <w:rFonts w:asciiTheme="minorEastAsia" w:hAnsiTheme="minorEastAsia"/>
          <w:sz w:val="28"/>
          <w:szCs w:val="28"/>
        </w:rPr>
      </w:pPr>
    </w:p>
    <w:p w:rsidR="00C90972" w:rsidRDefault="00C90972" w:rsidP="00C90972">
      <w:pPr>
        <w:pStyle w:val="3"/>
      </w:pPr>
      <w:bookmarkStart w:id="54" w:name="_Toc388787939"/>
      <w:r>
        <w:rPr>
          <w:rFonts w:hint="eastAsia"/>
        </w:rPr>
        <w:t>4.</w:t>
      </w:r>
      <w:r w:rsidR="00B5719E">
        <w:rPr>
          <w:rFonts w:hint="eastAsia"/>
        </w:rPr>
        <w:t>5</w:t>
      </w:r>
      <w:r>
        <w:rPr>
          <w:rFonts w:hint="eastAsia"/>
        </w:rPr>
        <w:t>.3</w:t>
      </w:r>
      <w:r>
        <w:rPr>
          <w:rFonts w:hint="eastAsia"/>
        </w:rPr>
        <w:t>测试用例</w:t>
      </w:r>
      <w:bookmarkEnd w:id="54"/>
    </w:p>
    <w:p w:rsidR="00C90972" w:rsidRPr="00C90972" w:rsidRDefault="00B5719E" w:rsidP="00C90972">
      <w:pPr>
        <w:ind w:firstLineChars="200" w:firstLine="560"/>
        <w:rPr>
          <w:rFonts w:asciiTheme="minorEastAsia" w:hAnsiTheme="minorEastAsia"/>
          <w:sz w:val="28"/>
          <w:szCs w:val="28"/>
        </w:rPr>
      </w:pPr>
      <w:r>
        <w:rPr>
          <w:rFonts w:asciiTheme="minorEastAsia" w:hAnsiTheme="minorEastAsia" w:hint="eastAsia"/>
          <w:sz w:val="28"/>
          <w:szCs w:val="28"/>
        </w:rPr>
        <w:t>点击登录按钮进入登录界面；点击注册按钮进入注册界面</w:t>
      </w:r>
    </w:p>
    <w:p w:rsidR="00C90972" w:rsidRDefault="00C90972" w:rsidP="00C90972">
      <w:pPr>
        <w:pStyle w:val="3"/>
      </w:pPr>
      <w:bookmarkStart w:id="55" w:name="_Toc388787940"/>
      <w:r>
        <w:rPr>
          <w:rFonts w:hint="eastAsia"/>
        </w:rPr>
        <w:t>4.</w:t>
      </w:r>
      <w:r w:rsidR="00B5719E">
        <w:rPr>
          <w:rFonts w:hint="eastAsia"/>
        </w:rPr>
        <w:t>5</w:t>
      </w:r>
      <w:r>
        <w:rPr>
          <w:rFonts w:hint="eastAsia"/>
        </w:rPr>
        <w:t>.4</w:t>
      </w:r>
      <w:r>
        <w:rPr>
          <w:rFonts w:hint="eastAsia"/>
        </w:rPr>
        <w:t>测试结果截图与分析</w:t>
      </w:r>
      <w:bookmarkEnd w:id="55"/>
    </w:p>
    <w:p w:rsidR="00C90972" w:rsidRDefault="00B5719E" w:rsidP="004161C6">
      <w:pPr>
        <w:rPr>
          <w:rFonts w:hint="eastAsia"/>
          <w:noProof/>
        </w:rPr>
      </w:pPr>
      <w:r>
        <w:rPr>
          <w:rFonts w:hint="eastAsia"/>
          <w:noProof/>
        </w:rPr>
        <w:drawing>
          <wp:inline distT="0" distB="0" distL="0" distR="0">
            <wp:extent cx="5274310" cy="3303738"/>
            <wp:effectExtent l="19050" t="0" r="2540" b="0"/>
            <wp:docPr id="33"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6"/>
                    <a:srcRect/>
                    <a:stretch>
                      <a:fillRect/>
                    </a:stretch>
                  </pic:blipFill>
                  <pic:spPr bwMode="auto">
                    <a:xfrm>
                      <a:off x="0" y="0"/>
                      <a:ext cx="5274310" cy="3303738"/>
                    </a:xfrm>
                    <a:prstGeom prst="rect">
                      <a:avLst/>
                    </a:prstGeom>
                    <a:noFill/>
                    <a:ln w="9525">
                      <a:noFill/>
                      <a:miter lim="800000"/>
                      <a:headEnd/>
                      <a:tailEnd/>
                    </a:ln>
                  </pic:spPr>
                </pic:pic>
              </a:graphicData>
            </a:graphic>
          </wp:inline>
        </w:drawing>
      </w:r>
    </w:p>
    <w:p w:rsidR="00B5719E" w:rsidRDefault="00B5719E" w:rsidP="004161C6">
      <w:pPr>
        <w:rPr>
          <w:rFonts w:hint="eastAsia"/>
          <w:noProof/>
        </w:rPr>
      </w:pPr>
    </w:p>
    <w:p w:rsidR="00B5719E" w:rsidRDefault="00B5719E" w:rsidP="004161C6">
      <w:pPr>
        <w:rPr>
          <w:rFonts w:hint="eastAsia"/>
          <w:noProof/>
        </w:rPr>
      </w:pPr>
      <w:r>
        <w:rPr>
          <w:rFonts w:hint="eastAsia"/>
          <w:noProof/>
        </w:rPr>
        <w:lastRenderedPageBreak/>
        <w:drawing>
          <wp:inline distT="0" distB="0" distL="0" distR="0">
            <wp:extent cx="5274310" cy="3578996"/>
            <wp:effectExtent l="19050" t="0" r="2540" b="0"/>
            <wp:docPr id="35"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a:srcRect/>
                    <a:stretch>
                      <a:fillRect/>
                    </a:stretch>
                  </pic:blipFill>
                  <pic:spPr bwMode="auto">
                    <a:xfrm>
                      <a:off x="0" y="0"/>
                      <a:ext cx="5274310" cy="3578996"/>
                    </a:xfrm>
                    <a:prstGeom prst="rect">
                      <a:avLst/>
                    </a:prstGeom>
                    <a:noFill/>
                    <a:ln w="9525">
                      <a:noFill/>
                      <a:miter lim="800000"/>
                      <a:headEnd/>
                      <a:tailEnd/>
                    </a:ln>
                  </pic:spPr>
                </pic:pic>
              </a:graphicData>
            </a:graphic>
          </wp:inline>
        </w:drawing>
      </w:r>
    </w:p>
    <w:p w:rsidR="00B5719E" w:rsidRDefault="00B5719E" w:rsidP="004161C6">
      <w:pPr>
        <w:rPr>
          <w:rFonts w:hint="eastAsia"/>
          <w:noProof/>
        </w:rPr>
      </w:pPr>
    </w:p>
    <w:p w:rsidR="00B5719E" w:rsidRDefault="00B5719E" w:rsidP="004161C6">
      <w:pPr>
        <w:rPr>
          <w:rFonts w:hint="eastAsia"/>
          <w:noProof/>
        </w:rPr>
      </w:pPr>
      <w:r>
        <w:rPr>
          <w:rFonts w:hint="eastAsia"/>
          <w:noProof/>
        </w:rPr>
        <w:drawing>
          <wp:inline distT="0" distB="0" distL="0" distR="0">
            <wp:extent cx="4973955" cy="3394075"/>
            <wp:effectExtent l="19050" t="0" r="0" b="0"/>
            <wp:docPr id="3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8"/>
                    <a:srcRect/>
                    <a:stretch>
                      <a:fillRect/>
                    </a:stretch>
                  </pic:blipFill>
                  <pic:spPr bwMode="auto">
                    <a:xfrm>
                      <a:off x="0" y="0"/>
                      <a:ext cx="4973955" cy="3394075"/>
                    </a:xfrm>
                    <a:prstGeom prst="rect">
                      <a:avLst/>
                    </a:prstGeom>
                    <a:noFill/>
                    <a:ln w="9525">
                      <a:noFill/>
                      <a:miter lim="800000"/>
                      <a:headEnd/>
                      <a:tailEnd/>
                    </a:ln>
                  </pic:spPr>
                </pic:pic>
              </a:graphicData>
            </a:graphic>
          </wp:inline>
        </w:drawing>
      </w:r>
    </w:p>
    <w:p w:rsidR="00B5719E" w:rsidRPr="006923A3" w:rsidRDefault="00B5719E" w:rsidP="004161C6"/>
    <w:p w:rsidR="004161C6" w:rsidRDefault="00C90972" w:rsidP="004161C6">
      <w:pPr>
        <w:pStyle w:val="1"/>
        <w:rPr>
          <w:rFonts w:ascii="Times New Roman" w:hAnsi="Times New Roman"/>
        </w:rPr>
      </w:pPr>
      <w:bookmarkStart w:id="56" w:name="_Toc231654612"/>
      <w:bookmarkStart w:id="57" w:name="_Toc388787941"/>
      <w:r>
        <w:rPr>
          <w:rFonts w:ascii="Times New Roman" w:hAnsi="Times New Roman" w:hint="eastAsia"/>
        </w:rPr>
        <w:lastRenderedPageBreak/>
        <w:t>五</w:t>
      </w:r>
      <w:r>
        <w:rPr>
          <w:rFonts w:ascii="Times New Roman" w:hAnsi="Times New Roman" w:hint="eastAsia"/>
        </w:rPr>
        <w:t>.</w:t>
      </w:r>
      <w:r w:rsidR="004161C6">
        <w:rPr>
          <w:rFonts w:ascii="Times New Roman" w:hAnsi="Times New Roman" w:hint="eastAsia"/>
        </w:rPr>
        <w:t>集成测试报告</w:t>
      </w:r>
      <w:bookmarkEnd w:id="56"/>
      <w:bookmarkEnd w:id="57"/>
    </w:p>
    <w:p w:rsidR="004161C6" w:rsidRDefault="004161C6" w:rsidP="004161C6">
      <w:pPr>
        <w:pStyle w:val="2"/>
        <w:rPr>
          <w:rFonts w:ascii="Times New Roman" w:hAnsi="Times New Roman"/>
        </w:rPr>
      </w:pPr>
      <w:bookmarkStart w:id="58" w:name="_Toc231654613"/>
      <w:bookmarkStart w:id="59" w:name="_Toc388787942"/>
      <w:r>
        <w:rPr>
          <w:rFonts w:ascii="Times New Roman" w:hAnsi="Times New Roman" w:hint="eastAsia"/>
        </w:rPr>
        <w:t xml:space="preserve">5.1 </w:t>
      </w:r>
      <w:r>
        <w:rPr>
          <w:rFonts w:ascii="Times New Roman" w:hAnsi="Times New Roman" w:hint="eastAsia"/>
        </w:rPr>
        <w:t>集成测试描述</w:t>
      </w:r>
      <w:bookmarkEnd w:id="58"/>
      <w:bookmarkEnd w:id="59"/>
    </w:p>
    <w:p w:rsidR="004161C6" w:rsidRPr="00C90972" w:rsidRDefault="004161C6" w:rsidP="004161C6">
      <w:pPr>
        <w:rPr>
          <w:rFonts w:ascii="Times New Roman" w:hAnsi="Times New Roman"/>
          <w:sz w:val="28"/>
          <w:szCs w:val="28"/>
        </w:rPr>
      </w:pPr>
      <w:r w:rsidRPr="00C90972">
        <w:rPr>
          <w:rFonts w:ascii="Times New Roman" w:hAnsi="Times New Roman" w:hint="eastAsia"/>
          <w:sz w:val="28"/>
          <w:szCs w:val="28"/>
        </w:rPr>
        <w:t>集成测试是对系统的综合测试，主要是对界面的测试。</w:t>
      </w:r>
    </w:p>
    <w:p w:rsidR="004161C6" w:rsidRDefault="004161C6" w:rsidP="004161C6">
      <w:pPr>
        <w:rPr>
          <w:rFonts w:ascii="Times New Roman" w:hAnsi="Times New Roman"/>
          <w:sz w:val="24"/>
          <w:szCs w:val="24"/>
        </w:rPr>
      </w:pPr>
    </w:p>
    <w:p w:rsidR="004161C6" w:rsidRDefault="004161C6" w:rsidP="004161C6">
      <w:pPr>
        <w:pStyle w:val="2"/>
        <w:rPr>
          <w:rFonts w:ascii="Times New Roman" w:hAnsi="Times New Roman"/>
        </w:rPr>
      </w:pPr>
      <w:bookmarkStart w:id="60" w:name="_Toc231654614"/>
      <w:bookmarkStart w:id="61" w:name="_Toc388787943"/>
      <w:r>
        <w:rPr>
          <w:rFonts w:ascii="Times New Roman" w:hAnsi="Times New Roman" w:hint="eastAsia"/>
        </w:rPr>
        <w:t xml:space="preserve">5.2 </w:t>
      </w:r>
      <w:r>
        <w:rPr>
          <w:rFonts w:ascii="Times New Roman" w:hAnsi="Times New Roman" w:hint="eastAsia"/>
        </w:rPr>
        <w:t>集成测试方法设计</w:t>
      </w:r>
      <w:bookmarkEnd w:id="60"/>
      <w:bookmarkEnd w:id="61"/>
    </w:p>
    <w:p w:rsidR="004161C6" w:rsidRPr="00C90972" w:rsidRDefault="004161C6" w:rsidP="004161C6">
      <w:pPr>
        <w:spacing w:line="360" w:lineRule="auto"/>
        <w:rPr>
          <w:rFonts w:ascii="Times New Roman" w:hAnsi="Times New Roman"/>
          <w:sz w:val="28"/>
          <w:szCs w:val="28"/>
        </w:rPr>
      </w:pPr>
      <w:r w:rsidRPr="00C90972">
        <w:rPr>
          <w:rFonts w:ascii="Times New Roman" w:hAnsi="Times New Roman" w:hint="eastAsia"/>
          <w:sz w:val="28"/>
          <w:szCs w:val="28"/>
        </w:rPr>
        <w:t>集成测试采用自顶向下的测试方法：界面—</w:t>
      </w:r>
      <w:r w:rsidRPr="00C90972">
        <w:rPr>
          <w:rFonts w:ascii="Times New Roman" w:hAnsi="Times New Roman" w:hint="eastAsia"/>
          <w:sz w:val="28"/>
          <w:szCs w:val="28"/>
        </w:rPr>
        <w:t>&gt;</w:t>
      </w:r>
      <w:r w:rsidRPr="00C90972">
        <w:rPr>
          <w:rFonts w:ascii="Times New Roman" w:hAnsi="Times New Roman" w:hint="eastAsia"/>
          <w:sz w:val="28"/>
          <w:szCs w:val="28"/>
        </w:rPr>
        <w:t>中间层—</w:t>
      </w:r>
      <w:r w:rsidRPr="00C90972">
        <w:rPr>
          <w:rFonts w:ascii="Times New Roman" w:hAnsi="Times New Roman" w:hint="eastAsia"/>
          <w:sz w:val="28"/>
          <w:szCs w:val="28"/>
        </w:rPr>
        <w:t>&gt;</w:t>
      </w:r>
      <w:r w:rsidRPr="00C90972">
        <w:rPr>
          <w:rFonts w:ascii="Times New Roman" w:hAnsi="Times New Roman" w:hint="eastAsia"/>
          <w:sz w:val="28"/>
          <w:szCs w:val="28"/>
        </w:rPr>
        <w:t>数据处理层。</w:t>
      </w:r>
    </w:p>
    <w:p w:rsidR="004161C6" w:rsidRDefault="004161C6" w:rsidP="004161C6">
      <w:pPr>
        <w:pStyle w:val="2"/>
        <w:rPr>
          <w:rFonts w:ascii="Times New Roman" w:hAnsi="Times New Roman"/>
        </w:rPr>
      </w:pPr>
      <w:bookmarkStart w:id="62" w:name="_Toc231654615"/>
      <w:bookmarkStart w:id="63" w:name="_Toc388787944"/>
      <w:r>
        <w:rPr>
          <w:rFonts w:ascii="Times New Roman" w:hAnsi="Times New Roman" w:hint="eastAsia"/>
        </w:rPr>
        <w:t xml:space="preserve">5.3 </w:t>
      </w:r>
      <w:r>
        <w:rPr>
          <w:rFonts w:ascii="Times New Roman" w:hAnsi="Times New Roman" w:hint="eastAsia"/>
        </w:rPr>
        <w:t>测试内容</w:t>
      </w:r>
      <w:bookmarkEnd w:id="62"/>
      <w:bookmarkEnd w:id="63"/>
    </w:p>
    <w:p w:rsidR="004161C6" w:rsidRPr="00C90972" w:rsidRDefault="004161C6" w:rsidP="004161C6">
      <w:pPr>
        <w:rPr>
          <w:sz w:val="28"/>
          <w:szCs w:val="28"/>
        </w:rPr>
      </w:pPr>
      <w:r w:rsidRPr="00C90972">
        <w:rPr>
          <w:rFonts w:hint="eastAsia"/>
          <w:b/>
          <w:sz w:val="28"/>
          <w:szCs w:val="28"/>
        </w:rPr>
        <w:t>评价指标</w:t>
      </w:r>
      <w:r w:rsidRPr="00C90972">
        <w:rPr>
          <w:rFonts w:hint="eastAsia"/>
          <w:sz w:val="28"/>
          <w:szCs w:val="28"/>
        </w:rPr>
        <w:t>：</w:t>
      </w:r>
    </w:p>
    <w:p w:rsidR="004161C6" w:rsidRPr="00C90972" w:rsidRDefault="004161C6" w:rsidP="00C90972">
      <w:pPr>
        <w:ind w:firstLineChars="200" w:firstLine="560"/>
        <w:rPr>
          <w:sz w:val="28"/>
          <w:szCs w:val="28"/>
        </w:rPr>
      </w:pPr>
      <w:r w:rsidRPr="00C90972">
        <w:rPr>
          <w:rFonts w:hint="eastAsia"/>
          <w:sz w:val="28"/>
          <w:szCs w:val="28"/>
        </w:rPr>
        <w:t>正确性：是</w:t>
      </w:r>
      <w:r w:rsidRPr="00C90972">
        <w:rPr>
          <w:rFonts w:hint="eastAsia"/>
          <w:sz w:val="28"/>
          <w:szCs w:val="28"/>
        </w:rPr>
        <w:t>/</w:t>
      </w:r>
      <w:r w:rsidRPr="00C90972">
        <w:rPr>
          <w:rFonts w:hint="eastAsia"/>
          <w:sz w:val="28"/>
          <w:szCs w:val="28"/>
        </w:rPr>
        <w:t>否</w:t>
      </w:r>
    </w:p>
    <w:p w:rsidR="004161C6" w:rsidRPr="00C90972" w:rsidRDefault="004161C6" w:rsidP="00C90972">
      <w:pPr>
        <w:ind w:firstLineChars="200" w:firstLine="560"/>
        <w:rPr>
          <w:sz w:val="28"/>
          <w:szCs w:val="28"/>
        </w:rPr>
      </w:pPr>
      <w:r w:rsidRPr="00C90972">
        <w:rPr>
          <w:rFonts w:hint="eastAsia"/>
          <w:sz w:val="28"/>
          <w:szCs w:val="28"/>
        </w:rPr>
        <w:t>操作性：优</w:t>
      </w:r>
      <w:r w:rsidRPr="00C90972">
        <w:rPr>
          <w:rFonts w:hint="eastAsia"/>
          <w:sz w:val="28"/>
          <w:szCs w:val="28"/>
        </w:rPr>
        <w:t>/</w:t>
      </w:r>
      <w:r w:rsidRPr="00C90972">
        <w:rPr>
          <w:rFonts w:hint="eastAsia"/>
          <w:sz w:val="28"/>
          <w:szCs w:val="28"/>
        </w:rPr>
        <w:t>良</w:t>
      </w:r>
      <w:r w:rsidRPr="00C90972">
        <w:rPr>
          <w:rFonts w:hint="eastAsia"/>
          <w:sz w:val="28"/>
          <w:szCs w:val="28"/>
        </w:rPr>
        <w:t>/</w:t>
      </w:r>
      <w:r w:rsidRPr="00C90972">
        <w:rPr>
          <w:rFonts w:hint="eastAsia"/>
          <w:sz w:val="28"/>
          <w:szCs w:val="28"/>
        </w:rPr>
        <w:t>差</w:t>
      </w:r>
    </w:p>
    <w:p w:rsidR="004161C6" w:rsidRDefault="004161C6" w:rsidP="004161C6">
      <w:pPr>
        <w:ind w:firstLineChars="200" w:firstLine="420"/>
      </w:pPr>
    </w:p>
    <w:p w:rsidR="004161C6" w:rsidRDefault="004161C6" w:rsidP="004161C6">
      <w:pPr>
        <w:rPr>
          <w:sz w:val="28"/>
          <w:szCs w:val="28"/>
        </w:rPr>
      </w:pPr>
      <w:r>
        <w:rPr>
          <w:rFonts w:hint="eastAsia"/>
          <w:sz w:val="28"/>
          <w:szCs w:val="28"/>
        </w:rPr>
        <w:t>结果如下：</w:t>
      </w:r>
    </w:p>
    <w:p w:rsidR="004161C6" w:rsidRDefault="004161C6" w:rsidP="004161C6"/>
    <w:p w:rsidR="004161C6" w:rsidRDefault="004161C6" w:rsidP="004161C6"/>
    <w:tbl>
      <w:tblPr>
        <w:tblW w:w="0" w:type="auto"/>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9"/>
        <w:gridCol w:w="2245"/>
        <w:gridCol w:w="2670"/>
        <w:gridCol w:w="1155"/>
        <w:gridCol w:w="885"/>
      </w:tblGrid>
      <w:tr w:rsidR="004161C6" w:rsidTr="007D30E5">
        <w:trPr>
          <w:trHeight w:val="266"/>
        </w:trPr>
        <w:tc>
          <w:tcPr>
            <w:tcW w:w="1419" w:type="dxa"/>
            <w:shd w:val="clear" w:color="auto" w:fill="BFBFBF"/>
            <w:vAlign w:val="center"/>
          </w:tcPr>
          <w:p w:rsidR="004161C6" w:rsidRDefault="004161C6" w:rsidP="007D30E5">
            <w:pPr>
              <w:spacing w:line="360" w:lineRule="auto"/>
              <w:ind w:firstLineChars="49" w:firstLine="103"/>
              <w:rPr>
                <w:rFonts w:ascii="Times New Roman" w:hAnsi="Times New Roman"/>
                <w:b/>
                <w:szCs w:val="28"/>
              </w:rPr>
            </w:pPr>
            <w:r>
              <w:rPr>
                <w:rFonts w:ascii="Times New Roman" w:hAnsi="Times New Roman" w:hint="eastAsia"/>
                <w:b/>
                <w:szCs w:val="28"/>
              </w:rPr>
              <w:t>测试单元</w:t>
            </w:r>
          </w:p>
        </w:tc>
        <w:tc>
          <w:tcPr>
            <w:tcW w:w="2245" w:type="dxa"/>
            <w:shd w:val="clear" w:color="auto" w:fill="BFBFBF"/>
            <w:vAlign w:val="center"/>
          </w:tcPr>
          <w:p w:rsidR="004161C6" w:rsidRDefault="004161C6" w:rsidP="007D30E5">
            <w:pPr>
              <w:spacing w:line="360" w:lineRule="auto"/>
              <w:jc w:val="center"/>
              <w:rPr>
                <w:rFonts w:ascii="Times New Roman" w:hAnsi="Times New Roman"/>
                <w:b/>
                <w:szCs w:val="28"/>
              </w:rPr>
            </w:pPr>
            <w:r>
              <w:rPr>
                <w:rFonts w:ascii="Times New Roman" w:hAnsi="Times New Roman" w:hint="eastAsia"/>
                <w:b/>
                <w:szCs w:val="28"/>
              </w:rPr>
              <w:t>包含功能</w:t>
            </w:r>
          </w:p>
        </w:tc>
        <w:tc>
          <w:tcPr>
            <w:tcW w:w="2670" w:type="dxa"/>
            <w:shd w:val="clear" w:color="auto" w:fill="BFBFBF"/>
            <w:vAlign w:val="center"/>
          </w:tcPr>
          <w:p w:rsidR="004161C6" w:rsidRDefault="004161C6" w:rsidP="007D30E5">
            <w:pPr>
              <w:spacing w:line="360" w:lineRule="auto"/>
              <w:jc w:val="center"/>
              <w:rPr>
                <w:rFonts w:ascii="Times New Roman" w:hAnsi="Times New Roman"/>
                <w:b/>
                <w:szCs w:val="28"/>
              </w:rPr>
            </w:pPr>
            <w:r>
              <w:rPr>
                <w:rFonts w:ascii="Times New Roman" w:hAnsi="Times New Roman" w:hint="eastAsia"/>
                <w:b/>
                <w:szCs w:val="28"/>
              </w:rPr>
              <w:t>实际结果</w:t>
            </w:r>
          </w:p>
        </w:tc>
        <w:tc>
          <w:tcPr>
            <w:tcW w:w="1155" w:type="dxa"/>
            <w:shd w:val="clear" w:color="auto" w:fill="BFBFBF"/>
            <w:vAlign w:val="center"/>
          </w:tcPr>
          <w:p w:rsidR="004161C6" w:rsidRDefault="004161C6" w:rsidP="007D30E5">
            <w:pPr>
              <w:spacing w:line="360" w:lineRule="auto"/>
              <w:jc w:val="center"/>
              <w:rPr>
                <w:rFonts w:ascii="Times New Roman" w:hAnsi="Times New Roman"/>
                <w:b/>
                <w:szCs w:val="28"/>
              </w:rPr>
            </w:pPr>
            <w:r>
              <w:rPr>
                <w:rFonts w:ascii="Times New Roman" w:hAnsi="Times New Roman" w:hint="eastAsia"/>
                <w:b/>
                <w:szCs w:val="28"/>
              </w:rPr>
              <w:t>正确性</w:t>
            </w:r>
          </w:p>
        </w:tc>
        <w:tc>
          <w:tcPr>
            <w:tcW w:w="885" w:type="dxa"/>
            <w:shd w:val="clear" w:color="auto" w:fill="BFBFBF"/>
            <w:vAlign w:val="center"/>
          </w:tcPr>
          <w:p w:rsidR="004161C6" w:rsidRDefault="004161C6" w:rsidP="007D30E5">
            <w:pPr>
              <w:spacing w:line="360" w:lineRule="auto"/>
              <w:jc w:val="center"/>
              <w:rPr>
                <w:rFonts w:ascii="Times New Roman" w:hAnsi="Times New Roman"/>
                <w:b/>
                <w:szCs w:val="28"/>
              </w:rPr>
            </w:pPr>
            <w:r>
              <w:rPr>
                <w:rFonts w:ascii="Times New Roman" w:hAnsi="Times New Roman" w:hint="eastAsia"/>
                <w:b/>
                <w:szCs w:val="28"/>
              </w:rPr>
              <w:t>操作性</w:t>
            </w:r>
          </w:p>
        </w:tc>
      </w:tr>
      <w:tr w:rsidR="004161C6" w:rsidTr="007D30E5">
        <w:trPr>
          <w:trHeight w:val="1896"/>
        </w:trPr>
        <w:tc>
          <w:tcPr>
            <w:tcW w:w="1419" w:type="dxa"/>
            <w:vAlign w:val="center"/>
          </w:tcPr>
          <w:p w:rsidR="004161C6" w:rsidRDefault="00B5719E" w:rsidP="007D30E5">
            <w:pPr>
              <w:spacing w:line="360" w:lineRule="auto"/>
              <w:jc w:val="center"/>
              <w:rPr>
                <w:rFonts w:ascii="Times New Roman" w:hAnsi="Times New Roman"/>
                <w:szCs w:val="28"/>
              </w:rPr>
            </w:pPr>
            <w:bookmarkStart w:id="64" w:name="_GoBack"/>
            <w:bookmarkEnd w:id="64"/>
            <w:r>
              <w:rPr>
                <w:rFonts w:ascii="Times New Roman" w:hAnsi="Times New Roman" w:hint="eastAsia"/>
                <w:szCs w:val="28"/>
              </w:rPr>
              <w:t>登录模</w:t>
            </w:r>
            <w:r w:rsidR="004161C6">
              <w:rPr>
                <w:rFonts w:ascii="Times New Roman" w:hAnsi="Times New Roman" w:hint="eastAsia"/>
                <w:szCs w:val="28"/>
              </w:rPr>
              <w:t>块</w:t>
            </w:r>
          </w:p>
        </w:tc>
        <w:tc>
          <w:tcPr>
            <w:tcW w:w="2245" w:type="dxa"/>
            <w:vAlign w:val="center"/>
          </w:tcPr>
          <w:p w:rsidR="004161C6" w:rsidRDefault="00B5719E" w:rsidP="007D30E5">
            <w:pPr>
              <w:spacing w:line="360" w:lineRule="auto"/>
              <w:jc w:val="center"/>
              <w:rPr>
                <w:rFonts w:ascii="Times New Roman" w:hAnsi="Times New Roman"/>
                <w:szCs w:val="24"/>
              </w:rPr>
            </w:pPr>
            <w:r w:rsidRPr="00B5719E">
              <w:rPr>
                <w:rFonts w:ascii="Times New Roman" w:hAnsi="Times New Roman" w:hint="eastAsia"/>
                <w:szCs w:val="24"/>
              </w:rPr>
              <w:t>登陆完成</w:t>
            </w:r>
            <w:r w:rsidRPr="00B5719E">
              <w:rPr>
                <w:rFonts w:ascii="Times New Roman" w:hAnsi="Times New Roman"/>
                <w:szCs w:val="24"/>
              </w:rPr>
              <w:t>后根据不同权限显示不同的操作界面</w:t>
            </w:r>
          </w:p>
        </w:tc>
        <w:tc>
          <w:tcPr>
            <w:tcW w:w="2670" w:type="dxa"/>
            <w:vAlign w:val="center"/>
          </w:tcPr>
          <w:p w:rsidR="004161C6" w:rsidRDefault="004161C6" w:rsidP="007D30E5">
            <w:pPr>
              <w:spacing w:line="360" w:lineRule="auto"/>
              <w:jc w:val="center"/>
              <w:rPr>
                <w:rFonts w:ascii="Times New Roman" w:hAnsi="Times New Roman"/>
                <w:szCs w:val="24"/>
              </w:rPr>
            </w:pPr>
            <w:r>
              <w:rPr>
                <w:rFonts w:ascii="Times New Roman" w:hAnsi="Times New Roman" w:hint="eastAsia"/>
                <w:szCs w:val="24"/>
              </w:rPr>
              <w:t>操作成功</w:t>
            </w:r>
            <w:r>
              <w:rPr>
                <w:rFonts w:ascii="Times New Roman" w:hAnsi="Times New Roman" w:hint="eastAsia"/>
                <w:szCs w:val="24"/>
              </w:rPr>
              <w:t>,</w:t>
            </w:r>
            <w:r>
              <w:rPr>
                <w:rFonts w:ascii="Times New Roman" w:hAnsi="Times New Roman" w:hint="eastAsia"/>
                <w:szCs w:val="24"/>
              </w:rPr>
              <w:t>可以成功</w:t>
            </w:r>
            <w:r w:rsidR="00B5719E">
              <w:rPr>
                <w:rFonts w:ascii="Times New Roman" w:hAnsi="Times New Roman" w:hint="eastAsia"/>
                <w:szCs w:val="24"/>
              </w:rPr>
              <w:t>跳转到相应界面</w:t>
            </w:r>
          </w:p>
        </w:tc>
        <w:tc>
          <w:tcPr>
            <w:tcW w:w="1155" w:type="dxa"/>
            <w:vAlign w:val="center"/>
          </w:tcPr>
          <w:p w:rsidR="004161C6" w:rsidRDefault="004161C6" w:rsidP="007D30E5">
            <w:pPr>
              <w:spacing w:line="360" w:lineRule="auto"/>
              <w:jc w:val="center"/>
              <w:rPr>
                <w:rFonts w:ascii="Times New Roman" w:hAnsi="Times New Roman"/>
                <w:szCs w:val="24"/>
              </w:rPr>
            </w:pPr>
            <w:r>
              <w:rPr>
                <w:rFonts w:ascii="Times New Roman" w:hAnsi="Times New Roman" w:hint="eastAsia"/>
                <w:szCs w:val="24"/>
              </w:rPr>
              <w:t>是</w:t>
            </w:r>
          </w:p>
        </w:tc>
        <w:tc>
          <w:tcPr>
            <w:tcW w:w="885" w:type="dxa"/>
            <w:vAlign w:val="center"/>
          </w:tcPr>
          <w:p w:rsidR="004161C6" w:rsidRDefault="004161C6" w:rsidP="007D30E5">
            <w:pPr>
              <w:spacing w:line="360" w:lineRule="auto"/>
              <w:jc w:val="center"/>
              <w:rPr>
                <w:rFonts w:ascii="Times New Roman" w:hAnsi="Times New Roman"/>
                <w:szCs w:val="24"/>
              </w:rPr>
            </w:pPr>
            <w:r>
              <w:rPr>
                <w:rFonts w:ascii="Times New Roman" w:hAnsi="Times New Roman" w:hint="eastAsia"/>
                <w:szCs w:val="24"/>
              </w:rPr>
              <w:t>优</w:t>
            </w:r>
          </w:p>
        </w:tc>
      </w:tr>
      <w:tr w:rsidR="004161C6" w:rsidTr="007D30E5">
        <w:trPr>
          <w:trHeight w:val="1106"/>
        </w:trPr>
        <w:tc>
          <w:tcPr>
            <w:tcW w:w="1419" w:type="dxa"/>
            <w:vAlign w:val="center"/>
          </w:tcPr>
          <w:p w:rsidR="004161C6" w:rsidRDefault="00B5719E" w:rsidP="007D30E5">
            <w:pPr>
              <w:spacing w:line="360" w:lineRule="auto"/>
              <w:jc w:val="center"/>
              <w:rPr>
                <w:rFonts w:ascii="Times New Roman" w:hAnsi="Times New Roman"/>
              </w:rPr>
            </w:pPr>
            <w:r>
              <w:rPr>
                <w:rFonts w:ascii="Times New Roman" w:hAnsi="Times New Roman" w:hint="eastAsia"/>
              </w:rPr>
              <w:t>用户</w:t>
            </w:r>
          </w:p>
          <w:p w:rsidR="004161C6" w:rsidRDefault="004161C6" w:rsidP="007D30E5">
            <w:pPr>
              <w:spacing w:line="360" w:lineRule="auto"/>
              <w:jc w:val="center"/>
              <w:rPr>
                <w:rFonts w:ascii="Times New Roman" w:hAnsi="Times New Roman"/>
              </w:rPr>
            </w:pPr>
            <w:r>
              <w:rPr>
                <w:rFonts w:ascii="Times New Roman" w:hAnsi="Times New Roman" w:hint="eastAsia"/>
              </w:rPr>
              <w:t>模块</w:t>
            </w:r>
          </w:p>
        </w:tc>
        <w:tc>
          <w:tcPr>
            <w:tcW w:w="2245" w:type="dxa"/>
            <w:vAlign w:val="center"/>
          </w:tcPr>
          <w:p w:rsidR="004161C6" w:rsidRDefault="00B5719E" w:rsidP="007D30E5">
            <w:pPr>
              <w:spacing w:line="360" w:lineRule="auto"/>
              <w:jc w:val="center"/>
              <w:rPr>
                <w:rFonts w:ascii="Times New Roman" w:hAnsi="Times New Roman"/>
                <w:szCs w:val="24"/>
              </w:rPr>
            </w:pPr>
            <w:r w:rsidRPr="00B5719E">
              <w:rPr>
                <w:rFonts w:ascii="Times New Roman" w:hAnsi="Times New Roman"/>
                <w:szCs w:val="24"/>
              </w:rPr>
              <w:t>用户进入推送界面</w:t>
            </w:r>
            <w:r w:rsidRPr="00B5719E">
              <w:rPr>
                <w:rFonts w:ascii="Times New Roman" w:hAnsi="Times New Roman" w:hint="eastAsia"/>
                <w:szCs w:val="24"/>
              </w:rPr>
              <w:t>，</w:t>
            </w:r>
            <w:r w:rsidRPr="00B5719E">
              <w:rPr>
                <w:rFonts w:ascii="Times New Roman" w:hAnsi="Times New Roman"/>
                <w:szCs w:val="24"/>
              </w:rPr>
              <w:t>获取推送信息</w:t>
            </w:r>
            <w:r w:rsidRPr="00B5719E">
              <w:rPr>
                <w:rFonts w:ascii="Times New Roman" w:hAnsi="Times New Roman" w:hint="eastAsia"/>
                <w:szCs w:val="24"/>
              </w:rPr>
              <w:t>，设置反馈值，查看具体数据</w:t>
            </w:r>
          </w:p>
        </w:tc>
        <w:tc>
          <w:tcPr>
            <w:tcW w:w="2670" w:type="dxa"/>
            <w:vAlign w:val="center"/>
          </w:tcPr>
          <w:p w:rsidR="004161C6" w:rsidRDefault="00B5719E" w:rsidP="00B5719E">
            <w:pPr>
              <w:spacing w:line="360" w:lineRule="auto"/>
              <w:jc w:val="center"/>
              <w:rPr>
                <w:rFonts w:ascii="Times New Roman" w:hAnsi="Times New Roman"/>
                <w:szCs w:val="24"/>
              </w:rPr>
            </w:pPr>
            <w:r>
              <w:rPr>
                <w:rFonts w:ascii="Times New Roman" w:hAnsi="Times New Roman" w:hint="eastAsia"/>
                <w:szCs w:val="24"/>
              </w:rPr>
              <w:t>成功获取推送信息、设置反馈和查看具体数据</w:t>
            </w:r>
          </w:p>
        </w:tc>
        <w:tc>
          <w:tcPr>
            <w:tcW w:w="1155" w:type="dxa"/>
            <w:vAlign w:val="center"/>
          </w:tcPr>
          <w:p w:rsidR="004161C6" w:rsidRDefault="004161C6" w:rsidP="007D30E5">
            <w:pPr>
              <w:spacing w:line="360" w:lineRule="auto"/>
              <w:jc w:val="center"/>
              <w:rPr>
                <w:rFonts w:ascii="Times New Roman" w:hAnsi="Times New Roman"/>
                <w:szCs w:val="24"/>
              </w:rPr>
            </w:pPr>
            <w:r>
              <w:rPr>
                <w:rFonts w:ascii="Times New Roman" w:hAnsi="Times New Roman" w:hint="eastAsia"/>
                <w:szCs w:val="24"/>
              </w:rPr>
              <w:t>是</w:t>
            </w:r>
          </w:p>
        </w:tc>
        <w:tc>
          <w:tcPr>
            <w:tcW w:w="885" w:type="dxa"/>
            <w:vAlign w:val="center"/>
          </w:tcPr>
          <w:p w:rsidR="004161C6" w:rsidRDefault="004161C6" w:rsidP="007D30E5">
            <w:pPr>
              <w:spacing w:line="360" w:lineRule="auto"/>
              <w:jc w:val="center"/>
              <w:rPr>
                <w:rFonts w:ascii="Times New Roman" w:hAnsi="Times New Roman"/>
                <w:szCs w:val="24"/>
              </w:rPr>
            </w:pPr>
            <w:r>
              <w:rPr>
                <w:rFonts w:ascii="Times New Roman" w:hAnsi="Times New Roman" w:hint="eastAsia"/>
                <w:szCs w:val="24"/>
              </w:rPr>
              <w:t>优</w:t>
            </w:r>
          </w:p>
        </w:tc>
      </w:tr>
      <w:tr w:rsidR="004161C6" w:rsidTr="007D30E5">
        <w:trPr>
          <w:trHeight w:val="2237"/>
        </w:trPr>
        <w:tc>
          <w:tcPr>
            <w:tcW w:w="1419" w:type="dxa"/>
            <w:vAlign w:val="center"/>
          </w:tcPr>
          <w:p w:rsidR="004161C6" w:rsidRDefault="00B5719E" w:rsidP="007D30E5">
            <w:pPr>
              <w:spacing w:line="360" w:lineRule="auto"/>
              <w:jc w:val="center"/>
              <w:rPr>
                <w:rFonts w:ascii="Times New Roman" w:hAnsi="Times New Roman"/>
              </w:rPr>
            </w:pPr>
            <w:r>
              <w:rPr>
                <w:rFonts w:ascii="Times New Roman" w:hAnsi="Times New Roman" w:hint="eastAsia"/>
              </w:rPr>
              <w:lastRenderedPageBreak/>
              <w:t>管理员</w:t>
            </w:r>
            <w:r w:rsidR="004161C6">
              <w:rPr>
                <w:rFonts w:ascii="Times New Roman" w:hAnsi="Times New Roman" w:hint="eastAsia"/>
              </w:rPr>
              <w:t>模块</w:t>
            </w:r>
          </w:p>
        </w:tc>
        <w:tc>
          <w:tcPr>
            <w:tcW w:w="2245" w:type="dxa"/>
            <w:vAlign w:val="center"/>
          </w:tcPr>
          <w:p w:rsidR="00B5719E" w:rsidRPr="00B5719E" w:rsidRDefault="00B5719E" w:rsidP="00B5719E">
            <w:pPr>
              <w:rPr>
                <w:rFonts w:ascii="Times New Roman" w:hAnsi="Times New Roman"/>
                <w:szCs w:val="24"/>
              </w:rPr>
            </w:pPr>
            <w:r w:rsidRPr="00B5719E">
              <w:rPr>
                <w:rFonts w:ascii="Times New Roman" w:hAnsi="Times New Roman" w:hint="eastAsia"/>
                <w:szCs w:val="24"/>
              </w:rPr>
              <w:t>管理员通过界面操作实现推送数据的管理和查看用户信息</w:t>
            </w:r>
          </w:p>
          <w:p w:rsidR="004161C6" w:rsidRPr="00B5719E" w:rsidRDefault="004161C6" w:rsidP="007D30E5">
            <w:pPr>
              <w:spacing w:line="360" w:lineRule="auto"/>
              <w:jc w:val="center"/>
              <w:rPr>
                <w:rFonts w:ascii="Times New Roman" w:hAnsi="Times New Roman"/>
                <w:szCs w:val="24"/>
              </w:rPr>
            </w:pPr>
          </w:p>
        </w:tc>
        <w:tc>
          <w:tcPr>
            <w:tcW w:w="2670" w:type="dxa"/>
            <w:vAlign w:val="center"/>
          </w:tcPr>
          <w:p w:rsidR="004161C6" w:rsidRDefault="004161C6" w:rsidP="007D30E5">
            <w:pPr>
              <w:spacing w:line="360" w:lineRule="auto"/>
              <w:jc w:val="center"/>
              <w:rPr>
                <w:rFonts w:ascii="Times New Roman" w:hAnsi="Times New Roman"/>
                <w:szCs w:val="24"/>
              </w:rPr>
            </w:pPr>
            <w:r>
              <w:rPr>
                <w:rFonts w:ascii="Times New Roman" w:hAnsi="Times New Roman" w:hint="eastAsia"/>
                <w:szCs w:val="24"/>
              </w:rPr>
              <w:t>成功</w:t>
            </w:r>
            <w:r w:rsidR="00B5719E">
              <w:rPr>
                <w:rFonts w:ascii="Times New Roman" w:hAnsi="Times New Roman" w:hint="eastAsia"/>
                <w:szCs w:val="24"/>
              </w:rPr>
              <w:t>实现对推送数据的增删改查以及查看所有用户的信息</w:t>
            </w:r>
          </w:p>
        </w:tc>
        <w:tc>
          <w:tcPr>
            <w:tcW w:w="1155" w:type="dxa"/>
            <w:vAlign w:val="center"/>
          </w:tcPr>
          <w:p w:rsidR="004161C6" w:rsidRDefault="004161C6" w:rsidP="007D30E5">
            <w:pPr>
              <w:spacing w:line="360" w:lineRule="auto"/>
              <w:jc w:val="center"/>
              <w:rPr>
                <w:rFonts w:ascii="Times New Roman" w:hAnsi="Times New Roman"/>
                <w:szCs w:val="24"/>
              </w:rPr>
            </w:pPr>
            <w:r>
              <w:rPr>
                <w:rFonts w:ascii="Times New Roman" w:hAnsi="Times New Roman" w:hint="eastAsia"/>
                <w:szCs w:val="24"/>
              </w:rPr>
              <w:t>是</w:t>
            </w:r>
          </w:p>
        </w:tc>
        <w:tc>
          <w:tcPr>
            <w:tcW w:w="885" w:type="dxa"/>
            <w:vAlign w:val="center"/>
          </w:tcPr>
          <w:p w:rsidR="004161C6" w:rsidRDefault="004161C6" w:rsidP="007D30E5">
            <w:pPr>
              <w:spacing w:line="360" w:lineRule="auto"/>
              <w:jc w:val="center"/>
              <w:rPr>
                <w:rFonts w:ascii="Times New Roman" w:hAnsi="Times New Roman"/>
                <w:szCs w:val="24"/>
              </w:rPr>
            </w:pPr>
            <w:r>
              <w:rPr>
                <w:rFonts w:ascii="Times New Roman" w:hAnsi="Times New Roman" w:hint="eastAsia"/>
                <w:szCs w:val="24"/>
              </w:rPr>
              <w:t>优</w:t>
            </w:r>
          </w:p>
        </w:tc>
      </w:tr>
      <w:tr w:rsidR="004161C6" w:rsidTr="007D30E5">
        <w:trPr>
          <w:trHeight w:val="424"/>
        </w:trPr>
        <w:tc>
          <w:tcPr>
            <w:tcW w:w="1419" w:type="dxa"/>
            <w:vAlign w:val="center"/>
          </w:tcPr>
          <w:p w:rsidR="004161C6" w:rsidRDefault="00B5719E" w:rsidP="007D30E5">
            <w:pPr>
              <w:spacing w:line="360" w:lineRule="auto"/>
              <w:jc w:val="center"/>
              <w:rPr>
                <w:rFonts w:ascii="Times New Roman" w:hAnsi="Times New Roman"/>
              </w:rPr>
            </w:pPr>
            <w:r>
              <w:rPr>
                <w:rFonts w:ascii="Times New Roman" w:hAnsi="Times New Roman" w:hint="eastAsia"/>
              </w:rPr>
              <w:t>注册</w:t>
            </w:r>
            <w:r w:rsidR="004161C6">
              <w:rPr>
                <w:rFonts w:ascii="Times New Roman" w:hAnsi="Times New Roman" w:hint="eastAsia"/>
              </w:rPr>
              <w:t>管理</w:t>
            </w:r>
          </w:p>
          <w:p w:rsidR="004161C6" w:rsidRDefault="004161C6" w:rsidP="007D30E5">
            <w:pPr>
              <w:spacing w:line="360" w:lineRule="auto"/>
              <w:jc w:val="center"/>
              <w:rPr>
                <w:rFonts w:ascii="Times New Roman" w:hAnsi="Times New Roman"/>
              </w:rPr>
            </w:pPr>
            <w:r>
              <w:rPr>
                <w:rFonts w:ascii="Times New Roman" w:hAnsi="Times New Roman" w:hint="eastAsia"/>
              </w:rPr>
              <w:t>模块</w:t>
            </w:r>
          </w:p>
        </w:tc>
        <w:tc>
          <w:tcPr>
            <w:tcW w:w="2245" w:type="dxa"/>
            <w:vAlign w:val="center"/>
          </w:tcPr>
          <w:p w:rsidR="004161C6" w:rsidRDefault="007E20B7" w:rsidP="007D30E5">
            <w:pPr>
              <w:spacing w:line="360" w:lineRule="auto"/>
              <w:jc w:val="center"/>
              <w:rPr>
                <w:rFonts w:ascii="Times New Roman" w:hAnsi="Times New Roman"/>
                <w:szCs w:val="24"/>
              </w:rPr>
            </w:pPr>
            <w:r w:rsidRPr="007E20B7">
              <w:rPr>
                <w:rFonts w:ascii="Times New Roman" w:hAnsi="Times New Roman" w:hint="eastAsia"/>
                <w:szCs w:val="24"/>
              </w:rPr>
              <w:t>没有账号的使用者进入注册界面，在注册界面实现注册功能，系统根据内部设置为其分配权限</w:t>
            </w:r>
          </w:p>
        </w:tc>
        <w:tc>
          <w:tcPr>
            <w:tcW w:w="2670" w:type="dxa"/>
            <w:vAlign w:val="center"/>
          </w:tcPr>
          <w:p w:rsidR="004161C6" w:rsidRDefault="007E20B7" w:rsidP="007D30E5">
            <w:pPr>
              <w:spacing w:line="360" w:lineRule="auto"/>
              <w:jc w:val="center"/>
              <w:rPr>
                <w:rFonts w:ascii="Times New Roman" w:hAnsi="Times New Roman"/>
                <w:szCs w:val="24"/>
              </w:rPr>
            </w:pPr>
            <w:r>
              <w:rPr>
                <w:rFonts w:ascii="Times New Roman" w:hAnsi="Times New Roman" w:hint="eastAsia"/>
                <w:szCs w:val="24"/>
              </w:rPr>
              <w:t>成功实现使用者的注册，并根据系统内部设定分配了权限</w:t>
            </w:r>
          </w:p>
        </w:tc>
        <w:tc>
          <w:tcPr>
            <w:tcW w:w="1155" w:type="dxa"/>
            <w:vAlign w:val="center"/>
          </w:tcPr>
          <w:p w:rsidR="004161C6" w:rsidRDefault="004161C6" w:rsidP="007D30E5">
            <w:pPr>
              <w:spacing w:line="360" w:lineRule="auto"/>
              <w:jc w:val="center"/>
              <w:rPr>
                <w:rFonts w:ascii="Times New Roman" w:hAnsi="Times New Roman"/>
                <w:szCs w:val="24"/>
              </w:rPr>
            </w:pPr>
            <w:r>
              <w:rPr>
                <w:rFonts w:ascii="Times New Roman" w:hAnsi="Times New Roman" w:hint="eastAsia"/>
                <w:szCs w:val="24"/>
              </w:rPr>
              <w:t>是</w:t>
            </w:r>
          </w:p>
        </w:tc>
        <w:tc>
          <w:tcPr>
            <w:tcW w:w="885" w:type="dxa"/>
            <w:vAlign w:val="center"/>
          </w:tcPr>
          <w:p w:rsidR="004161C6" w:rsidRDefault="004161C6" w:rsidP="007D30E5">
            <w:pPr>
              <w:spacing w:line="360" w:lineRule="auto"/>
              <w:jc w:val="center"/>
              <w:rPr>
                <w:rFonts w:ascii="Times New Roman" w:hAnsi="Times New Roman"/>
                <w:szCs w:val="24"/>
              </w:rPr>
            </w:pPr>
            <w:r>
              <w:rPr>
                <w:rFonts w:ascii="Times New Roman" w:hAnsi="Times New Roman" w:hint="eastAsia"/>
                <w:szCs w:val="24"/>
              </w:rPr>
              <w:t>优</w:t>
            </w:r>
          </w:p>
        </w:tc>
      </w:tr>
      <w:tr w:rsidR="007E20B7" w:rsidTr="007D30E5">
        <w:trPr>
          <w:trHeight w:val="424"/>
        </w:trPr>
        <w:tc>
          <w:tcPr>
            <w:tcW w:w="1419" w:type="dxa"/>
            <w:vAlign w:val="center"/>
          </w:tcPr>
          <w:p w:rsidR="007E20B7" w:rsidRDefault="007E20B7" w:rsidP="007D30E5">
            <w:pPr>
              <w:spacing w:line="360" w:lineRule="auto"/>
              <w:jc w:val="center"/>
              <w:rPr>
                <w:rFonts w:ascii="Times New Roman" w:hAnsi="Times New Roman" w:hint="eastAsia"/>
              </w:rPr>
            </w:pPr>
            <w:r>
              <w:rPr>
                <w:rFonts w:ascii="Times New Roman" w:hAnsi="Times New Roman" w:hint="eastAsia"/>
              </w:rPr>
              <w:t>进入界面模块</w:t>
            </w:r>
          </w:p>
        </w:tc>
        <w:tc>
          <w:tcPr>
            <w:tcW w:w="2245" w:type="dxa"/>
            <w:vAlign w:val="center"/>
          </w:tcPr>
          <w:p w:rsidR="007E20B7" w:rsidRDefault="007E20B7" w:rsidP="007D30E5">
            <w:pPr>
              <w:spacing w:line="360" w:lineRule="auto"/>
              <w:jc w:val="center"/>
              <w:rPr>
                <w:rFonts w:ascii="Times New Roman" w:hAnsi="Times New Roman" w:hint="eastAsia"/>
                <w:szCs w:val="24"/>
              </w:rPr>
            </w:pPr>
            <w:r w:rsidRPr="007E20B7">
              <w:rPr>
                <w:rFonts w:ascii="Times New Roman" w:hAnsi="Times New Roman" w:hint="eastAsia"/>
                <w:szCs w:val="24"/>
              </w:rPr>
              <w:t>点击登录按钮进入登录界面；点击注册按钮进入注册界面</w:t>
            </w:r>
          </w:p>
        </w:tc>
        <w:tc>
          <w:tcPr>
            <w:tcW w:w="2670" w:type="dxa"/>
            <w:vAlign w:val="center"/>
          </w:tcPr>
          <w:p w:rsidR="007E20B7" w:rsidRDefault="007E20B7" w:rsidP="007D30E5">
            <w:pPr>
              <w:spacing w:line="360" w:lineRule="auto"/>
              <w:jc w:val="center"/>
              <w:rPr>
                <w:rFonts w:ascii="Times New Roman" w:hAnsi="Times New Roman" w:hint="eastAsia"/>
                <w:szCs w:val="24"/>
              </w:rPr>
            </w:pPr>
            <w:r>
              <w:rPr>
                <w:rFonts w:ascii="Times New Roman" w:hAnsi="Times New Roman" w:hint="eastAsia"/>
                <w:szCs w:val="24"/>
              </w:rPr>
              <w:t>成功跳转到相应界面</w:t>
            </w:r>
          </w:p>
        </w:tc>
        <w:tc>
          <w:tcPr>
            <w:tcW w:w="1155" w:type="dxa"/>
            <w:vAlign w:val="center"/>
          </w:tcPr>
          <w:p w:rsidR="007E20B7" w:rsidRDefault="007E20B7" w:rsidP="007D30E5">
            <w:pPr>
              <w:spacing w:line="360" w:lineRule="auto"/>
              <w:jc w:val="center"/>
              <w:rPr>
                <w:rFonts w:ascii="Times New Roman" w:hAnsi="Times New Roman" w:hint="eastAsia"/>
                <w:szCs w:val="24"/>
              </w:rPr>
            </w:pPr>
            <w:r>
              <w:rPr>
                <w:rFonts w:ascii="Times New Roman" w:hAnsi="Times New Roman" w:hint="eastAsia"/>
                <w:szCs w:val="24"/>
              </w:rPr>
              <w:t>是</w:t>
            </w:r>
          </w:p>
        </w:tc>
        <w:tc>
          <w:tcPr>
            <w:tcW w:w="885" w:type="dxa"/>
            <w:vAlign w:val="center"/>
          </w:tcPr>
          <w:p w:rsidR="007E20B7" w:rsidRDefault="007E20B7" w:rsidP="007D30E5">
            <w:pPr>
              <w:spacing w:line="360" w:lineRule="auto"/>
              <w:jc w:val="center"/>
              <w:rPr>
                <w:rFonts w:ascii="Times New Roman" w:hAnsi="Times New Roman" w:hint="eastAsia"/>
                <w:szCs w:val="24"/>
              </w:rPr>
            </w:pPr>
            <w:r>
              <w:rPr>
                <w:rFonts w:ascii="Times New Roman" w:hAnsi="Times New Roman" w:hint="eastAsia"/>
                <w:szCs w:val="24"/>
              </w:rPr>
              <w:t>优</w:t>
            </w:r>
          </w:p>
        </w:tc>
      </w:tr>
    </w:tbl>
    <w:p w:rsidR="004161C6" w:rsidRDefault="004161C6" w:rsidP="004161C6"/>
    <w:p w:rsidR="004161C6" w:rsidRDefault="004161C6" w:rsidP="004161C6">
      <w:pPr>
        <w:pStyle w:val="2"/>
        <w:rPr>
          <w:rFonts w:ascii="Times New Roman" w:hAnsi="Times New Roman"/>
        </w:rPr>
      </w:pPr>
      <w:bookmarkStart w:id="65" w:name="_Toc231654616"/>
      <w:bookmarkStart w:id="66" w:name="_Toc388787945"/>
      <w:r>
        <w:rPr>
          <w:rFonts w:ascii="Times New Roman" w:hAnsi="Times New Roman" w:hint="eastAsia"/>
        </w:rPr>
        <w:t xml:space="preserve">5.4 </w:t>
      </w:r>
      <w:r>
        <w:rPr>
          <w:rFonts w:ascii="Times New Roman" w:hAnsi="Times New Roman" w:hint="eastAsia"/>
        </w:rPr>
        <w:t>测试结果分析</w:t>
      </w:r>
      <w:bookmarkEnd w:id="65"/>
      <w:bookmarkEnd w:id="66"/>
    </w:p>
    <w:p w:rsidR="004161C6" w:rsidRPr="00C90972" w:rsidRDefault="004161C6" w:rsidP="00C90972">
      <w:pPr>
        <w:spacing w:line="360" w:lineRule="auto"/>
        <w:ind w:firstLineChars="200" w:firstLine="560"/>
        <w:rPr>
          <w:rFonts w:ascii="Times New Roman" w:hAnsi="Times New Roman"/>
          <w:sz w:val="28"/>
          <w:szCs w:val="28"/>
        </w:rPr>
      </w:pPr>
      <w:r w:rsidRPr="00C90972">
        <w:rPr>
          <w:rFonts w:ascii="Times New Roman" w:hAnsi="Times New Roman" w:hint="eastAsia"/>
          <w:sz w:val="28"/>
          <w:szCs w:val="28"/>
        </w:rPr>
        <w:t>统集成测试系统总体功能稳定，未出现重大的功能上的问题，但需要修改一些细节的地方，提高系统的容错性、可操作性和通过改进界面提高用户的用户体验。</w:t>
      </w:r>
    </w:p>
    <w:p w:rsidR="004161C6" w:rsidRDefault="004161C6" w:rsidP="004161C6"/>
    <w:p w:rsidR="004161C6" w:rsidRDefault="00C90972" w:rsidP="004161C6">
      <w:pPr>
        <w:pStyle w:val="1"/>
        <w:rPr>
          <w:rFonts w:ascii="Times New Roman" w:hAnsi="Times New Roman"/>
        </w:rPr>
      </w:pPr>
      <w:bookmarkStart w:id="67" w:name="_Toc231654617"/>
      <w:bookmarkStart w:id="68" w:name="_Toc388787946"/>
      <w:r>
        <w:rPr>
          <w:rFonts w:ascii="Times New Roman" w:hAnsi="Times New Roman" w:hint="eastAsia"/>
        </w:rPr>
        <w:t>六</w:t>
      </w:r>
      <w:r>
        <w:rPr>
          <w:rFonts w:ascii="Times New Roman" w:hAnsi="Times New Roman" w:hint="eastAsia"/>
        </w:rPr>
        <w:t>.</w:t>
      </w:r>
      <w:r w:rsidR="004161C6">
        <w:rPr>
          <w:rFonts w:ascii="Times New Roman" w:hAnsi="Times New Roman" w:hint="eastAsia"/>
        </w:rPr>
        <w:t>评价</w:t>
      </w:r>
      <w:bookmarkEnd w:id="67"/>
      <w:bookmarkEnd w:id="68"/>
    </w:p>
    <w:p w:rsidR="004161C6" w:rsidRDefault="004161C6" w:rsidP="004161C6">
      <w:pPr>
        <w:pStyle w:val="2"/>
        <w:rPr>
          <w:rFonts w:ascii="Times New Roman" w:hAnsi="Times New Roman"/>
        </w:rPr>
      </w:pPr>
      <w:bookmarkStart w:id="69" w:name="_Toc231654618"/>
      <w:bookmarkStart w:id="70" w:name="_Toc388787947"/>
      <w:r>
        <w:rPr>
          <w:rFonts w:ascii="Times New Roman" w:hAnsi="Times New Roman" w:hint="eastAsia"/>
        </w:rPr>
        <w:t xml:space="preserve">6.1 </w:t>
      </w:r>
      <w:r>
        <w:rPr>
          <w:rFonts w:ascii="Times New Roman" w:hAnsi="Times New Roman" w:hint="eastAsia"/>
        </w:rPr>
        <w:t>软件能力</w:t>
      </w:r>
      <w:bookmarkEnd w:id="69"/>
      <w:bookmarkEnd w:id="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51"/>
        <w:gridCol w:w="3260"/>
        <w:gridCol w:w="3311"/>
      </w:tblGrid>
      <w:tr w:rsidR="004161C6" w:rsidTr="007D30E5">
        <w:trPr>
          <w:trHeight w:val="266"/>
        </w:trPr>
        <w:tc>
          <w:tcPr>
            <w:tcW w:w="1951" w:type="dxa"/>
            <w:shd w:val="clear" w:color="auto" w:fill="BFBFBF"/>
            <w:vAlign w:val="center"/>
          </w:tcPr>
          <w:p w:rsidR="004161C6" w:rsidRDefault="004161C6" w:rsidP="007D30E5">
            <w:pPr>
              <w:spacing w:line="360" w:lineRule="auto"/>
              <w:jc w:val="center"/>
              <w:rPr>
                <w:rFonts w:ascii="Times New Roman" w:hAnsi="Times New Roman"/>
                <w:b/>
                <w:sz w:val="24"/>
                <w:szCs w:val="28"/>
              </w:rPr>
            </w:pPr>
            <w:r>
              <w:rPr>
                <w:rFonts w:ascii="Times New Roman" w:hAnsi="Times New Roman" w:hint="eastAsia"/>
                <w:b/>
                <w:sz w:val="24"/>
                <w:szCs w:val="28"/>
              </w:rPr>
              <w:t>功能及性能</w:t>
            </w:r>
          </w:p>
        </w:tc>
        <w:tc>
          <w:tcPr>
            <w:tcW w:w="3260" w:type="dxa"/>
            <w:shd w:val="clear" w:color="auto" w:fill="BFBFBF"/>
            <w:vAlign w:val="center"/>
          </w:tcPr>
          <w:p w:rsidR="004161C6" w:rsidRDefault="004161C6" w:rsidP="007D30E5">
            <w:pPr>
              <w:spacing w:line="360" w:lineRule="auto"/>
              <w:jc w:val="center"/>
              <w:rPr>
                <w:rFonts w:ascii="Times New Roman" w:hAnsi="Times New Roman"/>
                <w:b/>
                <w:sz w:val="24"/>
                <w:szCs w:val="28"/>
              </w:rPr>
            </w:pPr>
            <w:r>
              <w:rPr>
                <w:rFonts w:ascii="Times New Roman" w:hAnsi="Times New Roman" w:hint="eastAsia"/>
                <w:b/>
                <w:sz w:val="24"/>
                <w:szCs w:val="28"/>
              </w:rPr>
              <w:t>要求</w:t>
            </w:r>
          </w:p>
        </w:tc>
        <w:tc>
          <w:tcPr>
            <w:tcW w:w="3311" w:type="dxa"/>
            <w:shd w:val="clear" w:color="auto" w:fill="BFBFBF"/>
            <w:vAlign w:val="center"/>
          </w:tcPr>
          <w:p w:rsidR="004161C6" w:rsidRDefault="004161C6" w:rsidP="007D30E5">
            <w:pPr>
              <w:spacing w:line="360" w:lineRule="auto"/>
              <w:jc w:val="center"/>
              <w:rPr>
                <w:rFonts w:ascii="Times New Roman" w:hAnsi="Times New Roman"/>
                <w:b/>
                <w:sz w:val="24"/>
                <w:szCs w:val="28"/>
              </w:rPr>
            </w:pPr>
            <w:r>
              <w:rPr>
                <w:rFonts w:ascii="Times New Roman" w:hAnsi="Times New Roman" w:hint="eastAsia"/>
                <w:b/>
                <w:sz w:val="24"/>
                <w:szCs w:val="28"/>
              </w:rPr>
              <w:t>测试结果</w:t>
            </w:r>
          </w:p>
        </w:tc>
      </w:tr>
      <w:tr w:rsidR="004161C6" w:rsidTr="007D30E5">
        <w:trPr>
          <w:trHeight w:val="636"/>
        </w:trPr>
        <w:tc>
          <w:tcPr>
            <w:tcW w:w="1951" w:type="dxa"/>
            <w:vAlign w:val="center"/>
          </w:tcPr>
          <w:p w:rsidR="004161C6" w:rsidRDefault="004161C6" w:rsidP="007D30E5">
            <w:pPr>
              <w:spacing w:line="360" w:lineRule="auto"/>
              <w:jc w:val="center"/>
              <w:rPr>
                <w:rFonts w:ascii="Times New Roman" w:hAnsi="Times New Roman"/>
                <w:sz w:val="28"/>
                <w:szCs w:val="28"/>
              </w:rPr>
            </w:pPr>
            <w:r>
              <w:rPr>
                <w:rFonts w:ascii="Times New Roman" w:hAnsi="Times New Roman" w:hint="eastAsia"/>
                <w:sz w:val="24"/>
                <w:szCs w:val="28"/>
              </w:rPr>
              <w:t>基本功能</w:t>
            </w:r>
          </w:p>
        </w:tc>
        <w:tc>
          <w:tcPr>
            <w:tcW w:w="3260" w:type="dxa"/>
            <w:vAlign w:val="center"/>
          </w:tcPr>
          <w:p w:rsidR="004161C6" w:rsidRDefault="004161C6" w:rsidP="007D30E5">
            <w:pPr>
              <w:spacing w:line="360" w:lineRule="auto"/>
              <w:rPr>
                <w:rFonts w:ascii="Times New Roman" w:hAnsi="Times New Roman"/>
                <w:sz w:val="24"/>
                <w:szCs w:val="24"/>
              </w:rPr>
            </w:pPr>
            <w:r>
              <w:rPr>
                <w:rFonts w:ascii="Times New Roman" w:hAnsi="Times New Roman" w:hint="eastAsia"/>
                <w:sz w:val="24"/>
                <w:szCs w:val="24"/>
              </w:rPr>
              <w:t>实现</w:t>
            </w:r>
            <w:r w:rsidR="00B5719E">
              <w:rPr>
                <w:rFonts w:ascii="Times New Roman" w:hAnsi="Times New Roman" w:hint="eastAsia"/>
                <w:sz w:val="24"/>
                <w:szCs w:val="24"/>
              </w:rPr>
              <w:t>用户获取推送内容，设置反馈，查看信息，管理员查看用户信息，管理推送数据，使</w:t>
            </w:r>
            <w:r w:rsidR="00B5719E">
              <w:rPr>
                <w:rFonts w:ascii="Times New Roman" w:hAnsi="Times New Roman" w:hint="eastAsia"/>
                <w:sz w:val="24"/>
                <w:szCs w:val="24"/>
              </w:rPr>
              <w:lastRenderedPageBreak/>
              <w:t>用者的登录预注册</w:t>
            </w:r>
          </w:p>
        </w:tc>
        <w:tc>
          <w:tcPr>
            <w:tcW w:w="3311" w:type="dxa"/>
            <w:vAlign w:val="center"/>
          </w:tcPr>
          <w:p w:rsidR="004161C6" w:rsidRDefault="004161C6" w:rsidP="007D30E5">
            <w:pPr>
              <w:spacing w:line="360" w:lineRule="auto"/>
              <w:rPr>
                <w:rFonts w:ascii="Times New Roman" w:hAnsi="Times New Roman"/>
                <w:sz w:val="24"/>
                <w:szCs w:val="24"/>
              </w:rPr>
            </w:pPr>
            <w:r>
              <w:rPr>
                <w:rFonts w:ascii="Times New Roman" w:hAnsi="Times New Roman" w:hint="eastAsia"/>
                <w:sz w:val="24"/>
                <w:szCs w:val="24"/>
              </w:rPr>
              <w:lastRenderedPageBreak/>
              <w:t>上述功能全部实现，测试通过。</w:t>
            </w:r>
          </w:p>
        </w:tc>
      </w:tr>
      <w:tr w:rsidR="004161C6" w:rsidTr="007D30E5">
        <w:tc>
          <w:tcPr>
            <w:tcW w:w="1951" w:type="dxa"/>
            <w:vAlign w:val="center"/>
          </w:tcPr>
          <w:p w:rsidR="004161C6" w:rsidRDefault="004161C6" w:rsidP="007D30E5">
            <w:pPr>
              <w:spacing w:line="360" w:lineRule="auto"/>
              <w:jc w:val="center"/>
              <w:rPr>
                <w:rFonts w:ascii="Times New Roman" w:hAnsi="Times New Roman"/>
                <w:color w:val="000000"/>
                <w:sz w:val="24"/>
                <w:szCs w:val="28"/>
              </w:rPr>
            </w:pPr>
            <w:r>
              <w:rPr>
                <w:rFonts w:ascii="Times New Roman" w:hAnsi="Times New Roman" w:hint="eastAsia"/>
                <w:color w:val="000000"/>
                <w:sz w:val="24"/>
                <w:szCs w:val="28"/>
              </w:rPr>
              <w:lastRenderedPageBreak/>
              <w:t>容错性</w:t>
            </w:r>
          </w:p>
        </w:tc>
        <w:tc>
          <w:tcPr>
            <w:tcW w:w="3260" w:type="dxa"/>
            <w:vAlign w:val="center"/>
          </w:tcPr>
          <w:p w:rsidR="004161C6" w:rsidRDefault="004161C6" w:rsidP="007D30E5">
            <w:pPr>
              <w:spacing w:line="360" w:lineRule="auto"/>
              <w:rPr>
                <w:rFonts w:ascii="Times New Roman" w:hAnsi="Times New Roman"/>
                <w:sz w:val="24"/>
                <w:szCs w:val="24"/>
              </w:rPr>
            </w:pPr>
            <w:r>
              <w:rPr>
                <w:rFonts w:ascii="Times New Roman" w:hAnsi="Times New Roman" w:hint="eastAsia"/>
                <w:sz w:val="24"/>
                <w:szCs w:val="24"/>
              </w:rPr>
              <w:t>具有良好的容错性，输入错误，以及操作错误时给出警告。</w:t>
            </w:r>
          </w:p>
        </w:tc>
        <w:tc>
          <w:tcPr>
            <w:tcW w:w="3311" w:type="dxa"/>
            <w:vAlign w:val="center"/>
          </w:tcPr>
          <w:p w:rsidR="004161C6" w:rsidRDefault="004161C6" w:rsidP="007D30E5">
            <w:pPr>
              <w:spacing w:line="360" w:lineRule="auto"/>
              <w:rPr>
                <w:rFonts w:ascii="Times New Roman" w:hAnsi="Times New Roman"/>
                <w:sz w:val="24"/>
                <w:szCs w:val="24"/>
              </w:rPr>
            </w:pPr>
            <w:r>
              <w:rPr>
                <w:rFonts w:ascii="Times New Roman" w:hAnsi="Times New Roman" w:hint="eastAsia"/>
                <w:sz w:val="24"/>
                <w:szCs w:val="24"/>
              </w:rPr>
              <w:t>所有输入错误都会返回错误原因</w:t>
            </w:r>
          </w:p>
        </w:tc>
      </w:tr>
      <w:tr w:rsidR="004161C6" w:rsidTr="007D30E5">
        <w:tc>
          <w:tcPr>
            <w:tcW w:w="1951" w:type="dxa"/>
            <w:vAlign w:val="center"/>
          </w:tcPr>
          <w:p w:rsidR="004161C6" w:rsidRDefault="004161C6" w:rsidP="007D30E5">
            <w:pPr>
              <w:spacing w:line="360" w:lineRule="auto"/>
              <w:jc w:val="center"/>
              <w:rPr>
                <w:rFonts w:ascii="Times New Roman" w:hAnsi="Times New Roman"/>
                <w:color w:val="000000"/>
                <w:sz w:val="24"/>
                <w:szCs w:val="28"/>
              </w:rPr>
            </w:pPr>
            <w:r>
              <w:rPr>
                <w:rFonts w:ascii="Times New Roman" w:hAnsi="Times New Roman" w:hint="eastAsia"/>
                <w:color w:val="000000"/>
                <w:sz w:val="24"/>
                <w:szCs w:val="28"/>
              </w:rPr>
              <w:t>可操作性</w:t>
            </w:r>
          </w:p>
        </w:tc>
        <w:tc>
          <w:tcPr>
            <w:tcW w:w="3260" w:type="dxa"/>
            <w:vAlign w:val="center"/>
          </w:tcPr>
          <w:p w:rsidR="004161C6" w:rsidRDefault="004161C6" w:rsidP="007D30E5">
            <w:pPr>
              <w:spacing w:line="360" w:lineRule="auto"/>
              <w:rPr>
                <w:rFonts w:ascii="Times New Roman" w:hAnsi="Times New Roman"/>
                <w:sz w:val="24"/>
                <w:szCs w:val="24"/>
              </w:rPr>
            </w:pPr>
            <w:r>
              <w:rPr>
                <w:rFonts w:ascii="Times New Roman" w:hAnsi="Times New Roman" w:hint="eastAsia"/>
                <w:sz w:val="24"/>
                <w:szCs w:val="24"/>
              </w:rPr>
              <w:t>操作简单，易于掌握。</w:t>
            </w:r>
          </w:p>
        </w:tc>
        <w:tc>
          <w:tcPr>
            <w:tcW w:w="3311" w:type="dxa"/>
            <w:vAlign w:val="center"/>
          </w:tcPr>
          <w:p w:rsidR="004161C6" w:rsidRDefault="004161C6" w:rsidP="007D30E5">
            <w:pPr>
              <w:spacing w:line="360" w:lineRule="auto"/>
              <w:rPr>
                <w:rFonts w:ascii="Times New Roman" w:hAnsi="Times New Roman"/>
                <w:sz w:val="24"/>
                <w:szCs w:val="24"/>
              </w:rPr>
            </w:pPr>
            <w:r>
              <w:rPr>
                <w:rFonts w:ascii="Times New Roman" w:hAnsi="Times New Roman" w:hint="eastAsia"/>
                <w:sz w:val="24"/>
                <w:szCs w:val="24"/>
              </w:rPr>
              <w:t>大多数功能无需培训一目了然，个别功能如点菜，在第一次使用时需要指导。但都易于掌握。</w:t>
            </w:r>
          </w:p>
        </w:tc>
      </w:tr>
      <w:tr w:rsidR="004161C6" w:rsidTr="007D30E5">
        <w:trPr>
          <w:trHeight w:val="70"/>
        </w:trPr>
        <w:tc>
          <w:tcPr>
            <w:tcW w:w="1951" w:type="dxa"/>
            <w:vAlign w:val="center"/>
          </w:tcPr>
          <w:p w:rsidR="004161C6" w:rsidRDefault="004161C6" w:rsidP="007D30E5">
            <w:pPr>
              <w:spacing w:line="360" w:lineRule="auto"/>
              <w:jc w:val="center"/>
              <w:rPr>
                <w:rFonts w:ascii="Times New Roman" w:hAnsi="Times New Roman"/>
                <w:color w:val="000000"/>
                <w:sz w:val="24"/>
                <w:szCs w:val="28"/>
              </w:rPr>
            </w:pPr>
            <w:r>
              <w:rPr>
                <w:rFonts w:ascii="Times New Roman" w:hAnsi="Times New Roman" w:hint="eastAsia"/>
                <w:color w:val="000000"/>
                <w:sz w:val="24"/>
                <w:szCs w:val="28"/>
              </w:rPr>
              <w:t>效率与安全</w:t>
            </w:r>
          </w:p>
        </w:tc>
        <w:tc>
          <w:tcPr>
            <w:tcW w:w="3260" w:type="dxa"/>
            <w:vAlign w:val="center"/>
          </w:tcPr>
          <w:p w:rsidR="004161C6" w:rsidRDefault="004161C6" w:rsidP="007D30E5">
            <w:pPr>
              <w:spacing w:line="360" w:lineRule="auto"/>
              <w:rPr>
                <w:rFonts w:ascii="Times New Roman" w:hAnsi="Times New Roman"/>
                <w:sz w:val="24"/>
                <w:szCs w:val="24"/>
              </w:rPr>
            </w:pPr>
            <w:r>
              <w:rPr>
                <w:rFonts w:ascii="Times New Roman" w:hAnsi="Times New Roman" w:hint="eastAsia"/>
                <w:sz w:val="24"/>
                <w:szCs w:val="24"/>
              </w:rPr>
              <w:t>响应迅速，代码安全高效</w:t>
            </w:r>
          </w:p>
        </w:tc>
        <w:tc>
          <w:tcPr>
            <w:tcW w:w="3311" w:type="dxa"/>
            <w:vAlign w:val="center"/>
          </w:tcPr>
          <w:p w:rsidR="004161C6" w:rsidRDefault="004161C6" w:rsidP="007D30E5">
            <w:pPr>
              <w:spacing w:line="360" w:lineRule="auto"/>
              <w:rPr>
                <w:rFonts w:ascii="Times New Roman" w:hAnsi="Times New Roman"/>
                <w:sz w:val="24"/>
                <w:szCs w:val="24"/>
              </w:rPr>
            </w:pPr>
            <w:r>
              <w:rPr>
                <w:rFonts w:ascii="Times New Roman" w:hAnsi="Times New Roman" w:hint="eastAsia"/>
                <w:sz w:val="24"/>
                <w:szCs w:val="24"/>
              </w:rPr>
              <w:t>响应十分迅速，代码高效安全</w:t>
            </w:r>
          </w:p>
        </w:tc>
      </w:tr>
    </w:tbl>
    <w:p w:rsidR="004161C6" w:rsidRDefault="004161C6" w:rsidP="004161C6"/>
    <w:p w:rsidR="004161C6" w:rsidRDefault="004161C6" w:rsidP="004161C6">
      <w:pPr>
        <w:pStyle w:val="2"/>
        <w:rPr>
          <w:rFonts w:ascii="Times New Roman" w:hAnsi="Times New Roman"/>
        </w:rPr>
      </w:pPr>
      <w:bookmarkStart w:id="71" w:name="_Toc231654619"/>
      <w:bookmarkStart w:id="72" w:name="_Toc388787948"/>
      <w:r>
        <w:rPr>
          <w:rFonts w:ascii="Times New Roman" w:hAnsi="Times New Roman" w:hint="eastAsia"/>
        </w:rPr>
        <w:t xml:space="preserve">6.2 </w:t>
      </w:r>
      <w:r>
        <w:rPr>
          <w:rFonts w:ascii="Times New Roman" w:hAnsi="Times New Roman" w:hint="eastAsia"/>
        </w:rPr>
        <w:t>限制和缺陷</w:t>
      </w:r>
      <w:bookmarkEnd w:id="71"/>
      <w:bookmarkEnd w:id="72"/>
    </w:p>
    <w:p w:rsidR="004161C6" w:rsidRPr="00C90972" w:rsidRDefault="004161C6" w:rsidP="004161C6">
      <w:pPr>
        <w:rPr>
          <w:rFonts w:asciiTheme="minorEastAsia" w:hAnsiTheme="minorEastAsia"/>
          <w:sz w:val="28"/>
          <w:szCs w:val="28"/>
        </w:rPr>
      </w:pPr>
      <w:r w:rsidRPr="00C90972">
        <w:rPr>
          <w:rFonts w:asciiTheme="minorEastAsia" w:hAnsiTheme="minorEastAsia" w:hint="eastAsia"/>
          <w:sz w:val="28"/>
          <w:szCs w:val="28"/>
        </w:rPr>
        <w:t>1.</w:t>
      </w:r>
      <w:r w:rsidR="00B5719E">
        <w:rPr>
          <w:rFonts w:asciiTheme="minorEastAsia" w:hAnsiTheme="minorEastAsia" w:hint="eastAsia"/>
          <w:sz w:val="28"/>
          <w:szCs w:val="28"/>
        </w:rPr>
        <w:t>推送数据不够多，推送准确性无法体现</w:t>
      </w:r>
    </w:p>
    <w:p w:rsidR="004161C6" w:rsidRPr="00C90972" w:rsidRDefault="004161C6" w:rsidP="004161C6">
      <w:pPr>
        <w:rPr>
          <w:rFonts w:asciiTheme="minorEastAsia" w:hAnsiTheme="minorEastAsia"/>
          <w:sz w:val="28"/>
          <w:szCs w:val="28"/>
        </w:rPr>
      </w:pPr>
      <w:r w:rsidRPr="00C90972">
        <w:rPr>
          <w:rFonts w:asciiTheme="minorEastAsia" w:hAnsiTheme="minorEastAsia" w:hint="eastAsia"/>
          <w:sz w:val="28"/>
          <w:szCs w:val="28"/>
        </w:rPr>
        <w:t>2.系统</w:t>
      </w:r>
      <w:r w:rsidR="00B5719E">
        <w:rPr>
          <w:rFonts w:asciiTheme="minorEastAsia" w:hAnsiTheme="minorEastAsia" w:hint="eastAsia"/>
          <w:sz w:val="28"/>
          <w:szCs w:val="28"/>
        </w:rPr>
        <w:t>的算法还不够完备，主要依赖于标签与反馈</w:t>
      </w:r>
    </w:p>
    <w:p w:rsidR="004161C6" w:rsidRPr="00C90972" w:rsidRDefault="004161C6" w:rsidP="004161C6">
      <w:pPr>
        <w:rPr>
          <w:rFonts w:asciiTheme="minorEastAsia" w:hAnsiTheme="minorEastAsia"/>
          <w:sz w:val="28"/>
          <w:szCs w:val="28"/>
        </w:rPr>
      </w:pPr>
      <w:r w:rsidRPr="00C90972">
        <w:rPr>
          <w:rFonts w:asciiTheme="minorEastAsia" w:hAnsiTheme="minorEastAsia" w:hint="eastAsia"/>
          <w:sz w:val="28"/>
          <w:szCs w:val="28"/>
        </w:rPr>
        <w:t>3.界面美化相对</w:t>
      </w:r>
      <w:r w:rsidR="00B5719E">
        <w:rPr>
          <w:rFonts w:asciiTheme="minorEastAsia" w:hAnsiTheme="minorEastAsia" w:hint="eastAsia"/>
          <w:sz w:val="28"/>
          <w:szCs w:val="28"/>
        </w:rPr>
        <w:t>一些主流推送系统</w:t>
      </w:r>
      <w:r w:rsidRPr="00C90972">
        <w:rPr>
          <w:rFonts w:asciiTheme="minorEastAsia" w:hAnsiTheme="minorEastAsia" w:hint="eastAsia"/>
          <w:sz w:val="28"/>
          <w:szCs w:val="28"/>
        </w:rPr>
        <w:t>还有一定距离</w:t>
      </w:r>
      <w:r w:rsidR="00B5719E" w:rsidRPr="00C90972">
        <w:rPr>
          <w:rFonts w:asciiTheme="minorEastAsia" w:hAnsiTheme="minorEastAsia"/>
          <w:sz w:val="28"/>
          <w:szCs w:val="28"/>
        </w:rPr>
        <w:t xml:space="preserve"> </w:t>
      </w:r>
    </w:p>
    <w:p w:rsidR="004161C6" w:rsidRDefault="004161C6" w:rsidP="004161C6">
      <w:pPr>
        <w:pStyle w:val="2"/>
        <w:rPr>
          <w:rFonts w:ascii="Times New Roman" w:hAnsi="Times New Roman"/>
        </w:rPr>
      </w:pPr>
      <w:bookmarkStart w:id="73" w:name="_Toc231654621"/>
      <w:bookmarkStart w:id="74" w:name="_Toc388787949"/>
      <w:r>
        <w:rPr>
          <w:rFonts w:ascii="Times New Roman" w:hAnsi="Times New Roman" w:hint="eastAsia"/>
        </w:rPr>
        <w:t xml:space="preserve">6.3 </w:t>
      </w:r>
      <w:r>
        <w:rPr>
          <w:rFonts w:ascii="Times New Roman" w:hAnsi="Times New Roman" w:hint="eastAsia"/>
        </w:rPr>
        <w:t>测试结论</w:t>
      </w:r>
      <w:bookmarkEnd w:id="73"/>
      <w:bookmarkEnd w:id="74"/>
    </w:p>
    <w:p w:rsidR="004161C6" w:rsidRPr="00C90972" w:rsidRDefault="004161C6" w:rsidP="00C90972">
      <w:pPr>
        <w:ind w:firstLineChars="200" w:firstLine="560"/>
        <w:rPr>
          <w:rFonts w:asciiTheme="minorEastAsia" w:hAnsiTheme="minorEastAsia"/>
          <w:sz w:val="28"/>
          <w:szCs w:val="28"/>
        </w:rPr>
      </w:pPr>
      <w:r w:rsidRPr="00C90972">
        <w:rPr>
          <w:rFonts w:asciiTheme="minorEastAsia" w:hAnsiTheme="minorEastAsia" w:hint="eastAsia"/>
          <w:sz w:val="28"/>
          <w:szCs w:val="28"/>
        </w:rPr>
        <w:t>就项目的总体功能和外观上都已满足</w:t>
      </w:r>
      <w:r w:rsidR="00B5719E">
        <w:rPr>
          <w:rFonts w:asciiTheme="minorEastAsia" w:hAnsiTheme="minorEastAsia" w:hint="eastAsia"/>
          <w:sz w:val="28"/>
          <w:szCs w:val="28"/>
        </w:rPr>
        <w:t>项目要求</w:t>
      </w:r>
      <w:r w:rsidRPr="00C90972">
        <w:rPr>
          <w:rFonts w:asciiTheme="minorEastAsia" w:hAnsiTheme="minorEastAsia" w:hint="eastAsia"/>
          <w:sz w:val="28"/>
          <w:szCs w:val="28"/>
        </w:rPr>
        <w:t>，实现了操作简单，易上手，界面友好，运行流畅无bug的目的，并且拥有相当的容错性，保障了数据的安全性。</w:t>
      </w:r>
    </w:p>
    <w:p w:rsidR="00000026" w:rsidRDefault="00000026" w:rsidP="00C90972"/>
    <w:sectPr w:rsidR="00000026" w:rsidSect="005B099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227A" w:rsidRDefault="0052227A" w:rsidP="00000026">
      <w:r>
        <w:separator/>
      </w:r>
    </w:p>
  </w:endnote>
  <w:endnote w:type="continuationSeparator" w:id="1">
    <w:p w:rsidR="0052227A" w:rsidRDefault="0052227A" w:rsidP="0000002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隶书">
    <w:panose1 w:val="02010800040101010101"/>
    <w:charset w:val="86"/>
    <w:family w:val="auto"/>
    <w:pitch w:val="variable"/>
    <w:sig w:usb0="00000001" w:usb1="080E0000" w:usb2="00000010" w:usb3="00000000" w:csb0="00040000"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227A" w:rsidRDefault="0052227A" w:rsidP="00000026">
      <w:r>
        <w:separator/>
      </w:r>
    </w:p>
  </w:footnote>
  <w:footnote w:type="continuationSeparator" w:id="1">
    <w:p w:rsidR="0052227A" w:rsidRDefault="0052227A" w:rsidP="0000002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1"/>
      <w:numFmt w:val="decimal"/>
      <w:suff w:val="nothing"/>
      <w:lvlText w:val="%1."/>
      <w:lvlJc w:val="left"/>
    </w:lvl>
  </w:abstractNum>
  <w:abstractNum w:abstractNumId="1">
    <w:nsid w:val="00000006"/>
    <w:multiLevelType w:val="singleLevel"/>
    <w:tmpl w:val="00000006"/>
    <w:lvl w:ilvl="0">
      <w:start w:val="3"/>
      <w:numFmt w:val="decimal"/>
      <w:suff w:val="nothing"/>
      <w:lvlText w:val="%1."/>
      <w:lvlJc w:val="left"/>
    </w:lvl>
  </w:abstractNum>
  <w:abstractNum w:abstractNumId="2">
    <w:nsid w:val="00000007"/>
    <w:multiLevelType w:val="singleLevel"/>
    <w:tmpl w:val="00000007"/>
    <w:lvl w:ilvl="0">
      <w:start w:val="1"/>
      <w:numFmt w:val="decimal"/>
      <w:suff w:val="nothing"/>
      <w:lvlText w:val="%1."/>
      <w:lvlJc w:val="left"/>
    </w:lvl>
  </w:abstractNum>
  <w:abstractNum w:abstractNumId="3">
    <w:nsid w:val="00000008"/>
    <w:multiLevelType w:val="singleLevel"/>
    <w:tmpl w:val="00000008"/>
    <w:lvl w:ilvl="0">
      <w:start w:val="1"/>
      <w:numFmt w:val="decimal"/>
      <w:suff w:val="nothing"/>
      <w:lvlText w:val="%1."/>
      <w:lvlJc w:val="left"/>
    </w:lvl>
  </w:abstractNum>
  <w:abstractNum w:abstractNumId="4">
    <w:nsid w:val="00000009"/>
    <w:multiLevelType w:val="singleLevel"/>
    <w:tmpl w:val="00000009"/>
    <w:lvl w:ilvl="0">
      <w:start w:val="1"/>
      <w:numFmt w:val="decimal"/>
      <w:suff w:val="nothing"/>
      <w:lvlText w:val="%1."/>
      <w:lvlJc w:val="left"/>
    </w:lvl>
  </w:abstractNum>
  <w:abstractNum w:abstractNumId="5">
    <w:nsid w:val="0000000A"/>
    <w:multiLevelType w:val="singleLevel"/>
    <w:tmpl w:val="0000000A"/>
    <w:lvl w:ilvl="0">
      <w:start w:val="1"/>
      <w:numFmt w:val="decimal"/>
      <w:suff w:val="nothing"/>
      <w:lvlText w:val="%1."/>
      <w:lvlJc w:val="left"/>
    </w:lvl>
  </w:abstractNum>
  <w:abstractNum w:abstractNumId="6">
    <w:nsid w:val="0000000B"/>
    <w:multiLevelType w:val="singleLevel"/>
    <w:tmpl w:val="0000000B"/>
    <w:lvl w:ilvl="0">
      <w:start w:val="1"/>
      <w:numFmt w:val="decimal"/>
      <w:suff w:val="nothing"/>
      <w:lvlText w:val="%1."/>
      <w:lvlJc w:val="left"/>
    </w:lvl>
  </w:abstractNum>
  <w:abstractNum w:abstractNumId="7">
    <w:nsid w:val="0000000C"/>
    <w:multiLevelType w:val="multilevel"/>
    <w:tmpl w:val="0000000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0000000D"/>
    <w:multiLevelType w:val="singleLevel"/>
    <w:tmpl w:val="0000000D"/>
    <w:lvl w:ilvl="0">
      <w:start w:val="1"/>
      <w:numFmt w:val="decimal"/>
      <w:suff w:val="nothing"/>
      <w:lvlText w:val="%1."/>
      <w:lvlJc w:val="left"/>
    </w:lvl>
  </w:abstractNum>
  <w:abstractNum w:abstractNumId="9">
    <w:nsid w:val="0000000E"/>
    <w:multiLevelType w:val="singleLevel"/>
    <w:tmpl w:val="0000000E"/>
    <w:lvl w:ilvl="0">
      <w:start w:val="1"/>
      <w:numFmt w:val="decimal"/>
      <w:suff w:val="nothing"/>
      <w:lvlText w:val="%1."/>
      <w:lvlJc w:val="left"/>
    </w:lvl>
  </w:abstractNum>
  <w:abstractNum w:abstractNumId="10">
    <w:nsid w:val="0000000F"/>
    <w:multiLevelType w:val="singleLevel"/>
    <w:tmpl w:val="0000000F"/>
    <w:lvl w:ilvl="0">
      <w:start w:val="1"/>
      <w:numFmt w:val="decimal"/>
      <w:suff w:val="nothing"/>
      <w:lvlText w:val="%1."/>
      <w:lvlJc w:val="left"/>
    </w:lvl>
  </w:abstractNum>
  <w:abstractNum w:abstractNumId="11">
    <w:nsid w:val="00000010"/>
    <w:multiLevelType w:val="singleLevel"/>
    <w:tmpl w:val="00000010"/>
    <w:lvl w:ilvl="0">
      <w:start w:val="1"/>
      <w:numFmt w:val="decimal"/>
      <w:suff w:val="nothing"/>
      <w:lvlText w:val="%1."/>
      <w:lvlJc w:val="left"/>
    </w:lvl>
  </w:abstractNum>
  <w:abstractNum w:abstractNumId="12">
    <w:nsid w:val="00C115D9"/>
    <w:multiLevelType w:val="hybridMultilevel"/>
    <w:tmpl w:val="D142574C"/>
    <w:lvl w:ilvl="0" w:tplc="7454449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nsid w:val="03C417E6"/>
    <w:multiLevelType w:val="hybridMultilevel"/>
    <w:tmpl w:val="0DCE09F8"/>
    <w:lvl w:ilvl="0" w:tplc="72A6E1C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065C2F83"/>
    <w:multiLevelType w:val="multilevel"/>
    <w:tmpl w:val="10480C4A"/>
    <w:lvl w:ilvl="0">
      <w:start w:val="1"/>
      <w:numFmt w:val="decimal"/>
      <w:lvlText w:val="%1."/>
      <w:lvlJc w:val="left"/>
      <w:pPr>
        <w:ind w:left="720" w:hanging="360"/>
      </w:pPr>
      <w:rPr>
        <w:rFonts w:ascii="Times New Roman" w:hAnsi="Times New Roman" w:cs="Times New Roman" w:hint="default"/>
        <w:b w:val="0"/>
        <w:sz w:val="24"/>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120C056A"/>
    <w:multiLevelType w:val="multilevel"/>
    <w:tmpl w:val="0F0ECC92"/>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nsid w:val="171C463E"/>
    <w:multiLevelType w:val="hybridMultilevel"/>
    <w:tmpl w:val="D142574C"/>
    <w:lvl w:ilvl="0" w:tplc="7454449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nsid w:val="17321C41"/>
    <w:multiLevelType w:val="multilevel"/>
    <w:tmpl w:val="4388396C"/>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nsid w:val="1CC90B8C"/>
    <w:multiLevelType w:val="hybridMultilevel"/>
    <w:tmpl w:val="63BC7C9A"/>
    <w:lvl w:ilvl="0" w:tplc="196CACA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291374FD"/>
    <w:multiLevelType w:val="multilevel"/>
    <w:tmpl w:val="AE4C47E0"/>
    <w:lvl w:ilvl="0">
      <w:start w:val="1"/>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nsid w:val="46C954CC"/>
    <w:multiLevelType w:val="hybridMultilevel"/>
    <w:tmpl w:val="060C53B2"/>
    <w:lvl w:ilvl="0" w:tplc="D712850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nsid w:val="509E003C"/>
    <w:multiLevelType w:val="hybridMultilevel"/>
    <w:tmpl w:val="B666E60A"/>
    <w:lvl w:ilvl="0" w:tplc="6E485A5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nsid w:val="58F3278A"/>
    <w:multiLevelType w:val="hybridMultilevel"/>
    <w:tmpl w:val="36FE09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61C47836"/>
    <w:multiLevelType w:val="hybridMultilevel"/>
    <w:tmpl w:val="7D7C88C8"/>
    <w:lvl w:ilvl="0" w:tplc="E92E25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876391A"/>
    <w:multiLevelType w:val="multilevel"/>
    <w:tmpl w:val="10480C4A"/>
    <w:lvl w:ilvl="0">
      <w:start w:val="1"/>
      <w:numFmt w:val="decimal"/>
      <w:lvlText w:val="%1."/>
      <w:lvlJc w:val="left"/>
      <w:pPr>
        <w:ind w:left="720" w:hanging="360"/>
      </w:pPr>
      <w:rPr>
        <w:rFonts w:ascii="Times New Roman" w:hAnsi="Times New Roman" w:cs="Times New Roman" w:hint="default"/>
        <w:b w:val="0"/>
        <w:sz w:val="24"/>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5">
    <w:nsid w:val="7FF8218D"/>
    <w:multiLevelType w:val="multilevel"/>
    <w:tmpl w:val="5CC0CE92"/>
    <w:lvl w:ilvl="0">
      <w:start w:val="1"/>
      <w:numFmt w:val="decimal"/>
      <w:lvlText w:val="%1."/>
      <w:lvlJc w:val="left"/>
      <w:pPr>
        <w:ind w:left="720" w:hanging="360"/>
      </w:pPr>
      <w:rPr>
        <w:rFonts w:hint="default"/>
      </w:rPr>
    </w:lvl>
    <w:lvl w:ilvl="1">
      <w:start w:val="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3"/>
  </w:num>
  <w:num w:numId="2">
    <w:abstractNumId w:val="15"/>
  </w:num>
  <w:num w:numId="3">
    <w:abstractNumId w:val="22"/>
  </w:num>
  <w:num w:numId="4">
    <w:abstractNumId w:val="7"/>
  </w:num>
  <w:num w:numId="5">
    <w:abstractNumId w:val="8"/>
  </w:num>
  <w:num w:numId="6">
    <w:abstractNumId w:val="3"/>
  </w:num>
  <w:num w:numId="7">
    <w:abstractNumId w:val="4"/>
  </w:num>
  <w:num w:numId="8">
    <w:abstractNumId w:val="10"/>
  </w:num>
  <w:num w:numId="9">
    <w:abstractNumId w:val="6"/>
  </w:num>
  <w:num w:numId="10">
    <w:abstractNumId w:val="5"/>
  </w:num>
  <w:num w:numId="11">
    <w:abstractNumId w:val="9"/>
  </w:num>
  <w:num w:numId="12">
    <w:abstractNumId w:val="2"/>
  </w:num>
  <w:num w:numId="13">
    <w:abstractNumId w:val="11"/>
  </w:num>
  <w:num w:numId="14">
    <w:abstractNumId w:val="0"/>
  </w:num>
  <w:num w:numId="15">
    <w:abstractNumId w:val="1"/>
  </w:num>
  <w:num w:numId="16">
    <w:abstractNumId w:val="25"/>
  </w:num>
  <w:num w:numId="17">
    <w:abstractNumId w:val="19"/>
  </w:num>
  <w:num w:numId="18">
    <w:abstractNumId w:val="24"/>
  </w:num>
  <w:num w:numId="19">
    <w:abstractNumId w:val="14"/>
  </w:num>
  <w:num w:numId="20">
    <w:abstractNumId w:val="16"/>
  </w:num>
  <w:num w:numId="21">
    <w:abstractNumId w:val="12"/>
  </w:num>
  <w:num w:numId="22">
    <w:abstractNumId w:val="18"/>
  </w:num>
  <w:num w:numId="23">
    <w:abstractNumId w:val="13"/>
  </w:num>
  <w:num w:numId="24">
    <w:abstractNumId w:val="20"/>
  </w:num>
  <w:num w:numId="25">
    <w:abstractNumId w:val="21"/>
  </w:num>
  <w:num w:numId="2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819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00026"/>
    <w:rsid w:val="00000026"/>
    <w:rsid w:val="00005404"/>
    <w:rsid w:val="00046FA5"/>
    <w:rsid w:val="001B1719"/>
    <w:rsid w:val="001C33BA"/>
    <w:rsid w:val="001F114E"/>
    <w:rsid w:val="001F4A81"/>
    <w:rsid w:val="00235E78"/>
    <w:rsid w:val="00281CBD"/>
    <w:rsid w:val="002A24BD"/>
    <w:rsid w:val="003016A2"/>
    <w:rsid w:val="00333370"/>
    <w:rsid w:val="00395416"/>
    <w:rsid w:val="003A2790"/>
    <w:rsid w:val="004161C6"/>
    <w:rsid w:val="004703B7"/>
    <w:rsid w:val="004815B4"/>
    <w:rsid w:val="0052227A"/>
    <w:rsid w:val="005532E6"/>
    <w:rsid w:val="005B0997"/>
    <w:rsid w:val="005E44F9"/>
    <w:rsid w:val="00651254"/>
    <w:rsid w:val="00676AE0"/>
    <w:rsid w:val="006923A3"/>
    <w:rsid w:val="006C0BD3"/>
    <w:rsid w:val="006C210A"/>
    <w:rsid w:val="00787802"/>
    <w:rsid w:val="007D30E5"/>
    <w:rsid w:val="007D72B4"/>
    <w:rsid w:val="007E20B7"/>
    <w:rsid w:val="007F2BFF"/>
    <w:rsid w:val="00884E6A"/>
    <w:rsid w:val="008C24E4"/>
    <w:rsid w:val="00926439"/>
    <w:rsid w:val="009622AB"/>
    <w:rsid w:val="009A5322"/>
    <w:rsid w:val="009F1EBF"/>
    <w:rsid w:val="00A2791B"/>
    <w:rsid w:val="00AF4BCF"/>
    <w:rsid w:val="00B007A8"/>
    <w:rsid w:val="00B23319"/>
    <w:rsid w:val="00B5719E"/>
    <w:rsid w:val="00B61CE5"/>
    <w:rsid w:val="00C03687"/>
    <w:rsid w:val="00C25572"/>
    <w:rsid w:val="00C90972"/>
    <w:rsid w:val="00CB1DE3"/>
    <w:rsid w:val="00CD0348"/>
    <w:rsid w:val="00D20AFE"/>
    <w:rsid w:val="00D86F15"/>
    <w:rsid w:val="00DB78A1"/>
    <w:rsid w:val="00DC332B"/>
    <w:rsid w:val="00DF0CC6"/>
    <w:rsid w:val="00E07A3C"/>
    <w:rsid w:val="00E163B5"/>
    <w:rsid w:val="00E40C85"/>
    <w:rsid w:val="00E77DCF"/>
    <w:rsid w:val="00EF3AFC"/>
    <w:rsid w:val="00F005D5"/>
    <w:rsid w:val="00F929E8"/>
    <w:rsid w:val="00FB6F44"/>
    <w:rsid w:val="00FE6390"/>
    <w:rsid w:val="00FF7C5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0997"/>
    <w:pPr>
      <w:widowControl w:val="0"/>
      <w:jc w:val="both"/>
    </w:pPr>
  </w:style>
  <w:style w:type="paragraph" w:styleId="1">
    <w:name w:val="heading 1"/>
    <w:basedOn w:val="a"/>
    <w:next w:val="a"/>
    <w:link w:val="1Char"/>
    <w:uiPriority w:val="9"/>
    <w:qFormat/>
    <w:rsid w:val="0000002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6F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7D72B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000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00026"/>
    <w:rPr>
      <w:sz w:val="18"/>
      <w:szCs w:val="18"/>
    </w:rPr>
  </w:style>
  <w:style w:type="paragraph" w:styleId="a4">
    <w:name w:val="footer"/>
    <w:basedOn w:val="a"/>
    <w:link w:val="Char0"/>
    <w:uiPriority w:val="99"/>
    <w:unhideWhenUsed/>
    <w:rsid w:val="00000026"/>
    <w:pPr>
      <w:tabs>
        <w:tab w:val="center" w:pos="4153"/>
        <w:tab w:val="right" w:pos="8306"/>
      </w:tabs>
      <w:snapToGrid w:val="0"/>
      <w:jc w:val="left"/>
    </w:pPr>
    <w:rPr>
      <w:sz w:val="18"/>
      <w:szCs w:val="18"/>
    </w:rPr>
  </w:style>
  <w:style w:type="character" w:customStyle="1" w:styleId="Char0">
    <w:name w:val="页脚 Char"/>
    <w:basedOn w:val="a0"/>
    <w:link w:val="a4"/>
    <w:uiPriority w:val="99"/>
    <w:rsid w:val="00000026"/>
    <w:rPr>
      <w:sz w:val="18"/>
      <w:szCs w:val="18"/>
    </w:rPr>
  </w:style>
  <w:style w:type="paragraph" w:styleId="a5">
    <w:name w:val="List Paragraph"/>
    <w:basedOn w:val="a"/>
    <w:uiPriority w:val="34"/>
    <w:qFormat/>
    <w:rsid w:val="00000026"/>
    <w:pPr>
      <w:ind w:firstLineChars="200" w:firstLine="420"/>
    </w:pPr>
  </w:style>
  <w:style w:type="character" w:customStyle="1" w:styleId="1Char">
    <w:name w:val="标题 1 Char"/>
    <w:basedOn w:val="a0"/>
    <w:link w:val="1"/>
    <w:uiPriority w:val="9"/>
    <w:rsid w:val="00000026"/>
    <w:rPr>
      <w:b/>
      <w:bCs/>
      <w:kern w:val="44"/>
      <w:sz w:val="44"/>
      <w:szCs w:val="44"/>
    </w:rPr>
  </w:style>
  <w:style w:type="character" w:customStyle="1" w:styleId="2Char">
    <w:name w:val="标题 2 Char"/>
    <w:basedOn w:val="a0"/>
    <w:link w:val="2"/>
    <w:uiPriority w:val="9"/>
    <w:rsid w:val="00046FA5"/>
    <w:rPr>
      <w:rFonts w:asciiTheme="majorHAnsi" w:eastAsiaTheme="majorEastAsia" w:hAnsiTheme="majorHAnsi" w:cstheme="majorBidi"/>
      <w:b/>
      <w:bCs/>
      <w:sz w:val="32"/>
      <w:szCs w:val="32"/>
    </w:rPr>
  </w:style>
  <w:style w:type="character" w:customStyle="1" w:styleId="3Char">
    <w:name w:val="标题 3 Char"/>
    <w:basedOn w:val="a0"/>
    <w:link w:val="3"/>
    <w:rsid w:val="007D72B4"/>
    <w:rPr>
      <w:b/>
      <w:bCs/>
      <w:sz w:val="32"/>
      <w:szCs w:val="32"/>
    </w:rPr>
  </w:style>
  <w:style w:type="paragraph" w:styleId="TOC">
    <w:name w:val="TOC Heading"/>
    <w:basedOn w:val="1"/>
    <w:next w:val="a"/>
    <w:uiPriority w:val="39"/>
    <w:unhideWhenUsed/>
    <w:qFormat/>
    <w:rsid w:val="00926439"/>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0">
    <w:name w:val="toc 1"/>
    <w:basedOn w:val="a"/>
    <w:next w:val="a"/>
    <w:autoRedefine/>
    <w:uiPriority w:val="39"/>
    <w:unhideWhenUsed/>
    <w:rsid w:val="00926439"/>
  </w:style>
  <w:style w:type="paragraph" w:styleId="20">
    <w:name w:val="toc 2"/>
    <w:basedOn w:val="a"/>
    <w:next w:val="a"/>
    <w:autoRedefine/>
    <w:uiPriority w:val="39"/>
    <w:unhideWhenUsed/>
    <w:rsid w:val="00926439"/>
    <w:pPr>
      <w:ind w:leftChars="200" w:left="420"/>
    </w:pPr>
  </w:style>
  <w:style w:type="paragraph" w:styleId="30">
    <w:name w:val="toc 3"/>
    <w:basedOn w:val="a"/>
    <w:next w:val="a"/>
    <w:autoRedefine/>
    <w:uiPriority w:val="39"/>
    <w:unhideWhenUsed/>
    <w:rsid w:val="00926439"/>
    <w:pPr>
      <w:ind w:leftChars="400" w:left="840"/>
    </w:pPr>
  </w:style>
  <w:style w:type="character" w:styleId="a6">
    <w:name w:val="Hyperlink"/>
    <w:basedOn w:val="a0"/>
    <w:uiPriority w:val="99"/>
    <w:unhideWhenUsed/>
    <w:rsid w:val="00926439"/>
    <w:rPr>
      <w:color w:val="0000FF" w:themeColor="hyperlink"/>
      <w:u w:val="single"/>
    </w:rPr>
  </w:style>
  <w:style w:type="paragraph" w:customStyle="1" w:styleId="TOC1">
    <w:name w:val="TOC 标题1"/>
    <w:basedOn w:val="1"/>
    <w:next w:val="a"/>
    <w:rsid w:val="004161C6"/>
    <w:pPr>
      <w:widowControl/>
      <w:spacing w:before="240" w:after="0" w:line="257" w:lineRule="auto"/>
      <w:jc w:val="left"/>
      <w:outlineLvl w:val="9"/>
    </w:pPr>
    <w:rPr>
      <w:rFonts w:ascii="Cambria" w:eastAsia="宋体" w:hAnsi="Cambria" w:cs="Times New Roman"/>
      <w:b w:val="0"/>
      <w:bCs w:val="0"/>
      <w:color w:val="365F90"/>
      <w:kern w:val="0"/>
      <w:sz w:val="32"/>
      <w:szCs w:val="32"/>
    </w:rPr>
  </w:style>
  <w:style w:type="paragraph" w:styleId="a7">
    <w:name w:val="Balloon Text"/>
    <w:basedOn w:val="a"/>
    <w:link w:val="Char1"/>
    <w:uiPriority w:val="99"/>
    <w:semiHidden/>
    <w:unhideWhenUsed/>
    <w:rsid w:val="007D30E5"/>
    <w:rPr>
      <w:sz w:val="18"/>
      <w:szCs w:val="18"/>
    </w:rPr>
  </w:style>
  <w:style w:type="character" w:customStyle="1" w:styleId="Char1">
    <w:name w:val="批注框文本 Char"/>
    <w:basedOn w:val="a0"/>
    <w:link w:val="a7"/>
    <w:uiPriority w:val="99"/>
    <w:semiHidden/>
    <w:rsid w:val="007D30E5"/>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F82BB-B03A-4851-9B8B-6327C0A8C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20</Pages>
  <Words>1222</Words>
  <Characters>6970</Characters>
  <Application>Microsoft Office Word</Application>
  <DocSecurity>0</DocSecurity>
  <Lines>58</Lines>
  <Paragraphs>16</Paragraphs>
  <ScaleCrop>false</ScaleCrop>
  <Company>Sky123.Org</Company>
  <LinksUpToDate>false</LinksUpToDate>
  <CharactersWithSpaces>8176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desperado</cp:lastModifiedBy>
  <cp:revision>6</cp:revision>
  <dcterms:created xsi:type="dcterms:W3CDTF">2014-05-25T05:34:00Z</dcterms:created>
  <dcterms:modified xsi:type="dcterms:W3CDTF">2015-05-28T08:52:00Z</dcterms:modified>
</cp:coreProperties>
</file>